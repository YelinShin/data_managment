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BD30" w14:textId="12DDDD09" w:rsidR="00DF72A6" w:rsidRDefault="00DF72A6" w:rsidP="00DF72A6">
      <w:pPr>
        <w:spacing w:after="100" w:afterAutospacing="1"/>
        <w:rPr>
          <w:lang w:eastAsia="ko-KR"/>
        </w:rPr>
      </w:pPr>
      <w:r>
        <w:rPr>
          <w:lang w:eastAsia="ko-KR"/>
        </w:rPr>
        <w:t>&lt;Relational Schemes&gt;</w:t>
      </w:r>
    </w:p>
    <w:p w14:paraId="3F72BA6D" w14:textId="54320962" w:rsidR="00DF72A6" w:rsidRDefault="00DF72A6" w:rsidP="00DF72A6">
      <w:pPr>
        <w:spacing w:after="100" w:afterAutospacing="1"/>
        <w:rPr>
          <w:lang w:eastAsia="ko-KR"/>
        </w:rPr>
      </w:pPr>
      <w:r>
        <w:rPr>
          <w:lang w:eastAsia="ko-KR"/>
        </w:rPr>
        <w:t>Claudia pan</w:t>
      </w:r>
    </w:p>
    <w:p w14:paraId="1E9EE6B8" w14:textId="257CAD4D" w:rsidR="00DF72A6" w:rsidRDefault="00DF72A6" w:rsidP="00DF72A6">
      <w:pPr>
        <w:spacing w:after="100" w:afterAutospacing="1"/>
        <w:rPr>
          <w:lang w:eastAsia="ko-KR"/>
        </w:rPr>
      </w:pPr>
      <w:r>
        <w:rPr>
          <w:lang w:eastAsia="ko-KR"/>
        </w:rPr>
        <w:t>Yelin shin</w:t>
      </w:r>
    </w:p>
    <w:p w14:paraId="3B113B9D" w14:textId="77777777" w:rsidR="00DF72A6" w:rsidRDefault="00DF72A6" w:rsidP="00DF72A6">
      <w:pPr>
        <w:spacing w:after="100" w:afterAutospacing="1"/>
        <w:rPr>
          <w:lang w:eastAsia="ko-KR"/>
        </w:rPr>
      </w:pPr>
    </w:p>
    <w:p w14:paraId="2C0A4409" w14:textId="535AFC4F" w:rsidR="00A9204E" w:rsidRDefault="00AC4F15" w:rsidP="00DF72A6">
      <w:pPr>
        <w:spacing w:after="100" w:afterAutospacing="1"/>
        <w:rPr>
          <w:lang w:eastAsia="ko-KR"/>
        </w:rPr>
      </w:pPr>
      <w:proofErr w:type="gramStart"/>
      <w:r>
        <w:rPr>
          <w:lang w:eastAsia="ko-KR"/>
        </w:rPr>
        <w:t>Bars(</w:t>
      </w:r>
      <w:proofErr w:type="gramEnd"/>
      <w:r w:rsidRPr="00B5300E">
        <w:rPr>
          <w:u w:val="single"/>
          <w:lang w:eastAsia="ko-KR"/>
        </w:rPr>
        <w:t>name</w:t>
      </w:r>
      <w:r>
        <w:rPr>
          <w:lang w:eastAsia="ko-KR"/>
        </w:rPr>
        <w:t>,</w:t>
      </w:r>
      <w:r w:rsidR="00B5300E">
        <w:rPr>
          <w:lang w:eastAsia="ko-KR"/>
        </w:rPr>
        <w:t xml:space="preserve"> address</w:t>
      </w:r>
      <w:r>
        <w:rPr>
          <w:lang w:eastAsia="ko-KR"/>
        </w:rPr>
        <w:t>,</w:t>
      </w:r>
      <w:r w:rsidR="00B5300E">
        <w:rPr>
          <w:lang w:eastAsia="ko-KR"/>
        </w:rPr>
        <w:t xml:space="preserve"> </w:t>
      </w:r>
      <w:r w:rsidRPr="00B5300E">
        <w:rPr>
          <w:lang w:eastAsia="ko-KR"/>
        </w:rPr>
        <w:t>license</w:t>
      </w:r>
      <w:r>
        <w:rPr>
          <w:lang w:eastAsia="ko-KR"/>
        </w:rPr>
        <w:t>,</w:t>
      </w:r>
      <w:r w:rsidR="00B5300E">
        <w:rPr>
          <w:lang w:eastAsia="ko-KR"/>
        </w:rPr>
        <w:t xml:space="preserve"> state</w:t>
      </w:r>
      <w:r>
        <w:rPr>
          <w:lang w:eastAsia="ko-KR"/>
        </w:rPr>
        <w:t>,</w:t>
      </w:r>
      <w:r w:rsidR="00B5300E">
        <w:rPr>
          <w:lang w:eastAsia="ko-KR"/>
        </w:rPr>
        <w:t xml:space="preserve"> </w:t>
      </w:r>
      <w:r>
        <w:rPr>
          <w:lang w:eastAsia="ko-KR"/>
        </w:rPr>
        <w:t>phone)</w:t>
      </w:r>
    </w:p>
    <w:p w14:paraId="71546997" w14:textId="56CDC6AA" w:rsidR="00AC4F15" w:rsidRDefault="00AC4F15" w:rsidP="00DF72A6">
      <w:pPr>
        <w:spacing w:after="100" w:afterAutospacing="1"/>
        <w:rPr>
          <w:lang w:eastAsia="ko-KR"/>
        </w:rPr>
      </w:pPr>
      <w:proofErr w:type="gramStart"/>
      <w:r>
        <w:rPr>
          <w:lang w:eastAsia="ko-KR"/>
        </w:rPr>
        <w:t>Drinkers(</w:t>
      </w:r>
      <w:proofErr w:type="gramEnd"/>
      <w:r w:rsidRPr="00B5300E">
        <w:rPr>
          <w:u w:val="single"/>
          <w:lang w:eastAsia="ko-KR"/>
        </w:rPr>
        <w:t>name</w:t>
      </w:r>
      <w:r>
        <w:rPr>
          <w:lang w:eastAsia="ko-KR"/>
        </w:rPr>
        <w:t>,</w:t>
      </w:r>
      <w:r w:rsidR="00B5300E">
        <w:rPr>
          <w:lang w:eastAsia="ko-KR"/>
        </w:rPr>
        <w:t xml:space="preserve"> state</w:t>
      </w:r>
      <w:r>
        <w:rPr>
          <w:lang w:eastAsia="ko-KR"/>
        </w:rPr>
        <w:t>,</w:t>
      </w:r>
      <w:r w:rsidR="00B5300E">
        <w:rPr>
          <w:lang w:eastAsia="ko-KR"/>
        </w:rPr>
        <w:t xml:space="preserve"> </w:t>
      </w:r>
      <w:r>
        <w:rPr>
          <w:lang w:eastAsia="ko-KR"/>
        </w:rPr>
        <w:t>phone,</w:t>
      </w:r>
      <w:r w:rsidR="00B5300E">
        <w:rPr>
          <w:lang w:eastAsia="ko-KR"/>
        </w:rPr>
        <w:t xml:space="preserve"> address</w:t>
      </w:r>
      <w:r>
        <w:rPr>
          <w:lang w:eastAsia="ko-KR"/>
        </w:rPr>
        <w:t>)</w:t>
      </w:r>
    </w:p>
    <w:p w14:paraId="30926BCF" w14:textId="76EF276E" w:rsidR="00B5300E" w:rsidRDefault="00AC4F15" w:rsidP="00DF72A6">
      <w:pPr>
        <w:spacing w:after="100" w:afterAutospacing="1"/>
        <w:rPr>
          <w:lang w:eastAsia="ko-KR"/>
        </w:rPr>
      </w:pPr>
      <w:proofErr w:type="gramStart"/>
      <w:r>
        <w:rPr>
          <w:lang w:eastAsia="ko-KR"/>
        </w:rPr>
        <w:t>Items(</w:t>
      </w:r>
      <w:proofErr w:type="gramEnd"/>
      <w:r w:rsidRPr="00B5300E">
        <w:rPr>
          <w:u w:val="single"/>
          <w:lang w:eastAsia="ko-KR"/>
        </w:rPr>
        <w:t>name</w:t>
      </w:r>
      <w:r>
        <w:rPr>
          <w:lang w:eastAsia="ko-KR"/>
        </w:rPr>
        <w:t>,</w:t>
      </w:r>
      <w:r w:rsidR="00B5300E">
        <w:rPr>
          <w:lang w:eastAsia="ko-KR"/>
        </w:rPr>
        <w:t xml:space="preserve"> </w:t>
      </w:r>
      <w:proofErr w:type="spellStart"/>
      <w:r>
        <w:rPr>
          <w:lang w:eastAsia="ko-KR"/>
        </w:rPr>
        <w:t>manf</w:t>
      </w:r>
      <w:proofErr w:type="spellEnd"/>
      <w:r w:rsidR="00B5300E">
        <w:rPr>
          <w:lang w:eastAsia="ko-KR"/>
        </w:rPr>
        <w:t>, type</w:t>
      </w:r>
      <w:r>
        <w:rPr>
          <w:lang w:eastAsia="ko-KR"/>
        </w:rPr>
        <w:t>)</w:t>
      </w:r>
    </w:p>
    <w:p w14:paraId="786C6F0D" w14:textId="5E3EF6E4" w:rsidR="00AC4F15" w:rsidRDefault="00AC4F15" w:rsidP="00DF72A6">
      <w:pPr>
        <w:spacing w:after="100" w:afterAutospacing="1"/>
        <w:rPr>
          <w:lang w:eastAsia="ko-KR"/>
        </w:rPr>
      </w:pPr>
      <w:proofErr w:type="gramStart"/>
      <w:r>
        <w:rPr>
          <w:lang w:eastAsia="ko-KR"/>
        </w:rPr>
        <w:t>Transactions(</w:t>
      </w:r>
      <w:proofErr w:type="spellStart"/>
      <w:proofErr w:type="gramEnd"/>
      <w:r w:rsidRPr="00B5300E">
        <w:rPr>
          <w:u w:val="single"/>
          <w:lang w:eastAsia="ko-KR"/>
        </w:rPr>
        <w:t>transaction</w:t>
      </w:r>
      <w:r w:rsidR="00DF72A6" w:rsidRPr="00B5300E">
        <w:rPr>
          <w:u w:val="single"/>
          <w:lang w:eastAsia="ko-KR"/>
        </w:rPr>
        <w:t>ID</w:t>
      </w:r>
      <w:proofErr w:type="spellEnd"/>
      <w:r w:rsidR="00DF72A6">
        <w:rPr>
          <w:lang w:eastAsia="ko-KR"/>
        </w:rPr>
        <w:t>, time, date</w:t>
      </w:r>
      <w:r w:rsidR="00B5300E">
        <w:rPr>
          <w:lang w:eastAsia="ko-KR"/>
        </w:rPr>
        <w:t>, day, pretotalSum, tip, totalSum</w:t>
      </w:r>
      <w:r w:rsidR="00DF72A6">
        <w:rPr>
          <w:lang w:eastAsia="ko-KR"/>
        </w:rPr>
        <w:t>)</w:t>
      </w:r>
    </w:p>
    <w:p w14:paraId="0620E990" w14:textId="47FB75E2" w:rsidR="00DF72A6" w:rsidRDefault="00DF72A6" w:rsidP="00DF72A6">
      <w:pPr>
        <w:spacing w:after="100" w:afterAutospacing="1"/>
        <w:rPr>
          <w:lang w:eastAsia="ko-KR"/>
        </w:rPr>
      </w:pPr>
      <w:proofErr w:type="gramStart"/>
      <w:r>
        <w:rPr>
          <w:rFonts w:hint="eastAsia"/>
          <w:lang w:eastAsia="ko-KR"/>
        </w:rPr>
        <w:t>D</w:t>
      </w:r>
      <w:r>
        <w:rPr>
          <w:lang w:eastAsia="ko-KR"/>
        </w:rPr>
        <w:t>ays(</w:t>
      </w:r>
      <w:proofErr w:type="spellStart"/>
      <w:proofErr w:type="gramEnd"/>
      <w:r w:rsidR="00047B35">
        <w:rPr>
          <w:lang w:eastAsia="ko-KR"/>
        </w:rPr>
        <w:t>barname</w:t>
      </w:r>
      <w:proofErr w:type="spellEnd"/>
      <w:r w:rsidR="00047B35">
        <w:rPr>
          <w:lang w:eastAsia="ko-KR"/>
        </w:rPr>
        <w:t xml:space="preserve">, </w:t>
      </w:r>
      <w:proofErr w:type="spellStart"/>
      <w:r w:rsidR="007B6889">
        <w:rPr>
          <w:lang w:eastAsia="ko-KR"/>
        </w:rPr>
        <w:t>day</w:t>
      </w:r>
      <w:bookmarkStart w:id="0" w:name="_GoBack"/>
      <w:bookmarkEnd w:id="0"/>
      <w:r w:rsidRPr="00B5300E">
        <w:rPr>
          <w:u w:val="single"/>
          <w:lang w:eastAsia="ko-KR"/>
        </w:rPr>
        <w:t>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openingTime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closingTime</w:t>
      </w:r>
      <w:proofErr w:type="spellEnd"/>
      <w:r>
        <w:rPr>
          <w:lang w:eastAsia="ko-KR"/>
        </w:rPr>
        <w:t>)</w:t>
      </w:r>
    </w:p>
    <w:p w14:paraId="46CC13C1" w14:textId="77777777" w:rsidR="00B5300E" w:rsidRDefault="00B5300E" w:rsidP="00DF72A6">
      <w:pPr>
        <w:spacing w:after="100" w:afterAutospacing="1"/>
        <w:rPr>
          <w:lang w:eastAsia="ko-KR"/>
        </w:rPr>
      </w:pPr>
    </w:p>
    <w:p w14:paraId="7F066C52" w14:textId="5E9B3975" w:rsidR="00DF72A6" w:rsidRDefault="00DF72A6" w:rsidP="00DF72A6">
      <w:pPr>
        <w:spacing w:after="100" w:afterAutospacing="1"/>
        <w:rPr>
          <w:lang w:eastAsia="ko-KR"/>
        </w:rPr>
      </w:pPr>
      <w:proofErr w:type="gramStart"/>
      <w:r>
        <w:rPr>
          <w:rFonts w:hint="eastAsia"/>
          <w:lang w:eastAsia="ko-KR"/>
        </w:rPr>
        <w:t>F</w:t>
      </w:r>
      <w:r>
        <w:rPr>
          <w:lang w:eastAsia="ko-KR"/>
        </w:rPr>
        <w:t>requents[</w:t>
      </w:r>
      <w:proofErr w:type="gramEnd"/>
      <w:r w:rsidRPr="00F63E0E">
        <w:rPr>
          <w:u w:val="single"/>
          <w:lang w:eastAsia="ko-KR"/>
        </w:rPr>
        <w:t>Bar.name,</w:t>
      </w:r>
      <w:r w:rsidR="00F63E0E" w:rsidRPr="00F63E0E">
        <w:rPr>
          <w:u w:val="single"/>
          <w:lang w:eastAsia="ko-KR"/>
        </w:rPr>
        <w:t xml:space="preserve"> </w:t>
      </w:r>
      <w:r w:rsidRPr="00F63E0E">
        <w:rPr>
          <w:u w:val="single"/>
          <w:lang w:eastAsia="ko-KR"/>
        </w:rPr>
        <w:t>Drinkers.name</w:t>
      </w:r>
      <w:r>
        <w:rPr>
          <w:lang w:eastAsia="ko-KR"/>
        </w:rPr>
        <w:t>]</w:t>
      </w:r>
    </w:p>
    <w:p w14:paraId="7F1884E3" w14:textId="33290DA0" w:rsidR="00DF72A6" w:rsidRDefault="00DF72A6" w:rsidP="00DF72A6">
      <w:pPr>
        <w:spacing w:after="100" w:afterAutospacing="1"/>
        <w:rPr>
          <w:lang w:eastAsia="ko-KR"/>
        </w:rPr>
      </w:pPr>
      <w:proofErr w:type="gramStart"/>
      <w:r>
        <w:rPr>
          <w:lang w:eastAsia="ko-KR"/>
        </w:rPr>
        <w:t>Sells[</w:t>
      </w:r>
      <w:proofErr w:type="gramEnd"/>
      <w:r w:rsidRPr="00F63E0E">
        <w:rPr>
          <w:u w:val="single"/>
          <w:lang w:eastAsia="ko-KR"/>
        </w:rPr>
        <w:t>Bars.name, Drinkers.name</w:t>
      </w:r>
      <w:r w:rsidR="00F63E0E">
        <w:rPr>
          <w:u w:val="single"/>
          <w:lang w:eastAsia="ko-KR"/>
        </w:rPr>
        <w:t xml:space="preserve">, </w:t>
      </w:r>
      <w:r w:rsidR="00F63E0E" w:rsidRPr="00F63E0E">
        <w:rPr>
          <w:lang w:eastAsia="ko-KR"/>
        </w:rPr>
        <w:t>price</w:t>
      </w:r>
      <w:r>
        <w:rPr>
          <w:lang w:eastAsia="ko-KR"/>
        </w:rPr>
        <w:t>]</w:t>
      </w:r>
    </w:p>
    <w:p w14:paraId="2AB3795F" w14:textId="41C4F6E8" w:rsidR="00DF72A6" w:rsidRDefault="00DF72A6" w:rsidP="00DF72A6">
      <w:pPr>
        <w:spacing w:after="100" w:afterAutospacing="1"/>
        <w:rPr>
          <w:lang w:eastAsia="ko-KR"/>
        </w:rPr>
      </w:pPr>
      <w:proofErr w:type="gramStart"/>
      <w:r>
        <w:rPr>
          <w:lang w:eastAsia="ko-KR"/>
        </w:rPr>
        <w:t>Likes[</w:t>
      </w:r>
      <w:proofErr w:type="gramEnd"/>
      <w:r w:rsidR="00F63E0E" w:rsidRPr="00F63E0E">
        <w:rPr>
          <w:u w:val="single"/>
          <w:lang w:eastAsia="ko-KR"/>
        </w:rPr>
        <w:t>Drinkers.</w:t>
      </w:r>
      <w:r w:rsidRPr="00F63E0E">
        <w:rPr>
          <w:u w:val="single"/>
          <w:lang w:eastAsia="ko-KR"/>
        </w:rPr>
        <w:t xml:space="preserve">name, </w:t>
      </w:r>
      <w:r w:rsidR="00F63E0E" w:rsidRPr="00F63E0E">
        <w:rPr>
          <w:u w:val="single"/>
          <w:lang w:eastAsia="ko-KR"/>
        </w:rPr>
        <w:t>Items.</w:t>
      </w:r>
      <w:r w:rsidRPr="00F63E0E">
        <w:rPr>
          <w:u w:val="single"/>
          <w:lang w:eastAsia="ko-KR"/>
        </w:rPr>
        <w:t>name</w:t>
      </w:r>
      <w:r>
        <w:rPr>
          <w:lang w:eastAsia="ko-KR"/>
        </w:rPr>
        <w:t>]</w:t>
      </w:r>
    </w:p>
    <w:p w14:paraId="4D3F4E52" w14:textId="60435C4F" w:rsidR="00DF72A6" w:rsidRDefault="00DF72A6" w:rsidP="00DF72A6">
      <w:pPr>
        <w:spacing w:after="100" w:afterAutospacing="1"/>
        <w:rPr>
          <w:lang w:eastAsia="ko-KR"/>
        </w:rPr>
      </w:pPr>
      <w:proofErr w:type="gramStart"/>
      <w:r>
        <w:rPr>
          <w:lang w:eastAsia="ko-KR"/>
        </w:rPr>
        <w:t>Pays[</w:t>
      </w:r>
      <w:proofErr w:type="gramEnd"/>
      <w:r w:rsidRPr="00F63E0E">
        <w:rPr>
          <w:u w:val="single"/>
          <w:lang w:eastAsia="ko-KR"/>
        </w:rPr>
        <w:t>Transaction</w:t>
      </w:r>
      <w:r w:rsidR="00F63E0E" w:rsidRPr="00F63E0E">
        <w:rPr>
          <w:u w:val="single"/>
          <w:lang w:eastAsia="ko-KR"/>
        </w:rPr>
        <w:t>s.id</w:t>
      </w:r>
      <w:r w:rsidRPr="00F63E0E">
        <w:rPr>
          <w:u w:val="single"/>
          <w:lang w:eastAsia="ko-KR"/>
        </w:rPr>
        <w:t>, Drinkers.name</w:t>
      </w:r>
      <w:r>
        <w:rPr>
          <w:lang w:eastAsia="ko-KR"/>
        </w:rPr>
        <w:t>]</w:t>
      </w:r>
    </w:p>
    <w:p w14:paraId="31F95A98" w14:textId="533F536D" w:rsidR="00DF72A6" w:rsidRDefault="00F63E0E" w:rsidP="00DF72A6">
      <w:pPr>
        <w:spacing w:after="100" w:afterAutospacing="1"/>
        <w:rPr>
          <w:lang w:eastAsia="ko-KR"/>
        </w:rPr>
      </w:pPr>
      <w:proofErr w:type="gramStart"/>
      <w:r>
        <w:rPr>
          <w:lang w:eastAsia="ko-KR"/>
        </w:rPr>
        <w:t>Has[</w:t>
      </w:r>
      <w:proofErr w:type="gramEnd"/>
      <w:r w:rsidR="00DF72A6" w:rsidRPr="00F63E0E">
        <w:rPr>
          <w:u w:val="single"/>
          <w:lang w:eastAsia="ko-KR"/>
        </w:rPr>
        <w:t>Transaction</w:t>
      </w:r>
      <w:r>
        <w:rPr>
          <w:u w:val="single"/>
          <w:lang w:eastAsia="ko-KR"/>
        </w:rPr>
        <w:t>s</w:t>
      </w:r>
      <w:r w:rsidR="00DF72A6" w:rsidRPr="00F63E0E">
        <w:rPr>
          <w:u w:val="single"/>
          <w:lang w:eastAsia="ko-KR"/>
        </w:rPr>
        <w:t>.</w:t>
      </w:r>
      <w:r>
        <w:rPr>
          <w:u w:val="single"/>
          <w:lang w:eastAsia="ko-KR"/>
        </w:rPr>
        <w:t xml:space="preserve">id, </w:t>
      </w:r>
      <w:r w:rsidR="00DF72A6" w:rsidRPr="00F63E0E">
        <w:rPr>
          <w:u w:val="single"/>
          <w:lang w:eastAsia="ko-KR"/>
        </w:rPr>
        <w:t>Items.name</w:t>
      </w:r>
      <w:r w:rsidR="00DF72A6">
        <w:rPr>
          <w:lang w:eastAsia="ko-KR"/>
        </w:rPr>
        <w:t>]</w:t>
      </w:r>
    </w:p>
    <w:p w14:paraId="1D77872A" w14:textId="1241BFDF" w:rsidR="00F63E0E" w:rsidRPr="00DF72A6" w:rsidRDefault="00F63E0E" w:rsidP="00DF72A6">
      <w:pPr>
        <w:spacing w:after="100" w:afterAutospacing="1"/>
        <w:rPr>
          <w:lang w:eastAsia="ko-KR"/>
        </w:rPr>
      </w:pPr>
      <w:proofErr w:type="gramStart"/>
      <w:r>
        <w:rPr>
          <w:rFonts w:hint="eastAsia"/>
          <w:lang w:eastAsia="ko-KR"/>
        </w:rPr>
        <w:t>O</w:t>
      </w:r>
      <w:r>
        <w:rPr>
          <w:lang w:eastAsia="ko-KR"/>
        </w:rPr>
        <w:t>ccurs[</w:t>
      </w:r>
      <w:proofErr w:type="gramEnd"/>
      <w:r w:rsidRPr="00F63E0E">
        <w:rPr>
          <w:u w:val="single"/>
          <w:lang w:eastAsia="ko-KR"/>
        </w:rPr>
        <w:t>Transaction.id, Bars.name</w:t>
      </w:r>
      <w:r>
        <w:rPr>
          <w:lang w:eastAsia="ko-KR"/>
        </w:rPr>
        <w:t>]</w:t>
      </w:r>
    </w:p>
    <w:sectPr w:rsidR="00F63E0E" w:rsidRPr="00DF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15"/>
    <w:rsid w:val="00047B35"/>
    <w:rsid w:val="00477831"/>
    <w:rsid w:val="00645252"/>
    <w:rsid w:val="006D3D74"/>
    <w:rsid w:val="007B6889"/>
    <w:rsid w:val="0083569A"/>
    <w:rsid w:val="00A9204E"/>
    <w:rsid w:val="00AC4F15"/>
    <w:rsid w:val="00B5300E"/>
    <w:rsid w:val="00DF72A6"/>
    <w:rsid w:val="00F6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7A3"/>
  <w15:chartTrackingRefBased/>
  <w15:docId w15:val="{CF4CE583-C699-49F9-9BA5-B371AED4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in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9ADD1DE-E870-4687-911E-2BED3039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118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</dc:creator>
  <cp:keywords/>
  <dc:description/>
  <cp:lastModifiedBy>yelin shin</cp:lastModifiedBy>
  <cp:revision>4</cp:revision>
  <dcterms:created xsi:type="dcterms:W3CDTF">2018-10-05T17:47:00Z</dcterms:created>
  <dcterms:modified xsi:type="dcterms:W3CDTF">2018-12-18T02:39:00Z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