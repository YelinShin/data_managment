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43F9" w14:textId="59B6B7F5" w:rsidR="00D333A6" w:rsidRPr="00D333A6" w:rsidRDefault="00D333A6">
      <w:pPr>
        <w:rPr>
          <w:b/>
          <w:color w:val="000000" w:themeColor="text1"/>
          <w:sz w:val="28"/>
          <w:szCs w:val="28"/>
          <w:lang w:eastAsia="ko-KR"/>
        </w:rPr>
      </w:pPr>
      <w:r w:rsidRPr="00D333A6">
        <w:rPr>
          <w:b/>
          <w:color w:val="000000" w:themeColor="text1"/>
          <w:sz w:val="28"/>
          <w:szCs w:val="28"/>
          <w:lang w:eastAsia="ko-KR"/>
        </w:rPr>
        <w:t>Yelin shin (ys521)</w:t>
      </w:r>
    </w:p>
    <w:p w14:paraId="37BA382C" w14:textId="59B6B7F5" w:rsidR="00BA29FF" w:rsidRPr="00BA29FF" w:rsidRDefault="00BA29FF">
      <w:pPr>
        <w:rPr>
          <w:b/>
          <w:color w:val="FF0000"/>
          <w:sz w:val="40"/>
          <w:szCs w:val="40"/>
          <w:lang w:eastAsia="ko-KR"/>
        </w:rPr>
      </w:pPr>
      <w:r w:rsidRPr="00BA29FF">
        <w:rPr>
          <w:rFonts w:hint="eastAsia"/>
          <w:b/>
          <w:color w:val="FF0000"/>
          <w:sz w:val="40"/>
          <w:szCs w:val="40"/>
          <w:lang w:eastAsia="ko-KR"/>
        </w:rPr>
        <w:t>W</w:t>
      </w:r>
      <w:r w:rsidRPr="00BA29FF">
        <w:rPr>
          <w:b/>
          <w:color w:val="FF0000"/>
          <w:sz w:val="40"/>
          <w:szCs w:val="40"/>
          <w:lang w:eastAsia="ko-KR"/>
        </w:rPr>
        <w:t>ITH MONGODB</w:t>
      </w:r>
    </w:p>
    <w:p w14:paraId="5BEF42C4" w14:textId="3AD49108" w:rsidR="00BA29FF" w:rsidRDefault="00BA29FF">
      <w:pPr>
        <w:rPr>
          <w:b/>
          <w:sz w:val="32"/>
          <w:szCs w:val="32"/>
          <w:lang w:eastAsia="ko-KR"/>
        </w:rPr>
      </w:pPr>
    </w:p>
    <w:p w14:paraId="011F1CAC" w14:textId="26697BAC" w:rsidR="003D1843" w:rsidRPr="00D31768" w:rsidRDefault="006257F2">
      <w:pPr>
        <w:rPr>
          <w:b/>
          <w:sz w:val="32"/>
          <w:szCs w:val="32"/>
        </w:rPr>
      </w:pPr>
      <w:r w:rsidRPr="00D31768">
        <w:rPr>
          <w:rFonts w:hint="eastAsia"/>
          <w:b/>
          <w:sz w:val="32"/>
          <w:szCs w:val="32"/>
          <w:lang w:eastAsia="ko-KR"/>
        </w:rPr>
        <w:t>1</w:t>
      </w:r>
      <w:r w:rsidRPr="00D31768">
        <w:rPr>
          <w:b/>
          <w:sz w:val="32"/>
          <w:szCs w:val="32"/>
          <w:lang w:eastAsia="ko-KR"/>
        </w:rPr>
        <w:t>.</w:t>
      </w:r>
      <w:r w:rsidR="003D1843" w:rsidRPr="00D31768">
        <w:rPr>
          <w:b/>
          <w:sz w:val="32"/>
          <w:szCs w:val="32"/>
        </w:rPr>
        <w:t xml:space="preserve"> </w:t>
      </w:r>
      <w:r w:rsidR="00D31768" w:rsidRPr="00D31768">
        <w:rPr>
          <w:b/>
          <w:sz w:val="32"/>
          <w:szCs w:val="32"/>
        </w:rPr>
        <w:t>Find all reviews for a hotel ‘Desert Rose Resort’.</w:t>
      </w:r>
    </w:p>
    <w:p w14:paraId="48AD760B" w14:textId="49746F40" w:rsidR="006257F2" w:rsidRPr="00B22DFA" w:rsidRDefault="003D1843">
      <w:pPr>
        <w:rPr>
          <w:lang w:eastAsia="ko-KR"/>
        </w:rPr>
      </w:pPr>
      <w:r w:rsidRPr="00B22DFA">
        <w:rPr>
          <w:lang w:eastAsia="ko-KR"/>
        </w:rPr>
        <w:t xml:space="preserve">&gt; </w:t>
      </w:r>
      <w:proofErr w:type="spellStart"/>
      <w:proofErr w:type="gramStart"/>
      <w:r w:rsidRPr="00B22DFA">
        <w:rPr>
          <w:lang w:eastAsia="ko-KR"/>
        </w:rPr>
        <w:t>db.reviews</w:t>
      </w:r>
      <w:proofErr w:type="gramEnd"/>
      <w:r w:rsidRPr="00B22DFA">
        <w:rPr>
          <w:lang w:eastAsia="ko-KR"/>
        </w:rPr>
        <w:t>.find</w:t>
      </w:r>
      <w:proofErr w:type="spellEnd"/>
      <w:r w:rsidRPr="00B22DFA">
        <w:rPr>
          <w:lang w:eastAsia="ko-KR"/>
        </w:rPr>
        <w:t>({'</w:t>
      </w:r>
      <w:proofErr w:type="spellStart"/>
      <w:r w:rsidRPr="00B22DFA">
        <w:rPr>
          <w:lang w:eastAsia="ko-KR"/>
        </w:rPr>
        <w:t>HotelInfo.Name</w:t>
      </w:r>
      <w:proofErr w:type="spellEnd"/>
      <w:r w:rsidRPr="00B22DFA">
        <w:rPr>
          <w:lang w:eastAsia="ko-KR"/>
        </w:rPr>
        <w:t>': "Desert Rose Resort"},{'HotelInfo.HotelID':1})</w:t>
      </w:r>
    </w:p>
    <w:p w14:paraId="12DCB987" w14:textId="38C62A43" w:rsidR="00B22DFA" w:rsidRDefault="00B22DFA">
      <w:pPr>
        <w:rPr>
          <w:lang w:eastAsia="ko-KR"/>
        </w:rPr>
      </w:pPr>
    </w:p>
    <w:p w14:paraId="25502B5A" w14:textId="583681DD" w:rsidR="00B22DFA" w:rsidRDefault="00B22DFA">
      <w:pPr>
        <w:rPr>
          <w:lang w:eastAsia="ko-KR"/>
        </w:rPr>
      </w:pPr>
      <w:r>
        <w:rPr>
          <w:lang w:eastAsia="ko-KR"/>
        </w:rPr>
        <w:t>Result:</w:t>
      </w:r>
    </w:p>
    <w:p w14:paraId="30CC230A" w14:textId="3E403471" w:rsidR="00A9204E" w:rsidRDefault="006257F2">
      <w:r>
        <w:rPr>
          <w:noProof/>
        </w:rPr>
        <w:drawing>
          <wp:inline distT="0" distB="0" distL="0" distR="0" wp14:anchorId="5197D84A" wp14:editId="46A5B617">
            <wp:extent cx="5943600" cy="44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040"/>
                    </a:xfrm>
                    <a:prstGeom prst="rect">
                      <a:avLst/>
                    </a:prstGeom>
                  </pic:spPr>
                </pic:pic>
              </a:graphicData>
            </a:graphic>
          </wp:inline>
        </w:drawing>
      </w:r>
    </w:p>
    <w:p w14:paraId="402895D0" w14:textId="23410060" w:rsidR="006257F2" w:rsidRDefault="006257F2"/>
    <w:p w14:paraId="0FB8378C" w14:textId="3E20F365" w:rsidR="003D1843" w:rsidRDefault="003D1843">
      <w:r w:rsidRPr="003D1843">
        <w:t xml:space="preserve">&gt; </w:t>
      </w:r>
      <w:proofErr w:type="spellStart"/>
      <w:proofErr w:type="gramStart"/>
      <w:r w:rsidRPr="003D1843">
        <w:t>db.reviews</w:t>
      </w:r>
      <w:proofErr w:type="gramEnd"/>
      <w:r w:rsidRPr="003D1843">
        <w:t>.aggregate</w:t>
      </w:r>
      <w:proofErr w:type="spellEnd"/>
      <w:r w:rsidRPr="003D1843">
        <w:t xml:space="preserve">([ {$match :{'_id' : </w:t>
      </w:r>
      <w:proofErr w:type="spellStart"/>
      <w:r w:rsidRPr="003D1843">
        <w:t>ObjectId</w:t>
      </w:r>
      <w:proofErr w:type="spellEnd"/>
      <w:r w:rsidRPr="003D1843">
        <w:t>("5a1d7c469a807fe556269c76")}}, {$project: {'</w:t>
      </w:r>
      <w:proofErr w:type="spellStart"/>
      <w:r w:rsidRPr="003D1843">
        <w:t>HotelInfo.HotelID</w:t>
      </w:r>
      <w:proofErr w:type="spellEnd"/>
      <w:r w:rsidRPr="003D1843">
        <w:t>' : "217598",count: {$size: "$</w:t>
      </w:r>
      <w:proofErr w:type="spellStart"/>
      <w:r w:rsidRPr="003D1843">
        <w:t>Reviews.ReviewID</w:t>
      </w:r>
      <w:proofErr w:type="spellEnd"/>
      <w:r w:rsidRPr="003D1843">
        <w:t>"}}}])</w:t>
      </w:r>
    </w:p>
    <w:p w14:paraId="11264A0D" w14:textId="04F39ED5" w:rsidR="00B22DFA" w:rsidRDefault="00B22DFA"/>
    <w:p w14:paraId="1120F725" w14:textId="20A9909D" w:rsidR="00B22DFA" w:rsidRDefault="00B22DFA">
      <w:pPr>
        <w:rPr>
          <w:lang w:eastAsia="ko-KR"/>
        </w:rPr>
      </w:pPr>
      <w:r>
        <w:rPr>
          <w:lang w:eastAsia="ko-KR"/>
        </w:rPr>
        <w:t>Result:</w:t>
      </w:r>
    </w:p>
    <w:p w14:paraId="02CD3992" w14:textId="5755FD93" w:rsidR="006257F2" w:rsidRDefault="0030707F">
      <w:r>
        <w:rPr>
          <w:noProof/>
        </w:rPr>
        <w:drawing>
          <wp:inline distT="0" distB="0" distL="0" distR="0" wp14:anchorId="38AAA83A" wp14:editId="03DF157E">
            <wp:extent cx="5943600"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880"/>
                    </a:xfrm>
                    <a:prstGeom prst="rect">
                      <a:avLst/>
                    </a:prstGeom>
                  </pic:spPr>
                </pic:pic>
              </a:graphicData>
            </a:graphic>
          </wp:inline>
        </w:drawing>
      </w:r>
    </w:p>
    <w:p w14:paraId="2C754517" w14:textId="057FBC5C" w:rsidR="003D1843" w:rsidRDefault="003D1843"/>
    <w:p w14:paraId="00305286" w14:textId="050F290A" w:rsidR="00E16B09" w:rsidRDefault="00E16B09"/>
    <w:p w14:paraId="30508679" w14:textId="241D898A" w:rsidR="00CD2B8D" w:rsidRDefault="00CD2B8D" w:rsidP="00CD2B8D">
      <w:r>
        <w:t xml:space="preserve">&gt; </w:t>
      </w:r>
      <w:proofErr w:type="spellStart"/>
      <w:proofErr w:type="gramStart"/>
      <w:r>
        <w:t>db.reviews</w:t>
      </w:r>
      <w:proofErr w:type="gramEnd"/>
      <w:r>
        <w:t>.aggregate</w:t>
      </w:r>
      <w:proofErr w:type="spellEnd"/>
      <w:r>
        <w:t xml:space="preserve">([ {$match :{'_id' : </w:t>
      </w:r>
      <w:proofErr w:type="spellStart"/>
      <w:r>
        <w:t>ObjectId</w:t>
      </w:r>
      <w:proofErr w:type="spellEnd"/>
      <w:r>
        <w:t>("5a1d7c469a807fe556269c76")}}, {$project: {'</w:t>
      </w:r>
      <w:proofErr w:type="spellStart"/>
      <w:r>
        <w:t>HotelInfo.HotelID</w:t>
      </w:r>
      <w:proofErr w:type="spellEnd"/>
      <w:r>
        <w:t>' : "217598",top: {$slice: ["$Reviews",5]}}}]).pretty()</w:t>
      </w:r>
    </w:p>
    <w:p w14:paraId="1C3236F2" w14:textId="4D72A426" w:rsidR="00B22DFA" w:rsidRDefault="00B22DFA" w:rsidP="00CD2B8D"/>
    <w:p w14:paraId="6B6E753B" w14:textId="07944F46" w:rsidR="00B22DFA" w:rsidRDefault="00B22DFA" w:rsidP="00CD2B8D">
      <w:pPr>
        <w:rPr>
          <w:lang w:eastAsia="ko-KR"/>
        </w:rPr>
      </w:pPr>
      <w:r>
        <w:rPr>
          <w:lang w:eastAsia="ko-KR"/>
        </w:rPr>
        <w:t>Result:</w:t>
      </w:r>
    </w:p>
    <w:p w14:paraId="1C4397AA" w14:textId="77777777" w:rsidR="00CD2B8D" w:rsidRDefault="00CD2B8D" w:rsidP="00CD2B8D">
      <w:r>
        <w:t>{</w:t>
      </w:r>
    </w:p>
    <w:p w14:paraId="681E2813" w14:textId="77777777" w:rsidR="00CD2B8D" w:rsidRDefault="00CD2B8D" w:rsidP="00CD2B8D">
      <w:r>
        <w:t xml:space="preserve">        "_id</w:t>
      </w:r>
      <w:proofErr w:type="gramStart"/>
      <w:r>
        <w:t>" :</w:t>
      </w:r>
      <w:proofErr w:type="gramEnd"/>
      <w:r>
        <w:t xml:space="preserve"> </w:t>
      </w:r>
      <w:proofErr w:type="spellStart"/>
      <w:r>
        <w:t>ObjectId</w:t>
      </w:r>
      <w:proofErr w:type="spellEnd"/>
      <w:r>
        <w:t>("5a1d7c469a807fe556269c76"),</w:t>
      </w:r>
    </w:p>
    <w:p w14:paraId="67F46081" w14:textId="77777777" w:rsidR="00CD2B8D" w:rsidRDefault="00CD2B8D" w:rsidP="00CD2B8D">
      <w:r>
        <w:t xml:space="preserve">        "</w:t>
      </w:r>
      <w:proofErr w:type="spellStart"/>
      <w:r>
        <w:t>HotelInfo</w:t>
      </w:r>
      <w:proofErr w:type="spellEnd"/>
      <w:proofErr w:type="gramStart"/>
      <w:r>
        <w:t>" :</w:t>
      </w:r>
      <w:proofErr w:type="gramEnd"/>
      <w:r>
        <w:t xml:space="preserve"> {</w:t>
      </w:r>
    </w:p>
    <w:p w14:paraId="25271B84" w14:textId="77777777" w:rsidR="00CD2B8D" w:rsidRDefault="00CD2B8D" w:rsidP="00CD2B8D">
      <w:r>
        <w:t xml:space="preserve">                "</w:t>
      </w:r>
      <w:proofErr w:type="spellStart"/>
      <w:r>
        <w:t>HotelID</w:t>
      </w:r>
      <w:proofErr w:type="spellEnd"/>
      <w:proofErr w:type="gramStart"/>
      <w:r>
        <w:t>" :</w:t>
      </w:r>
      <w:proofErr w:type="gramEnd"/>
      <w:r>
        <w:t xml:space="preserve"> "217598"</w:t>
      </w:r>
    </w:p>
    <w:p w14:paraId="68576AF2" w14:textId="77777777" w:rsidR="00CD2B8D" w:rsidRDefault="00CD2B8D" w:rsidP="00CD2B8D">
      <w:r>
        <w:t xml:space="preserve">        },</w:t>
      </w:r>
    </w:p>
    <w:p w14:paraId="7CAEB781" w14:textId="77777777" w:rsidR="00CD2B8D" w:rsidRDefault="00CD2B8D" w:rsidP="00CD2B8D">
      <w:r>
        <w:t xml:space="preserve">        "top</w:t>
      </w:r>
      <w:proofErr w:type="gramStart"/>
      <w:r>
        <w:t>" :</w:t>
      </w:r>
      <w:proofErr w:type="gramEnd"/>
      <w:r>
        <w:t xml:space="preserve"> [</w:t>
      </w:r>
    </w:p>
    <w:p w14:paraId="55C2B7CA" w14:textId="77777777" w:rsidR="00CD2B8D" w:rsidRDefault="00CD2B8D" w:rsidP="00CD2B8D">
      <w:r>
        <w:t xml:space="preserve">                {</w:t>
      </w:r>
    </w:p>
    <w:p w14:paraId="2A1197D3" w14:textId="77777777" w:rsidR="00CD2B8D" w:rsidRDefault="00CD2B8D" w:rsidP="00CD2B8D">
      <w:r>
        <w:t xml:space="preserve">                        "Ratings</w:t>
      </w:r>
      <w:proofErr w:type="gramStart"/>
      <w:r>
        <w:t>" :</w:t>
      </w:r>
      <w:proofErr w:type="gramEnd"/>
      <w:r>
        <w:t xml:space="preserve"> {</w:t>
      </w:r>
    </w:p>
    <w:p w14:paraId="7FFA5284" w14:textId="77777777" w:rsidR="00CD2B8D" w:rsidRDefault="00CD2B8D" w:rsidP="00CD2B8D">
      <w:r>
        <w:t xml:space="preserve">                                "Service</w:t>
      </w:r>
      <w:proofErr w:type="gramStart"/>
      <w:r>
        <w:t>" :</w:t>
      </w:r>
      <w:proofErr w:type="gramEnd"/>
      <w:r>
        <w:t xml:space="preserve"> 5,</w:t>
      </w:r>
    </w:p>
    <w:p w14:paraId="413C7C20" w14:textId="77777777" w:rsidR="00CD2B8D" w:rsidRDefault="00CD2B8D" w:rsidP="00CD2B8D">
      <w:r>
        <w:t xml:space="preserve">                                "Cleanliness</w:t>
      </w:r>
      <w:proofErr w:type="gramStart"/>
      <w:r>
        <w:t>" :</w:t>
      </w:r>
      <w:proofErr w:type="gramEnd"/>
      <w:r>
        <w:t xml:space="preserve"> "4",</w:t>
      </w:r>
    </w:p>
    <w:p w14:paraId="4872C04D" w14:textId="77777777" w:rsidR="00CD2B8D" w:rsidRDefault="00CD2B8D" w:rsidP="00CD2B8D">
      <w:r>
        <w:t xml:space="preserve">                                "Overall</w:t>
      </w:r>
      <w:proofErr w:type="gramStart"/>
      <w:r>
        <w:t>" :</w:t>
      </w:r>
      <w:proofErr w:type="gramEnd"/>
      <w:r>
        <w:t xml:space="preserve"> 5,</w:t>
      </w:r>
    </w:p>
    <w:p w14:paraId="75481A4B" w14:textId="77777777" w:rsidR="00CD2B8D" w:rsidRDefault="00CD2B8D" w:rsidP="00CD2B8D">
      <w:r>
        <w:t xml:space="preserve">                                "Value</w:t>
      </w:r>
      <w:proofErr w:type="gramStart"/>
      <w:r>
        <w:t>" :</w:t>
      </w:r>
      <w:proofErr w:type="gramEnd"/>
      <w:r>
        <w:t xml:space="preserve"> 5,</w:t>
      </w:r>
    </w:p>
    <w:p w14:paraId="6A25A4A8" w14:textId="77777777" w:rsidR="00CD2B8D" w:rsidRDefault="00CD2B8D" w:rsidP="00CD2B8D">
      <w:r>
        <w:t xml:space="preserve">                                "Location</w:t>
      </w:r>
      <w:proofErr w:type="gramStart"/>
      <w:r>
        <w:t>" :</w:t>
      </w:r>
      <w:proofErr w:type="gramEnd"/>
      <w:r>
        <w:t xml:space="preserve"> "4",</w:t>
      </w:r>
    </w:p>
    <w:p w14:paraId="412AB326" w14:textId="77777777" w:rsidR="00CD2B8D" w:rsidRDefault="00CD2B8D" w:rsidP="00CD2B8D">
      <w:r>
        <w:t xml:space="preserve">                                "Rooms</w:t>
      </w:r>
      <w:proofErr w:type="gramStart"/>
      <w:r>
        <w:t>" :</w:t>
      </w:r>
      <w:proofErr w:type="gramEnd"/>
      <w:r>
        <w:t xml:space="preserve"> "4"</w:t>
      </w:r>
    </w:p>
    <w:p w14:paraId="1E2784C9" w14:textId="77777777" w:rsidR="00CD2B8D" w:rsidRDefault="00CD2B8D" w:rsidP="00CD2B8D">
      <w:r>
        <w:t xml:space="preserve">                        },</w:t>
      </w:r>
    </w:p>
    <w:p w14:paraId="6D1DCD89" w14:textId="77777777" w:rsidR="00CD2B8D" w:rsidRDefault="00CD2B8D" w:rsidP="00CD2B8D">
      <w:r>
        <w:t xml:space="preserve">                        "</w:t>
      </w:r>
      <w:proofErr w:type="spellStart"/>
      <w:r>
        <w:t>AuthorLocation</w:t>
      </w:r>
      <w:proofErr w:type="spellEnd"/>
      <w:proofErr w:type="gramStart"/>
      <w:r>
        <w:t>" :</w:t>
      </w:r>
      <w:proofErr w:type="gramEnd"/>
      <w:r>
        <w:t xml:space="preserve"> "",</w:t>
      </w:r>
    </w:p>
    <w:p w14:paraId="2B62FBA7" w14:textId="77777777" w:rsidR="00CD2B8D" w:rsidRDefault="00CD2B8D" w:rsidP="00CD2B8D">
      <w:r>
        <w:t xml:space="preserve">                        "Title</w:t>
      </w:r>
      <w:proofErr w:type="gramStart"/>
      <w:r>
        <w:t>" :</w:t>
      </w:r>
      <w:proofErr w:type="gramEnd"/>
      <w:r>
        <w:t xml:space="preserve"> "“Best Deal for large families.”",</w:t>
      </w:r>
    </w:p>
    <w:p w14:paraId="0F5D0B50" w14:textId="77777777" w:rsidR="00CD2B8D" w:rsidRDefault="00CD2B8D" w:rsidP="00CD2B8D">
      <w:r>
        <w:t xml:space="preserve">                        "Author</w:t>
      </w:r>
      <w:proofErr w:type="gramStart"/>
      <w:r>
        <w:t>" :</w:t>
      </w:r>
      <w:proofErr w:type="gramEnd"/>
      <w:r>
        <w:t xml:space="preserve"> "pb1bicdic",</w:t>
      </w:r>
    </w:p>
    <w:p w14:paraId="7F87C723" w14:textId="77777777" w:rsidR="00CD2B8D" w:rsidRDefault="00CD2B8D" w:rsidP="00CD2B8D">
      <w:r>
        <w:t xml:space="preserve">                        "</w:t>
      </w:r>
      <w:proofErr w:type="spellStart"/>
      <w:r>
        <w:t>ReviewID</w:t>
      </w:r>
      <w:proofErr w:type="spellEnd"/>
      <w:proofErr w:type="gramStart"/>
      <w:r>
        <w:t>" :</w:t>
      </w:r>
      <w:proofErr w:type="gramEnd"/>
      <w:r>
        <w:t xml:space="preserve"> "UR127021251",</w:t>
      </w:r>
    </w:p>
    <w:p w14:paraId="16EF8A12" w14:textId="77777777" w:rsidR="00CD2B8D" w:rsidRDefault="00CD2B8D" w:rsidP="00CD2B8D">
      <w:r>
        <w:t xml:space="preserve">                        "Content</w:t>
      </w:r>
      <w:proofErr w:type="gramStart"/>
      <w:r>
        <w:t>" :</w:t>
      </w:r>
      <w:proofErr w:type="gramEnd"/>
      <w:r>
        <w:t xml:space="preserve"> "So I found out about the hotel from searching this site. I found the reviews to be accurate and honest. When we check in, not five minutes into the hotel concierge gave us great info on free shows on the strip and the best way to maneuver from strip to downtown. If I could change anything it would be the hours of </w:t>
      </w:r>
      <w:proofErr w:type="spellStart"/>
      <w:r>
        <w:t>contenital</w:t>
      </w:r>
      <w:proofErr w:type="spellEnd"/>
      <w:r>
        <w:t xml:space="preserve"> breakfast. That time went so fast and the line so long that I </w:t>
      </w:r>
      <w:r>
        <w:lastRenderedPageBreak/>
        <w:t>only wanted to grab juice and leave. However, the staff was very accommodating and friendly that more than made up for it.",</w:t>
      </w:r>
    </w:p>
    <w:p w14:paraId="7E908DDB" w14:textId="77777777" w:rsidR="00CD2B8D" w:rsidRDefault="00CD2B8D" w:rsidP="00CD2B8D">
      <w:r>
        <w:t xml:space="preserve">                        "Date</w:t>
      </w:r>
      <w:proofErr w:type="gramStart"/>
      <w:r>
        <w:t>" :</w:t>
      </w:r>
      <w:proofErr w:type="gramEnd"/>
      <w:r>
        <w:t xml:space="preserve"> </w:t>
      </w:r>
      <w:proofErr w:type="spellStart"/>
      <w:r>
        <w:t>ISODate</w:t>
      </w:r>
      <w:proofErr w:type="spellEnd"/>
      <w:r>
        <w:t>("2012-03-31T04:00:00Z")</w:t>
      </w:r>
    </w:p>
    <w:p w14:paraId="0A9F090B" w14:textId="77777777" w:rsidR="00CD2B8D" w:rsidRDefault="00CD2B8D" w:rsidP="00CD2B8D">
      <w:r>
        <w:t xml:space="preserve">                },</w:t>
      </w:r>
    </w:p>
    <w:p w14:paraId="122A8F7D" w14:textId="77777777" w:rsidR="00CD2B8D" w:rsidRDefault="00CD2B8D" w:rsidP="00CD2B8D">
      <w:r>
        <w:t xml:space="preserve">                {</w:t>
      </w:r>
    </w:p>
    <w:p w14:paraId="05CF737F" w14:textId="77777777" w:rsidR="00CD2B8D" w:rsidRDefault="00CD2B8D" w:rsidP="00CD2B8D">
      <w:r>
        <w:t xml:space="preserve">                        "Ratings</w:t>
      </w:r>
      <w:proofErr w:type="gramStart"/>
      <w:r>
        <w:t>" :</w:t>
      </w:r>
      <w:proofErr w:type="gramEnd"/>
      <w:r>
        <w:t xml:space="preserve"> {</w:t>
      </w:r>
    </w:p>
    <w:p w14:paraId="028E94C0" w14:textId="77777777" w:rsidR="00CD2B8D" w:rsidRDefault="00CD2B8D" w:rsidP="00CD2B8D">
      <w:r>
        <w:t xml:space="preserve">                                "Service</w:t>
      </w:r>
      <w:proofErr w:type="gramStart"/>
      <w:r>
        <w:t>" :</w:t>
      </w:r>
      <w:proofErr w:type="gramEnd"/>
      <w:r>
        <w:t xml:space="preserve"> 2,</w:t>
      </w:r>
    </w:p>
    <w:p w14:paraId="32ED3369" w14:textId="77777777" w:rsidR="00CD2B8D" w:rsidRDefault="00CD2B8D" w:rsidP="00CD2B8D">
      <w:r>
        <w:t xml:space="preserve">                                "Cleanliness</w:t>
      </w:r>
      <w:proofErr w:type="gramStart"/>
      <w:r>
        <w:t>" :</w:t>
      </w:r>
      <w:proofErr w:type="gramEnd"/>
      <w:r>
        <w:t xml:space="preserve"> "2",</w:t>
      </w:r>
    </w:p>
    <w:p w14:paraId="50DA1CAF" w14:textId="77777777" w:rsidR="00CD2B8D" w:rsidRDefault="00CD2B8D" w:rsidP="00CD2B8D">
      <w:r>
        <w:t xml:space="preserve">                                "Overall</w:t>
      </w:r>
      <w:proofErr w:type="gramStart"/>
      <w:r>
        <w:t>" :</w:t>
      </w:r>
      <w:proofErr w:type="gramEnd"/>
      <w:r>
        <w:t xml:space="preserve"> 2,</w:t>
      </w:r>
    </w:p>
    <w:p w14:paraId="5A8B58BD" w14:textId="77777777" w:rsidR="00CD2B8D" w:rsidRDefault="00CD2B8D" w:rsidP="00CD2B8D">
      <w:r>
        <w:t xml:space="preserve">                                "Value</w:t>
      </w:r>
      <w:proofErr w:type="gramStart"/>
      <w:r>
        <w:t>" :</w:t>
      </w:r>
      <w:proofErr w:type="gramEnd"/>
      <w:r>
        <w:t xml:space="preserve"> 2,</w:t>
      </w:r>
    </w:p>
    <w:p w14:paraId="2ED82B78" w14:textId="77777777" w:rsidR="00CD2B8D" w:rsidRDefault="00CD2B8D" w:rsidP="00CD2B8D">
      <w:r>
        <w:t xml:space="preserve">                                "Sleep Quality</w:t>
      </w:r>
      <w:proofErr w:type="gramStart"/>
      <w:r>
        <w:t>" :</w:t>
      </w:r>
      <w:proofErr w:type="gramEnd"/>
      <w:r>
        <w:t xml:space="preserve"> "2",</w:t>
      </w:r>
    </w:p>
    <w:p w14:paraId="36086825" w14:textId="77777777" w:rsidR="00CD2B8D" w:rsidRDefault="00CD2B8D" w:rsidP="00CD2B8D">
      <w:r>
        <w:t xml:space="preserve">                                "Rooms</w:t>
      </w:r>
      <w:proofErr w:type="gramStart"/>
      <w:r>
        <w:t>" :</w:t>
      </w:r>
      <w:proofErr w:type="gramEnd"/>
      <w:r>
        <w:t xml:space="preserve"> "2",</w:t>
      </w:r>
    </w:p>
    <w:p w14:paraId="7B902D34" w14:textId="77777777" w:rsidR="00CD2B8D" w:rsidRDefault="00CD2B8D" w:rsidP="00CD2B8D">
      <w:r>
        <w:t xml:space="preserve">                                "Location</w:t>
      </w:r>
      <w:proofErr w:type="gramStart"/>
      <w:r>
        <w:t>" :</w:t>
      </w:r>
      <w:proofErr w:type="gramEnd"/>
      <w:r>
        <w:t xml:space="preserve"> "5"</w:t>
      </w:r>
    </w:p>
    <w:p w14:paraId="652314F5" w14:textId="77777777" w:rsidR="00CD2B8D" w:rsidRDefault="00CD2B8D" w:rsidP="00CD2B8D">
      <w:r>
        <w:t xml:space="preserve">                        },</w:t>
      </w:r>
    </w:p>
    <w:p w14:paraId="0DE7D898" w14:textId="77777777" w:rsidR="00CD2B8D" w:rsidRDefault="00CD2B8D" w:rsidP="00CD2B8D">
      <w:r>
        <w:t xml:space="preserve">                        "</w:t>
      </w:r>
      <w:proofErr w:type="spellStart"/>
      <w:r>
        <w:t>AuthorLocation</w:t>
      </w:r>
      <w:proofErr w:type="spellEnd"/>
      <w:proofErr w:type="gramStart"/>
      <w:r>
        <w:t>" :</w:t>
      </w:r>
      <w:proofErr w:type="gramEnd"/>
      <w:r>
        <w:t xml:space="preserve"> "Sacramento, California",</w:t>
      </w:r>
    </w:p>
    <w:p w14:paraId="126CEDAD" w14:textId="77777777" w:rsidR="00CD2B8D" w:rsidRDefault="00CD2B8D" w:rsidP="00CD2B8D">
      <w:r>
        <w:t xml:space="preserve">                        "Title</w:t>
      </w:r>
      <w:proofErr w:type="gramStart"/>
      <w:r>
        <w:t>" :</w:t>
      </w:r>
      <w:proofErr w:type="gramEnd"/>
      <w:r>
        <w:t xml:space="preserve"> "“Not what I expected”",</w:t>
      </w:r>
    </w:p>
    <w:p w14:paraId="77E6D0FF" w14:textId="77777777" w:rsidR="00CD2B8D" w:rsidRDefault="00CD2B8D" w:rsidP="00CD2B8D">
      <w:r>
        <w:t xml:space="preserve">                        "Author</w:t>
      </w:r>
      <w:proofErr w:type="gramStart"/>
      <w:r>
        <w:t>" :</w:t>
      </w:r>
      <w:proofErr w:type="gramEnd"/>
      <w:r>
        <w:t xml:space="preserve"> "Nancy I",</w:t>
      </w:r>
    </w:p>
    <w:p w14:paraId="6CECCDF4" w14:textId="77777777" w:rsidR="00CD2B8D" w:rsidRDefault="00CD2B8D" w:rsidP="00CD2B8D">
      <w:r>
        <w:t xml:space="preserve">                        "</w:t>
      </w:r>
      <w:proofErr w:type="spellStart"/>
      <w:r>
        <w:t>ReviewID</w:t>
      </w:r>
      <w:proofErr w:type="spellEnd"/>
      <w:proofErr w:type="gramStart"/>
      <w:r>
        <w:t>" :</w:t>
      </w:r>
      <w:proofErr w:type="gramEnd"/>
      <w:r>
        <w:t xml:space="preserve"> "UR126985135",</w:t>
      </w:r>
    </w:p>
    <w:p w14:paraId="53A60BA4" w14:textId="77777777" w:rsidR="00CD2B8D" w:rsidRDefault="00CD2B8D" w:rsidP="00CD2B8D">
      <w:r>
        <w:t xml:space="preserve">                        "Content</w:t>
      </w:r>
      <w:proofErr w:type="gramStart"/>
      <w:r>
        <w:t>" :</w:t>
      </w:r>
      <w:proofErr w:type="gramEnd"/>
      <w:r>
        <w:t xml:space="preserve"> "I am an elite owner with SHELL Vacations Club and this is one of ours. Usually SHELL properties are all GREAT, but this one leaves much to be desired! It was old and run-down, noisy, and had \"QUESTIONABLE\" employees and other guests! Not at all the nice atmosphere I expected or am used to with SHELL. It is a nice location...close to the strip...walking distance, but the place itself is almost a dive!",</w:t>
      </w:r>
    </w:p>
    <w:p w14:paraId="2419721D" w14:textId="77777777" w:rsidR="00CD2B8D" w:rsidRDefault="00CD2B8D" w:rsidP="00CD2B8D">
      <w:r>
        <w:t xml:space="preserve">                        "Date</w:t>
      </w:r>
      <w:proofErr w:type="gramStart"/>
      <w:r>
        <w:t>" :</w:t>
      </w:r>
      <w:proofErr w:type="gramEnd"/>
      <w:r>
        <w:t xml:space="preserve"> </w:t>
      </w:r>
      <w:proofErr w:type="spellStart"/>
      <w:r>
        <w:t>ISODate</w:t>
      </w:r>
      <w:proofErr w:type="spellEnd"/>
      <w:r>
        <w:t>("2012-03-30T04:00:00Z")</w:t>
      </w:r>
    </w:p>
    <w:p w14:paraId="7F3B8CB6" w14:textId="77777777" w:rsidR="00CD2B8D" w:rsidRDefault="00CD2B8D" w:rsidP="00CD2B8D">
      <w:r>
        <w:t xml:space="preserve">                },</w:t>
      </w:r>
    </w:p>
    <w:p w14:paraId="2A921B94" w14:textId="77777777" w:rsidR="00CD2B8D" w:rsidRDefault="00CD2B8D" w:rsidP="00CD2B8D">
      <w:r>
        <w:t xml:space="preserve">                {</w:t>
      </w:r>
    </w:p>
    <w:p w14:paraId="4238C12D" w14:textId="77777777" w:rsidR="00CD2B8D" w:rsidRDefault="00CD2B8D" w:rsidP="00CD2B8D">
      <w:r>
        <w:t xml:space="preserve">                        "Ratings</w:t>
      </w:r>
      <w:proofErr w:type="gramStart"/>
      <w:r>
        <w:t>" :</w:t>
      </w:r>
      <w:proofErr w:type="gramEnd"/>
      <w:r>
        <w:t xml:space="preserve"> {</w:t>
      </w:r>
    </w:p>
    <w:p w14:paraId="1657AEF8" w14:textId="77777777" w:rsidR="00CD2B8D" w:rsidRDefault="00CD2B8D" w:rsidP="00CD2B8D">
      <w:r>
        <w:t xml:space="preserve">                                "Service</w:t>
      </w:r>
      <w:proofErr w:type="gramStart"/>
      <w:r>
        <w:t>" :</w:t>
      </w:r>
      <w:proofErr w:type="gramEnd"/>
      <w:r>
        <w:t xml:space="preserve"> 5,</w:t>
      </w:r>
    </w:p>
    <w:p w14:paraId="3CE02ED8" w14:textId="77777777" w:rsidR="00CD2B8D" w:rsidRDefault="00CD2B8D" w:rsidP="00CD2B8D">
      <w:r>
        <w:t xml:space="preserve">                                "Cleanliness</w:t>
      </w:r>
      <w:proofErr w:type="gramStart"/>
      <w:r>
        <w:t>" :</w:t>
      </w:r>
      <w:proofErr w:type="gramEnd"/>
      <w:r>
        <w:t xml:space="preserve"> "5",</w:t>
      </w:r>
    </w:p>
    <w:p w14:paraId="7F71EAA2" w14:textId="77777777" w:rsidR="00CD2B8D" w:rsidRDefault="00CD2B8D" w:rsidP="00CD2B8D">
      <w:r>
        <w:t xml:space="preserve">                                "Overall</w:t>
      </w:r>
      <w:proofErr w:type="gramStart"/>
      <w:r>
        <w:t>" :</w:t>
      </w:r>
      <w:proofErr w:type="gramEnd"/>
      <w:r>
        <w:t xml:space="preserve"> 5,</w:t>
      </w:r>
    </w:p>
    <w:p w14:paraId="504344B5" w14:textId="77777777" w:rsidR="00CD2B8D" w:rsidRDefault="00CD2B8D" w:rsidP="00CD2B8D">
      <w:r>
        <w:t xml:space="preserve">                                "Value</w:t>
      </w:r>
      <w:proofErr w:type="gramStart"/>
      <w:r>
        <w:t>" :</w:t>
      </w:r>
      <w:proofErr w:type="gramEnd"/>
      <w:r>
        <w:t xml:space="preserve"> 5,</w:t>
      </w:r>
    </w:p>
    <w:p w14:paraId="3FAFB755" w14:textId="77777777" w:rsidR="00CD2B8D" w:rsidRDefault="00CD2B8D" w:rsidP="00CD2B8D">
      <w:r>
        <w:t xml:space="preserve">                                "Sleep Quality</w:t>
      </w:r>
      <w:proofErr w:type="gramStart"/>
      <w:r>
        <w:t>" :</w:t>
      </w:r>
      <w:proofErr w:type="gramEnd"/>
      <w:r>
        <w:t xml:space="preserve"> "5",</w:t>
      </w:r>
    </w:p>
    <w:p w14:paraId="53192114" w14:textId="77777777" w:rsidR="00CD2B8D" w:rsidRDefault="00CD2B8D" w:rsidP="00CD2B8D">
      <w:r>
        <w:t xml:space="preserve">                                "Rooms</w:t>
      </w:r>
      <w:proofErr w:type="gramStart"/>
      <w:r>
        <w:t>" :</w:t>
      </w:r>
      <w:proofErr w:type="gramEnd"/>
      <w:r>
        <w:t xml:space="preserve"> "5",</w:t>
      </w:r>
    </w:p>
    <w:p w14:paraId="0616D702" w14:textId="77777777" w:rsidR="00CD2B8D" w:rsidRDefault="00CD2B8D" w:rsidP="00CD2B8D">
      <w:r>
        <w:t xml:space="preserve">                                "Location</w:t>
      </w:r>
      <w:proofErr w:type="gramStart"/>
      <w:r>
        <w:t>" :</w:t>
      </w:r>
      <w:proofErr w:type="gramEnd"/>
      <w:r>
        <w:t xml:space="preserve"> "5"</w:t>
      </w:r>
    </w:p>
    <w:p w14:paraId="354319EE" w14:textId="77777777" w:rsidR="00CD2B8D" w:rsidRDefault="00CD2B8D" w:rsidP="00CD2B8D">
      <w:r>
        <w:t xml:space="preserve">                        },</w:t>
      </w:r>
    </w:p>
    <w:p w14:paraId="6A468DC2" w14:textId="77777777" w:rsidR="00CD2B8D" w:rsidRDefault="00CD2B8D" w:rsidP="00CD2B8D">
      <w:r>
        <w:t xml:space="preserve">                        "</w:t>
      </w:r>
      <w:proofErr w:type="spellStart"/>
      <w:r>
        <w:t>AuthorLocation</w:t>
      </w:r>
      <w:proofErr w:type="spellEnd"/>
      <w:proofErr w:type="gramStart"/>
      <w:r>
        <w:t>" :</w:t>
      </w:r>
      <w:proofErr w:type="gramEnd"/>
      <w:r>
        <w:t xml:space="preserve"> "Milton, Canada",</w:t>
      </w:r>
    </w:p>
    <w:p w14:paraId="2FB94490" w14:textId="77777777" w:rsidR="00CD2B8D" w:rsidRDefault="00CD2B8D" w:rsidP="00CD2B8D">
      <w:r>
        <w:t xml:space="preserve">                        "Title</w:t>
      </w:r>
      <w:proofErr w:type="gramStart"/>
      <w:r>
        <w:t>" :</w:t>
      </w:r>
      <w:proofErr w:type="gramEnd"/>
      <w:r>
        <w:t xml:space="preserve"> "“A nice piece of quiet away from the strip!”",</w:t>
      </w:r>
    </w:p>
    <w:p w14:paraId="7188102B" w14:textId="77777777" w:rsidR="00CD2B8D" w:rsidRDefault="00CD2B8D" w:rsidP="00CD2B8D">
      <w:r>
        <w:t xml:space="preserve">                        "Author</w:t>
      </w:r>
      <w:proofErr w:type="gramStart"/>
      <w:r>
        <w:t>" :</w:t>
      </w:r>
      <w:proofErr w:type="gramEnd"/>
      <w:r>
        <w:t xml:space="preserve"> "John E",</w:t>
      </w:r>
    </w:p>
    <w:p w14:paraId="0BE122E2" w14:textId="77777777" w:rsidR="00CD2B8D" w:rsidRDefault="00CD2B8D" w:rsidP="00CD2B8D">
      <w:r>
        <w:t xml:space="preserve">                        "</w:t>
      </w:r>
      <w:proofErr w:type="spellStart"/>
      <w:r>
        <w:t>ReviewID</w:t>
      </w:r>
      <w:proofErr w:type="spellEnd"/>
      <w:proofErr w:type="gramStart"/>
      <w:r>
        <w:t>" :</w:t>
      </w:r>
      <w:proofErr w:type="gramEnd"/>
      <w:r>
        <w:t xml:space="preserve"> "UR126940047",</w:t>
      </w:r>
    </w:p>
    <w:p w14:paraId="5703E2E2" w14:textId="77777777" w:rsidR="00CD2B8D" w:rsidRDefault="00CD2B8D" w:rsidP="00CD2B8D">
      <w:r>
        <w:t xml:space="preserve">                        "Content" : "Before heading out to </w:t>
      </w:r>
      <w:proofErr w:type="spellStart"/>
      <w:r>
        <w:t>Vegas,for</w:t>
      </w:r>
      <w:proofErr w:type="spellEnd"/>
      <w:r>
        <w:t xml:space="preserve"> the first </w:t>
      </w:r>
      <w:proofErr w:type="spellStart"/>
      <w:r>
        <w:t>time,I</w:t>
      </w:r>
      <w:proofErr w:type="spellEnd"/>
      <w:r>
        <w:t xml:space="preserve"> checked reviews for this resort and it was rated in the top 10 in Vegas(</w:t>
      </w:r>
      <w:proofErr w:type="spellStart"/>
      <w:r>
        <w:t>Tripadvisor</w:t>
      </w:r>
      <w:proofErr w:type="spellEnd"/>
      <w:r>
        <w:t xml:space="preserve">).My wife and myself chose this resort over others also because it had a </w:t>
      </w:r>
      <w:proofErr w:type="spellStart"/>
      <w:r>
        <w:t>kitchen,so</w:t>
      </w:r>
      <w:proofErr w:type="spellEnd"/>
      <w:r>
        <w:t xml:space="preserve"> we wouldn't have to buy food all the </w:t>
      </w:r>
      <w:proofErr w:type="spellStart"/>
      <w:r>
        <w:t>time,and</w:t>
      </w:r>
      <w:proofErr w:type="spellEnd"/>
      <w:r>
        <w:t xml:space="preserve"> because it was comprised of a number of 3 story buildings instead of </w:t>
      </w:r>
      <w:proofErr w:type="spellStart"/>
      <w:r>
        <w:t>overcrowded,smokey,noise</w:t>
      </w:r>
      <w:proofErr w:type="spellEnd"/>
      <w:r>
        <w:t xml:space="preserve"> filled </w:t>
      </w:r>
      <w:proofErr w:type="spellStart"/>
      <w:r>
        <w:t>towers.It</w:t>
      </w:r>
      <w:proofErr w:type="spellEnd"/>
      <w:r>
        <w:t xml:space="preserve"> was only a block from the strip and within walking distance to </w:t>
      </w:r>
      <w:proofErr w:type="spellStart"/>
      <w:r>
        <w:t>everything.We</w:t>
      </w:r>
      <w:proofErr w:type="spellEnd"/>
      <w:r>
        <w:t xml:space="preserve"> arrived in Vegas late but the 2 ladies at the reception desk were very helpful and without asking put us in a </w:t>
      </w:r>
      <w:proofErr w:type="spellStart"/>
      <w:r>
        <w:t>better,closer</w:t>
      </w:r>
      <w:proofErr w:type="spellEnd"/>
      <w:r>
        <w:t xml:space="preserve"> room to the front </w:t>
      </w:r>
      <w:proofErr w:type="spellStart"/>
      <w:r>
        <w:t>entrance.The</w:t>
      </w:r>
      <w:proofErr w:type="spellEnd"/>
      <w:r>
        <w:t xml:space="preserve"> service during our whole stay remained this </w:t>
      </w:r>
      <w:proofErr w:type="spellStart"/>
      <w:r>
        <w:t>way.There</w:t>
      </w:r>
      <w:proofErr w:type="spellEnd"/>
      <w:r>
        <w:t xml:space="preserve"> was no </w:t>
      </w:r>
      <w:proofErr w:type="spellStart"/>
      <w:r>
        <w:t>noise,everything,including</w:t>
      </w:r>
      <w:proofErr w:type="spellEnd"/>
      <w:r>
        <w:t xml:space="preserve"> the room, was very clean and breakfast was included </w:t>
      </w:r>
      <w:proofErr w:type="spellStart"/>
      <w:r>
        <w:t>everyday.Staff</w:t>
      </w:r>
      <w:proofErr w:type="spellEnd"/>
      <w:r>
        <w:t xml:space="preserve"> was very friendly and always willing to </w:t>
      </w:r>
      <w:proofErr w:type="spellStart"/>
      <w:r>
        <w:t>help.Don't</w:t>
      </w:r>
      <w:proofErr w:type="spellEnd"/>
      <w:r>
        <w:t xml:space="preserve"> get me </w:t>
      </w:r>
      <w:proofErr w:type="spellStart"/>
      <w:r>
        <w:t>wrong,we</w:t>
      </w:r>
      <w:proofErr w:type="spellEnd"/>
      <w:r>
        <w:t xml:space="preserve"> went to Vegas to see all the lights and glitz and glamor and we explored </w:t>
      </w:r>
      <w:r>
        <w:lastRenderedPageBreak/>
        <w:t xml:space="preserve">the strip </w:t>
      </w:r>
      <w:proofErr w:type="spellStart"/>
      <w:r>
        <w:t>thouroghly,but</w:t>
      </w:r>
      <w:proofErr w:type="spellEnd"/>
      <w:r>
        <w:t xml:space="preserve"> at night it was nice to come back to a place that felt more like home instead of always having to walk through a casino to find your elevator tucked away in a back </w:t>
      </w:r>
      <w:proofErr w:type="spellStart"/>
      <w:r>
        <w:t>corner.There</w:t>
      </w:r>
      <w:proofErr w:type="spellEnd"/>
      <w:r>
        <w:t xml:space="preserve"> was also a nice pool area(which we didn't use because it was a little cool)and if we ever go back to Vegas we will definitely be staying here again and have already recommended it to friends.",</w:t>
      </w:r>
    </w:p>
    <w:p w14:paraId="4B23ED70" w14:textId="77777777" w:rsidR="00CD2B8D" w:rsidRDefault="00CD2B8D" w:rsidP="00CD2B8D">
      <w:r>
        <w:t xml:space="preserve">                        "Date</w:t>
      </w:r>
      <w:proofErr w:type="gramStart"/>
      <w:r>
        <w:t>" :</w:t>
      </w:r>
      <w:proofErr w:type="gramEnd"/>
      <w:r>
        <w:t xml:space="preserve"> </w:t>
      </w:r>
      <w:proofErr w:type="spellStart"/>
      <w:r>
        <w:t>ISODate</w:t>
      </w:r>
      <w:proofErr w:type="spellEnd"/>
      <w:r>
        <w:t>("2012-03-29T04:00:00Z")</w:t>
      </w:r>
    </w:p>
    <w:p w14:paraId="3C58CCC3" w14:textId="77777777" w:rsidR="00CD2B8D" w:rsidRDefault="00CD2B8D" w:rsidP="00CD2B8D">
      <w:r>
        <w:t xml:space="preserve">                },</w:t>
      </w:r>
    </w:p>
    <w:p w14:paraId="35B41DF9" w14:textId="77777777" w:rsidR="00CD2B8D" w:rsidRDefault="00CD2B8D" w:rsidP="00CD2B8D">
      <w:r>
        <w:t xml:space="preserve">                {</w:t>
      </w:r>
    </w:p>
    <w:p w14:paraId="59EE97B9" w14:textId="77777777" w:rsidR="00CD2B8D" w:rsidRDefault="00CD2B8D" w:rsidP="00CD2B8D">
      <w:r>
        <w:t xml:space="preserve">                        "Ratings</w:t>
      </w:r>
      <w:proofErr w:type="gramStart"/>
      <w:r>
        <w:t>" :</w:t>
      </w:r>
      <w:proofErr w:type="gramEnd"/>
      <w:r>
        <w:t xml:space="preserve"> {</w:t>
      </w:r>
    </w:p>
    <w:p w14:paraId="313F6BE0" w14:textId="77777777" w:rsidR="00CD2B8D" w:rsidRDefault="00CD2B8D" w:rsidP="00CD2B8D">
      <w:r>
        <w:t xml:space="preserve">                                "Service</w:t>
      </w:r>
      <w:proofErr w:type="gramStart"/>
      <w:r>
        <w:t>" :</w:t>
      </w:r>
      <w:proofErr w:type="gramEnd"/>
      <w:r>
        <w:t xml:space="preserve"> 5,</w:t>
      </w:r>
    </w:p>
    <w:p w14:paraId="691A37C8" w14:textId="77777777" w:rsidR="00CD2B8D" w:rsidRDefault="00CD2B8D" w:rsidP="00CD2B8D">
      <w:r>
        <w:t xml:space="preserve">                                "Cleanliness</w:t>
      </w:r>
      <w:proofErr w:type="gramStart"/>
      <w:r>
        <w:t>" :</w:t>
      </w:r>
      <w:proofErr w:type="gramEnd"/>
      <w:r>
        <w:t xml:space="preserve"> "5",</w:t>
      </w:r>
    </w:p>
    <w:p w14:paraId="2DDAD178" w14:textId="77777777" w:rsidR="00CD2B8D" w:rsidRDefault="00CD2B8D" w:rsidP="00CD2B8D">
      <w:r>
        <w:t xml:space="preserve">                                "Overall</w:t>
      </w:r>
      <w:proofErr w:type="gramStart"/>
      <w:r>
        <w:t>" :</w:t>
      </w:r>
      <w:proofErr w:type="gramEnd"/>
      <w:r>
        <w:t xml:space="preserve"> 4,</w:t>
      </w:r>
    </w:p>
    <w:p w14:paraId="3EA2ABF4" w14:textId="77777777" w:rsidR="00CD2B8D" w:rsidRDefault="00CD2B8D" w:rsidP="00CD2B8D">
      <w:r>
        <w:t xml:space="preserve">                                "Value</w:t>
      </w:r>
      <w:proofErr w:type="gramStart"/>
      <w:r>
        <w:t>" :</w:t>
      </w:r>
      <w:proofErr w:type="gramEnd"/>
      <w:r>
        <w:t xml:space="preserve"> 5,</w:t>
      </w:r>
    </w:p>
    <w:p w14:paraId="01AB94CC" w14:textId="77777777" w:rsidR="00CD2B8D" w:rsidRDefault="00CD2B8D" w:rsidP="00CD2B8D">
      <w:r>
        <w:t xml:space="preserve">                                "Sleep Quality</w:t>
      </w:r>
      <w:proofErr w:type="gramStart"/>
      <w:r>
        <w:t>" :</w:t>
      </w:r>
      <w:proofErr w:type="gramEnd"/>
      <w:r>
        <w:t xml:space="preserve"> "5",</w:t>
      </w:r>
    </w:p>
    <w:p w14:paraId="2E7811D4" w14:textId="77777777" w:rsidR="00CD2B8D" w:rsidRDefault="00CD2B8D" w:rsidP="00CD2B8D">
      <w:r>
        <w:t xml:space="preserve">                                "Rooms</w:t>
      </w:r>
      <w:proofErr w:type="gramStart"/>
      <w:r>
        <w:t>" :</w:t>
      </w:r>
      <w:proofErr w:type="gramEnd"/>
      <w:r>
        <w:t xml:space="preserve"> "5",</w:t>
      </w:r>
    </w:p>
    <w:p w14:paraId="4F50C2F1" w14:textId="77777777" w:rsidR="00CD2B8D" w:rsidRDefault="00CD2B8D" w:rsidP="00CD2B8D">
      <w:r>
        <w:t xml:space="preserve">                                "Location</w:t>
      </w:r>
      <w:proofErr w:type="gramStart"/>
      <w:r>
        <w:t>" :</w:t>
      </w:r>
      <w:proofErr w:type="gramEnd"/>
      <w:r>
        <w:t xml:space="preserve"> "5"</w:t>
      </w:r>
    </w:p>
    <w:p w14:paraId="6853689F" w14:textId="77777777" w:rsidR="00CD2B8D" w:rsidRDefault="00CD2B8D" w:rsidP="00CD2B8D">
      <w:r>
        <w:t xml:space="preserve">                        },</w:t>
      </w:r>
    </w:p>
    <w:p w14:paraId="62E18A21" w14:textId="77777777" w:rsidR="00CD2B8D" w:rsidRDefault="00CD2B8D" w:rsidP="00CD2B8D">
      <w:r>
        <w:t xml:space="preserve">                        "</w:t>
      </w:r>
      <w:proofErr w:type="spellStart"/>
      <w:r>
        <w:t>AuthorLocation</w:t>
      </w:r>
      <w:proofErr w:type="spellEnd"/>
      <w:proofErr w:type="gramStart"/>
      <w:r>
        <w:t>" :</w:t>
      </w:r>
      <w:proofErr w:type="gramEnd"/>
      <w:r>
        <w:t xml:space="preserve"> "Singapore",</w:t>
      </w:r>
    </w:p>
    <w:p w14:paraId="017D0330" w14:textId="77777777" w:rsidR="00CD2B8D" w:rsidRDefault="00CD2B8D" w:rsidP="00CD2B8D">
      <w:r>
        <w:t xml:space="preserve">                        "Title</w:t>
      </w:r>
      <w:proofErr w:type="gramStart"/>
      <w:r>
        <w:t>" :</w:t>
      </w:r>
      <w:proofErr w:type="gramEnd"/>
      <w:r>
        <w:t xml:space="preserve"> "“Great value”",</w:t>
      </w:r>
    </w:p>
    <w:p w14:paraId="33EFEAD5" w14:textId="77777777" w:rsidR="00CD2B8D" w:rsidRDefault="00CD2B8D" w:rsidP="00CD2B8D">
      <w:r>
        <w:t xml:space="preserve">                        "Author</w:t>
      </w:r>
      <w:proofErr w:type="gramStart"/>
      <w:r>
        <w:t>" :</w:t>
      </w:r>
      <w:proofErr w:type="gramEnd"/>
      <w:r>
        <w:t xml:space="preserve"> "staycation79",</w:t>
      </w:r>
    </w:p>
    <w:p w14:paraId="1610AF2C" w14:textId="77777777" w:rsidR="00CD2B8D" w:rsidRDefault="00CD2B8D" w:rsidP="00CD2B8D">
      <w:r>
        <w:t xml:space="preserve">                        "</w:t>
      </w:r>
      <w:proofErr w:type="spellStart"/>
      <w:r>
        <w:t>ReviewID</w:t>
      </w:r>
      <w:proofErr w:type="spellEnd"/>
      <w:proofErr w:type="gramStart"/>
      <w:r>
        <w:t>" :</w:t>
      </w:r>
      <w:proofErr w:type="gramEnd"/>
      <w:r>
        <w:t xml:space="preserve"> "UR126931566",</w:t>
      </w:r>
    </w:p>
    <w:p w14:paraId="191CD609" w14:textId="77777777" w:rsidR="00CD2B8D" w:rsidRDefault="00CD2B8D" w:rsidP="00CD2B8D">
      <w:r>
        <w:t xml:space="preserve">                        "Content</w:t>
      </w:r>
      <w:proofErr w:type="gramStart"/>
      <w:r>
        <w:t>" :</w:t>
      </w:r>
      <w:proofErr w:type="gramEnd"/>
      <w:r>
        <w:t xml:space="preserve"> "The rooms are spacious, well equipped with lots of utensils, but we couldn't find a pair scissors. We used a pair which we brought along. It's a walk away from the noise and smoke of the casinos and we could understand why </w:t>
      </w:r>
      <w:proofErr w:type="spellStart"/>
      <w:r>
        <w:t>alot</w:t>
      </w:r>
      <w:proofErr w:type="spellEnd"/>
      <w:r>
        <w:t xml:space="preserve"> of the previous reviews appreciated that. Security is high, key cards not only open your room door but also the external doors to the block you are staying in. We did a bit of shopping at Las Vegas Town Square and appreciated the fact that Taxi drivers didn't have to go through the stop start traffic to drop us off at our hotel. Our room faced the road, but it didn't bother us as we slept really soundly. There's a free PC terminal with a printer to print your tour bookings and other coupons. We thought that was a nice touch. The breakfast buffet line was long, but it didn't bother us, since we would rather try the breakfast selections on the strip.",</w:t>
      </w:r>
    </w:p>
    <w:p w14:paraId="024BC518" w14:textId="77777777" w:rsidR="00CD2B8D" w:rsidRDefault="00CD2B8D" w:rsidP="00CD2B8D">
      <w:r>
        <w:t xml:space="preserve">                        "Date</w:t>
      </w:r>
      <w:proofErr w:type="gramStart"/>
      <w:r>
        <w:t>" :</w:t>
      </w:r>
      <w:proofErr w:type="gramEnd"/>
      <w:r>
        <w:t xml:space="preserve"> </w:t>
      </w:r>
      <w:proofErr w:type="spellStart"/>
      <w:r>
        <w:t>ISODate</w:t>
      </w:r>
      <w:proofErr w:type="spellEnd"/>
      <w:r>
        <w:t>("2012-03-29T04:00:00Z")</w:t>
      </w:r>
    </w:p>
    <w:p w14:paraId="2FD4CCD3" w14:textId="77777777" w:rsidR="00CD2B8D" w:rsidRDefault="00CD2B8D" w:rsidP="00CD2B8D">
      <w:r>
        <w:t xml:space="preserve">                },</w:t>
      </w:r>
    </w:p>
    <w:p w14:paraId="11C28519" w14:textId="77777777" w:rsidR="00CD2B8D" w:rsidRDefault="00CD2B8D" w:rsidP="00CD2B8D">
      <w:r>
        <w:t xml:space="preserve">                {</w:t>
      </w:r>
    </w:p>
    <w:p w14:paraId="6E78D906" w14:textId="77777777" w:rsidR="00CD2B8D" w:rsidRDefault="00CD2B8D" w:rsidP="00CD2B8D">
      <w:r>
        <w:t xml:space="preserve">                        "Ratings</w:t>
      </w:r>
      <w:proofErr w:type="gramStart"/>
      <w:r>
        <w:t>" :</w:t>
      </w:r>
      <w:proofErr w:type="gramEnd"/>
      <w:r>
        <w:t xml:space="preserve"> {</w:t>
      </w:r>
    </w:p>
    <w:p w14:paraId="2D2AA192" w14:textId="77777777" w:rsidR="00CD2B8D" w:rsidRDefault="00CD2B8D" w:rsidP="00CD2B8D">
      <w:r>
        <w:t xml:space="preserve">                                "Service</w:t>
      </w:r>
      <w:proofErr w:type="gramStart"/>
      <w:r>
        <w:t>" :</w:t>
      </w:r>
      <w:proofErr w:type="gramEnd"/>
      <w:r>
        <w:t xml:space="preserve"> 5,</w:t>
      </w:r>
    </w:p>
    <w:p w14:paraId="57852CF0" w14:textId="77777777" w:rsidR="00CD2B8D" w:rsidRDefault="00CD2B8D" w:rsidP="00CD2B8D">
      <w:r>
        <w:t xml:space="preserve">                                "Cleanliness</w:t>
      </w:r>
      <w:proofErr w:type="gramStart"/>
      <w:r>
        <w:t>" :</w:t>
      </w:r>
      <w:proofErr w:type="gramEnd"/>
      <w:r>
        <w:t xml:space="preserve"> "4",</w:t>
      </w:r>
    </w:p>
    <w:p w14:paraId="2B19D74B" w14:textId="77777777" w:rsidR="00CD2B8D" w:rsidRDefault="00CD2B8D" w:rsidP="00CD2B8D">
      <w:r>
        <w:t xml:space="preserve">                                "Overall</w:t>
      </w:r>
      <w:proofErr w:type="gramStart"/>
      <w:r>
        <w:t>" :</w:t>
      </w:r>
      <w:proofErr w:type="gramEnd"/>
      <w:r>
        <w:t xml:space="preserve"> 5,</w:t>
      </w:r>
    </w:p>
    <w:p w14:paraId="19652580" w14:textId="77777777" w:rsidR="00CD2B8D" w:rsidRDefault="00CD2B8D" w:rsidP="00CD2B8D">
      <w:r>
        <w:t xml:space="preserve">                                "Value</w:t>
      </w:r>
      <w:proofErr w:type="gramStart"/>
      <w:r>
        <w:t>" :</w:t>
      </w:r>
      <w:proofErr w:type="gramEnd"/>
      <w:r>
        <w:t xml:space="preserve"> 5,</w:t>
      </w:r>
    </w:p>
    <w:p w14:paraId="585C5D64" w14:textId="77777777" w:rsidR="00CD2B8D" w:rsidRDefault="00CD2B8D" w:rsidP="00CD2B8D">
      <w:r>
        <w:t xml:space="preserve">                                "Sleep Quality</w:t>
      </w:r>
      <w:proofErr w:type="gramStart"/>
      <w:r>
        <w:t>" :</w:t>
      </w:r>
      <w:proofErr w:type="gramEnd"/>
      <w:r>
        <w:t xml:space="preserve"> "4",</w:t>
      </w:r>
    </w:p>
    <w:p w14:paraId="6A77A083" w14:textId="77777777" w:rsidR="00CD2B8D" w:rsidRDefault="00CD2B8D" w:rsidP="00CD2B8D">
      <w:r>
        <w:t xml:space="preserve">                                "Rooms</w:t>
      </w:r>
      <w:proofErr w:type="gramStart"/>
      <w:r>
        <w:t>" :</w:t>
      </w:r>
      <w:proofErr w:type="gramEnd"/>
      <w:r>
        <w:t xml:space="preserve"> "5",</w:t>
      </w:r>
    </w:p>
    <w:p w14:paraId="0A55C3F8" w14:textId="77777777" w:rsidR="00CD2B8D" w:rsidRDefault="00CD2B8D" w:rsidP="00CD2B8D">
      <w:r>
        <w:t xml:space="preserve">                                "Location</w:t>
      </w:r>
      <w:proofErr w:type="gramStart"/>
      <w:r>
        <w:t>" :</w:t>
      </w:r>
      <w:proofErr w:type="gramEnd"/>
      <w:r>
        <w:t xml:space="preserve"> "5"</w:t>
      </w:r>
    </w:p>
    <w:p w14:paraId="174BB6AC" w14:textId="77777777" w:rsidR="00CD2B8D" w:rsidRDefault="00CD2B8D" w:rsidP="00CD2B8D">
      <w:r>
        <w:t xml:space="preserve">                        },</w:t>
      </w:r>
    </w:p>
    <w:p w14:paraId="4EAB9317" w14:textId="77777777" w:rsidR="00CD2B8D" w:rsidRDefault="00CD2B8D" w:rsidP="00CD2B8D">
      <w:r>
        <w:t xml:space="preserve">                        "</w:t>
      </w:r>
      <w:proofErr w:type="spellStart"/>
      <w:r>
        <w:t>AuthorLocation</w:t>
      </w:r>
      <w:proofErr w:type="spellEnd"/>
      <w:proofErr w:type="gramStart"/>
      <w:r>
        <w:t>" :</w:t>
      </w:r>
      <w:proofErr w:type="gramEnd"/>
      <w:r>
        <w:t xml:space="preserve"> "Calgary, Canada",</w:t>
      </w:r>
    </w:p>
    <w:p w14:paraId="2736B272" w14:textId="77777777" w:rsidR="00CD2B8D" w:rsidRDefault="00CD2B8D" w:rsidP="00CD2B8D">
      <w:r>
        <w:t xml:space="preserve">                        "Title</w:t>
      </w:r>
      <w:proofErr w:type="gramStart"/>
      <w:r>
        <w:t>" :</w:t>
      </w:r>
      <w:proofErr w:type="gramEnd"/>
      <w:r>
        <w:t xml:space="preserve"> "“\"Best off the Strip\"”",</w:t>
      </w:r>
    </w:p>
    <w:p w14:paraId="78689820" w14:textId="77777777" w:rsidR="00CD2B8D" w:rsidRDefault="00CD2B8D" w:rsidP="00CD2B8D">
      <w:r>
        <w:t xml:space="preserve">                        "Author</w:t>
      </w:r>
      <w:proofErr w:type="gramStart"/>
      <w:r>
        <w:t>" :</w:t>
      </w:r>
      <w:proofErr w:type="gramEnd"/>
      <w:r>
        <w:t xml:space="preserve"> "Wanda M",</w:t>
      </w:r>
    </w:p>
    <w:p w14:paraId="5FA10639" w14:textId="77777777" w:rsidR="00CD2B8D" w:rsidRDefault="00CD2B8D" w:rsidP="00CD2B8D">
      <w:r>
        <w:t xml:space="preserve">                        "</w:t>
      </w:r>
      <w:proofErr w:type="spellStart"/>
      <w:r>
        <w:t>ReviewID</w:t>
      </w:r>
      <w:proofErr w:type="spellEnd"/>
      <w:proofErr w:type="gramStart"/>
      <w:r>
        <w:t>" :</w:t>
      </w:r>
      <w:proofErr w:type="gramEnd"/>
      <w:r>
        <w:t xml:space="preserve"> "UR126931045",</w:t>
      </w:r>
    </w:p>
    <w:p w14:paraId="3F78A9A0" w14:textId="77777777" w:rsidR="00CD2B8D" w:rsidRDefault="00CD2B8D" w:rsidP="00CD2B8D">
      <w:r>
        <w:t xml:space="preserve">                        "Content</w:t>
      </w:r>
      <w:proofErr w:type="gramStart"/>
      <w:r>
        <w:t>" :</w:t>
      </w:r>
      <w:proofErr w:type="gramEnd"/>
      <w:r>
        <w:t xml:space="preserve"> "I decided to do a \"me\" break for a few days before heading to San Diego, and booked this hotel on-line and was pleasantly surprised. The </w:t>
      </w:r>
      <w:proofErr w:type="gramStart"/>
      <w:r>
        <w:t>1 bedroom</w:t>
      </w:r>
      <w:proofErr w:type="gramEnd"/>
      <w:r>
        <w:t xml:space="preserve"> suite was perfect, and it was set away from all the noise on the strip. </w:t>
      </w:r>
      <w:proofErr w:type="spellStart"/>
      <w:r>
        <w:t>Its</w:t>
      </w:r>
      <w:proofErr w:type="spellEnd"/>
      <w:r>
        <w:t xml:space="preserve"> the perfect location for allowing one to enjoy the strip, but to </w:t>
      </w:r>
      <w:r>
        <w:lastRenderedPageBreak/>
        <w:t>also get away and tour Las Vegas. The parking is very convenient and its located just off some secondary roads that allow for easy access to the freeways and airport. The staff are very helpful and quite knowledgeable in directing you to the numerous tourist/shopping sites, as well as sharing cost saving tips on booking evening venues. There is a lovely pool and BBQ area, as well as a work out area for those that don't want to walk the strip. It also offered complimentary internet/WIFI access at no charge. The other great benefit of this hotel is the happy hour and great breakfast that was included in the cost</w:t>
      </w:r>
      <w:proofErr w:type="gramStart"/>
      <w:r>
        <w:t>....I</w:t>
      </w:r>
      <w:proofErr w:type="gramEnd"/>
      <w:r>
        <w:t xml:space="preserve"> will definitely be back to this facility...",</w:t>
      </w:r>
    </w:p>
    <w:p w14:paraId="13102EB4" w14:textId="77777777" w:rsidR="00CD2B8D" w:rsidRDefault="00CD2B8D" w:rsidP="00CD2B8D">
      <w:r>
        <w:t xml:space="preserve">                        "Date</w:t>
      </w:r>
      <w:proofErr w:type="gramStart"/>
      <w:r>
        <w:t>" :</w:t>
      </w:r>
      <w:proofErr w:type="gramEnd"/>
      <w:r>
        <w:t xml:space="preserve"> </w:t>
      </w:r>
      <w:proofErr w:type="spellStart"/>
      <w:r>
        <w:t>ISODate</w:t>
      </w:r>
      <w:proofErr w:type="spellEnd"/>
      <w:r>
        <w:t>("2012-03-29T04:00:00Z")</w:t>
      </w:r>
    </w:p>
    <w:p w14:paraId="6EDC5F1E" w14:textId="77777777" w:rsidR="00CD2B8D" w:rsidRDefault="00CD2B8D" w:rsidP="00CD2B8D">
      <w:r>
        <w:t xml:space="preserve">                }</w:t>
      </w:r>
    </w:p>
    <w:p w14:paraId="1739F6CA" w14:textId="77777777" w:rsidR="00CD2B8D" w:rsidRDefault="00CD2B8D" w:rsidP="00CD2B8D">
      <w:r>
        <w:t xml:space="preserve">        ]</w:t>
      </w:r>
    </w:p>
    <w:p w14:paraId="35E89B74" w14:textId="6DCAEFCC" w:rsidR="00112CA1" w:rsidRDefault="00CD2B8D" w:rsidP="00CD2B8D">
      <w:r>
        <w:t>}</w:t>
      </w:r>
    </w:p>
    <w:p w14:paraId="1D5E477E" w14:textId="44E97348" w:rsidR="00CD2B8D" w:rsidRDefault="00CD2B8D" w:rsidP="00CD2B8D"/>
    <w:p w14:paraId="7DDCC457" w14:textId="637C5753" w:rsidR="00D31768" w:rsidRPr="00D31768" w:rsidRDefault="00CD2B8D" w:rsidP="00720C0D">
      <w:pPr>
        <w:rPr>
          <w:b/>
          <w:sz w:val="32"/>
          <w:szCs w:val="32"/>
        </w:rPr>
      </w:pPr>
      <w:r w:rsidRPr="00D31768">
        <w:rPr>
          <w:rFonts w:hint="eastAsia"/>
          <w:b/>
          <w:sz w:val="32"/>
          <w:szCs w:val="32"/>
          <w:lang w:eastAsia="ko-KR"/>
        </w:rPr>
        <w:t>2</w:t>
      </w:r>
      <w:r w:rsidRPr="00D31768">
        <w:rPr>
          <w:b/>
          <w:sz w:val="32"/>
          <w:szCs w:val="32"/>
          <w:lang w:eastAsia="ko-KR"/>
        </w:rPr>
        <w:t>.</w:t>
      </w:r>
      <w:r w:rsidR="00720C0D" w:rsidRPr="00D31768">
        <w:rPr>
          <w:b/>
          <w:sz w:val="32"/>
          <w:szCs w:val="32"/>
        </w:rPr>
        <w:t xml:space="preserve"> </w:t>
      </w:r>
      <w:r w:rsidR="00D31768" w:rsidRPr="00D31768">
        <w:rPr>
          <w:b/>
          <w:sz w:val="32"/>
          <w:szCs w:val="32"/>
        </w:rPr>
        <w:t>Number of ratings for each hotel. Sort the results.</w:t>
      </w:r>
    </w:p>
    <w:p w14:paraId="5A5A72E1" w14:textId="77777777" w:rsidR="00D31768" w:rsidRDefault="00D31768" w:rsidP="00720C0D">
      <w:pPr>
        <w:rPr>
          <w:lang w:eastAsia="ko-KR"/>
        </w:rPr>
      </w:pPr>
    </w:p>
    <w:p w14:paraId="615546C2" w14:textId="7AE6D7B0" w:rsidR="00720C0D" w:rsidRDefault="00720C0D" w:rsidP="00720C0D">
      <w:pPr>
        <w:rPr>
          <w:lang w:eastAsia="ko-KR"/>
        </w:rPr>
      </w:pPr>
      <w:r>
        <w:rPr>
          <w:lang w:eastAsia="ko-KR"/>
        </w:rPr>
        <w:t xml:space="preserve">&gt; </w:t>
      </w:r>
      <w:proofErr w:type="spellStart"/>
      <w:proofErr w:type="gramStart"/>
      <w:r>
        <w:rPr>
          <w:lang w:eastAsia="ko-KR"/>
        </w:rPr>
        <w:t>db.reviews</w:t>
      </w:r>
      <w:proofErr w:type="gramEnd"/>
      <w:r>
        <w:rPr>
          <w:lang w:eastAsia="ko-KR"/>
        </w:rPr>
        <w:t>.aggregate</w:t>
      </w:r>
      <w:proofErr w:type="spellEnd"/>
      <w:r>
        <w:rPr>
          <w:lang w:eastAsia="ko-KR"/>
        </w:rPr>
        <w:t xml:space="preserve"> ([</w:t>
      </w:r>
      <w:r w:rsidR="00EA1185">
        <w:rPr>
          <w:lang w:eastAsia="ko-KR"/>
        </w:rPr>
        <w:t>{</w:t>
      </w:r>
      <w:r w:rsidR="00EA1185" w:rsidRPr="00D31768">
        <w:rPr>
          <w:lang w:eastAsia="ko-KR"/>
        </w:rPr>
        <w:t>$match:{"</w:t>
      </w:r>
      <w:proofErr w:type="spellStart"/>
      <w:r w:rsidR="00EA1185" w:rsidRPr="00D31768">
        <w:rPr>
          <w:lang w:eastAsia="ko-KR"/>
        </w:rPr>
        <w:t>HotelInfo.Name</w:t>
      </w:r>
      <w:proofErr w:type="spellEnd"/>
      <w:r w:rsidR="00EA1185" w:rsidRPr="00D31768">
        <w:rPr>
          <w:lang w:eastAsia="ko-KR"/>
        </w:rPr>
        <w:t>": {"$</w:t>
      </w:r>
      <w:proofErr w:type="spellStart"/>
      <w:r w:rsidR="00EA1185" w:rsidRPr="00D31768">
        <w:rPr>
          <w:lang w:eastAsia="ko-KR"/>
        </w:rPr>
        <w:t>exists":true</w:t>
      </w:r>
      <w:proofErr w:type="spellEnd"/>
      <w:r w:rsidR="00EA1185" w:rsidRPr="00D31768">
        <w:rPr>
          <w:lang w:eastAsia="ko-KR"/>
        </w:rPr>
        <w:t>, "$</w:t>
      </w:r>
      <w:proofErr w:type="spellStart"/>
      <w:r w:rsidR="00EA1185" w:rsidRPr="00D31768">
        <w:rPr>
          <w:lang w:eastAsia="ko-KR"/>
        </w:rPr>
        <w:t>ne":null</w:t>
      </w:r>
      <w:proofErr w:type="spellEnd"/>
      <w:r w:rsidR="00EA1185" w:rsidRPr="00D31768">
        <w:rPr>
          <w:lang w:eastAsia="ko-KR"/>
        </w:rPr>
        <w:t>}}}</w:t>
      </w:r>
      <w:r w:rsidR="00EA1185">
        <w:rPr>
          <w:lang w:eastAsia="ko-KR"/>
        </w:rPr>
        <w:t>,</w:t>
      </w:r>
      <w:r>
        <w:rPr>
          <w:lang w:eastAsia="ko-KR"/>
        </w:rPr>
        <w:t>{$project: {name: "$HotelInfo.Name",</w:t>
      </w:r>
      <w:proofErr w:type="spellStart"/>
      <w:r>
        <w:rPr>
          <w:lang w:eastAsia="ko-KR"/>
        </w:rPr>
        <w:t>numRating</w:t>
      </w:r>
      <w:proofErr w:type="spellEnd"/>
      <w:r>
        <w:rPr>
          <w:lang w:eastAsia="ko-KR"/>
        </w:rPr>
        <w:t>: {$size: "$</w:t>
      </w:r>
      <w:proofErr w:type="spellStart"/>
      <w:r>
        <w:rPr>
          <w:lang w:eastAsia="ko-KR"/>
        </w:rPr>
        <w:t>Reviews.Ratings</w:t>
      </w:r>
      <w:proofErr w:type="spellEnd"/>
      <w:r>
        <w:rPr>
          <w:lang w:eastAsia="ko-KR"/>
        </w:rPr>
        <w:t>"}}}, {$sort: {</w:t>
      </w:r>
      <w:proofErr w:type="spellStart"/>
      <w:r>
        <w:rPr>
          <w:lang w:eastAsia="ko-KR"/>
        </w:rPr>
        <w:t>numRating</w:t>
      </w:r>
      <w:proofErr w:type="spellEnd"/>
      <w:r>
        <w:rPr>
          <w:lang w:eastAsia="ko-KR"/>
        </w:rPr>
        <w:t>: -1}}]).pretty()</w:t>
      </w:r>
    </w:p>
    <w:p w14:paraId="233E40FC" w14:textId="77777777" w:rsidR="00EA1185" w:rsidRDefault="00EA1185" w:rsidP="00720C0D">
      <w:pPr>
        <w:rPr>
          <w:lang w:eastAsia="ko-KR"/>
        </w:rPr>
      </w:pPr>
    </w:p>
    <w:p w14:paraId="5F5D629D" w14:textId="5FB1E733" w:rsidR="00EA1185" w:rsidRDefault="00EA1185" w:rsidP="00720C0D">
      <w:pPr>
        <w:rPr>
          <w:lang w:eastAsia="ko-KR"/>
        </w:rPr>
      </w:pPr>
    </w:p>
    <w:p w14:paraId="46FF8743" w14:textId="152EF610" w:rsidR="00B22DFA" w:rsidRDefault="00B22DFA" w:rsidP="00720C0D">
      <w:pPr>
        <w:rPr>
          <w:lang w:eastAsia="ko-KR"/>
        </w:rPr>
      </w:pPr>
      <w:r>
        <w:rPr>
          <w:lang w:eastAsia="ko-KR"/>
        </w:rPr>
        <w:t>Result:</w:t>
      </w:r>
    </w:p>
    <w:p w14:paraId="1F8873CB" w14:textId="264FD2F9" w:rsidR="00720C0D" w:rsidRDefault="00720C0D" w:rsidP="00720C0D">
      <w:pPr>
        <w:rPr>
          <w:lang w:eastAsia="ko-KR"/>
        </w:rPr>
      </w:pPr>
      <w:r>
        <w:rPr>
          <w:lang w:eastAsia="ko-KR"/>
        </w:rPr>
        <w:t>{</w:t>
      </w:r>
    </w:p>
    <w:p w14:paraId="50CEFB20"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("5a1d7c799a807fe55626e410"),</w:t>
      </w:r>
    </w:p>
    <w:p w14:paraId="2F84E64C"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"Bellagio Las Vegas",</w:t>
      </w:r>
    </w:p>
    <w:p w14:paraId="1883CC20"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4936</w:t>
      </w:r>
    </w:p>
    <w:p w14:paraId="133AAB4A" w14:textId="77777777" w:rsidR="00720C0D" w:rsidRDefault="00720C0D" w:rsidP="00720C0D">
      <w:pPr>
        <w:rPr>
          <w:lang w:eastAsia="ko-KR"/>
        </w:rPr>
      </w:pPr>
      <w:r>
        <w:rPr>
          <w:lang w:eastAsia="ko-KR"/>
        </w:rPr>
        <w:t>}</w:t>
      </w:r>
    </w:p>
    <w:p w14:paraId="4CC9EA2F" w14:textId="77777777" w:rsidR="00720C0D" w:rsidRDefault="00720C0D" w:rsidP="00720C0D">
      <w:pPr>
        <w:rPr>
          <w:lang w:eastAsia="ko-KR"/>
        </w:rPr>
      </w:pPr>
      <w:r>
        <w:rPr>
          <w:lang w:eastAsia="ko-KR"/>
        </w:rPr>
        <w:t>{</w:t>
      </w:r>
    </w:p>
    <w:p w14:paraId="7929DEAB"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("5a1d7ce09a807fe5562773f2"),</w:t>
      </w:r>
    </w:p>
    <w:p w14:paraId="56503EE8"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"Bellagio Las Vegas",</w:t>
      </w:r>
    </w:p>
    <w:p w14:paraId="5F8A1CA0"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4778</w:t>
      </w:r>
    </w:p>
    <w:p w14:paraId="507917DE" w14:textId="77777777" w:rsidR="00720C0D" w:rsidRDefault="00720C0D" w:rsidP="00720C0D">
      <w:pPr>
        <w:rPr>
          <w:lang w:eastAsia="ko-KR"/>
        </w:rPr>
      </w:pPr>
      <w:r>
        <w:rPr>
          <w:lang w:eastAsia="ko-KR"/>
        </w:rPr>
        <w:t>}</w:t>
      </w:r>
    </w:p>
    <w:p w14:paraId="50956F26" w14:textId="77777777" w:rsidR="00720C0D" w:rsidRDefault="00720C0D" w:rsidP="00720C0D">
      <w:pPr>
        <w:rPr>
          <w:lang w:eastAsia="ko-KR"/>
        </w:rPr>
      </w:pPr>
      <w:r>
        <w:rPr>
          <w:lang w:eastAsia="ko-KR"/>
        </w:rPr>
        <w:t>{</w:t>
      </w:r>
    </w:p>
    <w:p w14:paraId="0FD5D3EF"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("5a1d7c839a807fe55626e9b6"),</w:t>
      </w:r>
    </w:p>
    <w:p w14:paraId="1930241C"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"MGM Grand Hotel and Casino",</w:t>
      </w:r>
    </w:p>
    <w:p w14:paraId="66E6070F"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4510</w:t>
      </w:r>
    </w:p>
    <w:p w14:paraId="21A9AFD4" w14:textId="77777777" w:rsidR="00720C0D" w:rsidRDefault="00720C0D" w:rsidP="00720C0D">
      <w:pPr>
        <w:rPr>
          <w:lang w:eastAsia="ko-KR"/>
        </w:rPr>
      </w:pPr>
      <w:r>
        <w:rPr>
          <w:lang w:eastAsia="ko-KR"/>
        </w:rPr>
        <w:t>}</w:t>
      </w:r>
    </w:p>
    <w:p w14:paraId="05CB28A4" w14:textId="77777777" w:rsidR="00720C0D" w:rsidRDefault="00720C0D" w:rsidP="00720C0D">
      <w:pPr>
        <w:rPr>
          <w:lang w:eastAsia="ko-KR"/>
        </w:rPr>
      </w:pPr>
      <w:r>
        <w:rPr>
          <w:lang w:eastAsia="ko-KR"/>
        </w:rPr>
        <w:t>{</w:t>
      </w:r>
    </w:p>
    <w:p w14:paraId="5DE2E023"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("5a1d7ce29a807fe556277464"),</w:t>
      </w:r>
    </w:p>
    <w:p w14:paraId="63BD8045"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"MGM Grand Hotel and Casino",</w:t>
      </w:r>
    </w:p>
    <w:p w14:paraId="77EEC3EF"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4373</w:t>
      </w:r>
    </w:p>
    <w:p w14:paraId="1DDFA51B" w14:textId="77777777" w:rsidR="00720C0D" w:rsidRDefault="00720C0D" w:rsidP="00720C0D">
      <w:pPr>
        <w:rPr>
          <w:lang w:eastAsia="ko-KR"/>
        </w:rPr>
      </w:pPr>
      <w:r>
        <w:rPr>
          <w:lang w:eastAsia="ko-KR"/>
        </w:rPr>
        <w:t>}</w:t>
      </w:r>
    </w:p>
    <w:p w14:paraId="27CDCB43" w14:textId="77777777" w:rsidR="00720C0D" w:rsidRDefault="00720C0D" w:rsidP="00720C0D">
      <w:pPr>
        <w:rPr>
          <w:lang w:eastAsia="ko-KR"/>
        </w:rPr>
      </w:pPr>
      <w:r>
        <w:rPr>
          <w:lang w:eastAsia="ko-KR"/>
        </w:rPr>
        <w:t>{</w:t>
      </w:r>
    </w:p>
    <w:p w14:paraId="1CFB83A3"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("5a1d7c779a807fe55626e2c0"),</w:t>
      </w:r>
    </w:p>
    <w:p w14:paraId="77F5C3D3"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"Venetian Resort Hotel Casino",</w:t>
      </w:r>
    </w:p>
    <w:p w14:paraId="2A667E06"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3738</w:t>
      </w:r>
    </w:p>
    <w:p w14:paraId="38FD7622" w14:textId="77777777" w:rsidR="00720C0D" w:rsidRDefault="00720C0D" w:rsidP="00720C0D">
      <w:pPr>
        <w:rPr>
          <w:lang w:eastAsia="ko-KR"/>
        </w:rPr>
      </w:pPr>
      <w:r>
        <w:rPr>
          <w:lang w:eastAsia="ko-KR"/>
        </w:rPr>
        <w:t>}</w:t>
      </w:r>
    </w:p>
    <w:p w14:paraId="6EA9DAE7" w14:textId="77777777" w:rsidR="00720C0D" w:rsidRDefault="00720C0D" w:rsidP="00720C0D">
      <w:pPr>
        <w:rPr>
          <w:lang w:eastAsia="ko-KR"/>
        </w:rPr>
      </w:pPr>
      <w:r>
        <w:rPr>
          <w:lang w:eastAsia="ko-KR"/>
        </w:rPr>
        <w:t>{</w:t>
      </w:r>
    </w:p>
    <w:p w14:paraId="053FC6FC"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("5a1d7ce79a807fe55627795c"),</w:t>
      </w:r>
    </w:p>
    <w:p w14:paraId="7AC156C8"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"Venetian Resort Hotel Casino",</w:t>
      </w:r>
    </w:p>
    <w:p w14:paraId="662B416C" w14:textId="77777777" w:rsidR="00720C0D" w:rsidRDefault="00720C0D" w:rsidP="00720C0D">
      <w:pPr>
        <w:rPr>
          <w:lang w:eastAsia="ko-KR"/>
        </w:rPr>
      </w:pPr>
      <w:r>
        <w:rPr>
          <w:lang w:eastAsia="ko-KR"/>
        </w:rPr>
        <w:lastRenderedPageBreak/>
        <w:t xml:space="preserve">        "</w:t>
      </w:r>
      <w:proofErr w:type="spellStart"/>
      <w:r>
        <w:rPr>
          <w:lang w:eastAsia="ko-KR"/>
        </w:rPr>
        <w:t>numRating</w:t>
      </w:r>
      <w:proofErr w:type="spellEnd"/>
      <w:proofErr w:type="gramStart"/>
      <w:r>
        <w:rPr>
          <w:lang w:eastAsia="ko-KR"/>
        </w:rPr>
        <w:t>" :</w:t>
      </w:r>
      <w:proofErr w:type="gramEnd"/>
      <w:r>
        <w:rPr>
          <w:lang w:eastAsia="ko-KR"/>
        </w:rPr>
        <w:t xml:space="preserve"> 3680</w:t>
      </w:r>
    </w:p>
    <w:p w14:paraId="2479B55C" w14:textId="77777777" w:rsidR="00720C0D" w:rsidRDefault="00720C0D" w:rsidP="00720C0D">
      <w:pPr>
        <w:rPr>
          <w:lang w:eastAsia="ko-KR"/>
        </w:rPr>
      </w:pPr>
      <w:r>
        <w:rPr>
          <w:lang w:eastAsia="ko-KR"/>
        </w:rPr>
        <w:t>}</w:t>
      </w:r>
    </w:p>
    <w:p w14:paraId="6C2F5E30" w14:textId="77777777" w:rsidR="00720C0D" w:rsidRDefault="00720C0D" w:rsidP="00720C0D">
      <w:pPr>
        <w:rPr>
          <w:lang w:eastAsia="ko-KR"/>
        </w:rPr>
      </w:pPr>
      <w:r>
        <w:rPr>
          <w:lang w:eastAsia="ko-KR"/>
        </w:rPr>
        <w:t>{</w:t>
      </w:r>
    </w:p>
    <w:p w14:paraId="703D5A7C"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("5a1d7c819a807fe55626e836"),</w:t>
      </w:r>
    </w:p>
    <w:p w14:paraId="7CC53B68"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"Planet Hollywood Resort &amp; Casino",</w:t>
      </w:r>
    </w:p>
    <w:p w14:paraId="3585086E"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3120</w:t>
      </w:r>
    </w:p>
    <w:p w14:paraId="4BA14358" w14:textId="77777777" w:rsidR="00720C0D" w:rsidRDefault="00720C0D" w:rsidP="00720C0D">
      <w:pPr>
        <w:rPr>
          <w:lang w:eastAsia="ko-KR"/>
        </w:rPr>
      </w:pPr>
      <w:r>
        <w:rPr>
          <w:lang w:eastAsia="ko-KR"/>
        </w:rPr>
        <w:t>}</w:t>
      </w:r>
    </w:p>
    <w:p w14:paraId="04A16994" w14:textId="77777777" w:rsidR="00720C0D" w:rsidRDefault="00720C0D" w:rsidP="00720C0D">
      <w:pPr>
        <w:rPr>
          <w:lang w:eastAsia="ko-KR"/>
        </w:rPr>
      </w:pPr>
      <w:r>
        <w:rPr>
          <w:lang w:eastAsia="ko-KR"/>
        </w:rPr>
        <w:t>{</w:t>
      </w:r>
    </w:p>
    <w:p w14:paraId="3F5C07BE"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("5a1d7cb39a807fe556272df0"),</w:t>
      </w:r>
    </w:p>
    <w:p w14:paraId="48A1C79C"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"The Royal Playa del Carmen",</w:t>
      </w:r>
    </w:p>
    <w:p w14:paraId="01737F5F"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3065</w:t>
      </w:r>
    </w:p>
    <w:p w14:paraId="46EA0EDE" w14:textId="77777777" w:rsidR="00720C0D" w:rsidRDefault="00720C0D" w:rsidP="00720C0D">
      <w:pPr>
        <w:rPr>
          <w:lang w:eastAsia="ko-KR"/>
        </w:rPr>
      </w:pPr>
      <w:r>
        <w:rPr>
          <w:lang w:eastAsia="ko-KR"/>
        </w:rPr>
        <w:t>}</w:t>
      </w:r>
    </w:p>
    <w:p w14:paraId="1C492CB3" w14:textId="77777777" w:rsidR="00720C0D" w:rsidRDefault="00720C0D" w:rsidP="00720C0D">
      <w:pPr>
        <w:rPr>
          <w:lang w:eastAsia="ko-KR"/>
        </w:rPr>
      </w:pPr>
      <w:r>
        <w:rPr>
          <w:lang w:eastAsia="ko-KR"/>
        </w:rPr>
        <w:t>{</w:t>
      </w:r>
    </w:p>
    <w:p w14:paraId="3E4489FF"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("5a1d7c7f9a807fe55626e734"),</w:t>
      </w:r>
    </w:p>
    <w:p w14:paraId="666ED39A"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"The Mirage Hotel &amp; Casino",</w:t>
      </w:r>
    </w:p>
    <w:p w14:paraId="44B89E3A"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3030</w:t>
      </w:r>
    </w:p>
    <w:p w14:paraId="799AE465" w14:textId="77777777" w:rsidR="00720C0D" w:rsidRDefault="00720C0D" w:rsidP="00720C0D">
      <w:pPr>
        <w:rPr>
          <w:lang w:eastAsia="ko-KR"/>
        </w:rPr>
      </w:pPr>
      <w:r>
        <w:rPr>
          <w:lang w:eastAsia="ko-KR"/>
        </w:rPr>
        <w:t>}</w:t>
      </w:r>
    </w:p>
    <w:p w14:paraId="4638E1EA" w14:textId="77777777" w:rsidR="00720C0D" w:rsidRDefault="00720C0D" w:rsidP="00720C0D">
      <w:pPr>
        <w:rPr>
          <w:lang w:eastAsia="ko-KR"/>
        </w:rPr>
      </w:pPr>
      <w:r>
        <w:rPr>
          <w:lang w:eastAsia="ko-KR"/>
        </w:rPr>
        <w:t>{</w:t>
      </w:r>
    </w:p>
    <w:p w14:paraId="0F3FA527"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("5a1d7ce09a807fe5562773da"),</w:t>
      </w:r>
    </w:p>
    <w:p w14:paraId="17AF862A"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"Planet Hollywood Resort &amp; Casino",</w:t>
      </w:r>
    </w:p>
    <w:p w14:paraId="43BAA730"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3024</w:t>
      </w:r>
    </w:p>
    <w:p w14:paraId="6AACC389" w14:textId="77777777" w:rsidR="00720C0D" w:rsidRDefault="00720C0D" w:rsidP="00720C0D">
      <w:pPr>
        <w:rPr>
          <w:lang w:eastAsia="ko-KR"/>
        </w:rPr>
      </w:pPr>
      <w:r>
        <w:rPr>
          <w:lang w:eastAsia="ko-KR"/>
        </w:rPr>
        <w:t>}</w:t>
      </w:r>
    </w:p>
    <w:p w14:paraId="00D65C94" w14:textId="77777777" w:rsidR="00720C0D" w:rsidRDefault="00720C0D" w:rsidP="00720C0D">
      <w:pPr>
        <w:rPr>
          <w:lang w:eastAsia="ko-KR"/>
        </w:rPr>
      </w:pPr>
      <w:r>
        <w:rPr>
          <w:lang w:eastAsia="ko-KR"/>
        </w:rPr>
        <w:t>{</w:t>
      </w:r>
    </w:p>
    <w:p w14:paraId="3AAA4C45"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("5a1d7c839a807fe55626ea7c"),</w:t>
      </w:r>
    </w:p>
    <w:p w14:paraId="323CB6E1"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"Treasure Island - TI Hotel &amp; Casino",</w:t>
      </w:r>
    </w:p>
    <w:p w14:paraId="5E40A370"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3008</w:t>
      </w:r>
    </w:p>
    <w:p w14:paraId="70CAE763" w14:textId="77777777" w:rsidR="00720C0D" w:rsidRDefault="00720C0D" w:rsidP="00720C0D">
      <w:pPr>
        <w:rPr>
          <w:lang w:eastAsia="ko-KR"/>
        </w:rPr>
      </w:pPr>
      <w:r>
        <w:rPr>
          <w:lang w:eastAsia="ko-KR"/>
        </w:rPr>
        <w:t>}</w:t>
      </w:r>
    </w:p>
    <w:p w14:paraId="331BA9CA" w14:textId="77777777" w:rsidR="00720C0D" w:rsidRDefault="00720C0D" w:rsidP="00720C0D">
      <w:pPr>
        <w:rPr>
          <w:lang w:eastAsia="ko-KR"/>
        </w:rPr>
      </w:pPr>
      <w:r>
        <w:rPr>
          <w:lang w:eastAsia="ko-KR"/>
        </w:rPr>
        <w:t>{</w:t>
      </w:r>
    </w:p>
    <w:p w14:paraId="474D88B8"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("5a1d7ce39a807fe5562774b2"),</w:t>
      </w:r>
    </w:p>
    <w:p w14:paraId="0482C8A0"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"Treasure Island - TI Hotel &amp; Casino",</w:t>
      </w:r>
    </w:p>
    <w:p w14:paraId="28574412"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2932</w:t>
      </w:r>
    </w:p>
    <w:p w14:paraId="36DB24E1" w14:textId="77777777" w:rsidR="00720C0D" w:rsidRDefault="00720C0D" w:rsidP="00720C0D">
      <w:pPr>
        <w:rPr>
          <w:lang w:eastAsia="ko-KR"/>
        </w:rPr>
      </w:pPr>
      <w:r>
        <w:rPr>
          <w:lang w:eastAsia="ko-KR"/>
        </w:rPr>
        <w:t>}</w:t>
      </w:r>
    </w:p>
    <w:p w14:paraId="1022AA60" w14:textId="77777777" w:rsidR="00720C0D" w:rsidRDefault="00720C0D" w:rsidP="00720C0D">
      <w:pPr>
        <w:rPr>
          <w:lang w:eastAsia="ko-KR"/>
        </w:rPr>
      </w:pPr>
      <w:r>
        <w:rPr>
          <w:lang w:eastAsia="ko-KR"/>
        </w:rPr>
        <w:t>{</w:t>
      </w:r>
    </w:p>
    <w:p w14:paraId="1CEEE82A"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("5a1d7c939a807fe55626fce8"),</w:t>
      </w:r>
    </w:p>
    <w:p w14:paraId="144D4B15"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"Occidental Grand </w:t>
      </w:r>
      <w:proofErr w:type="spellStart"/>
      <w:r>
        <w:rPr>
          <w:lang w:eastAsia="ko-KR"/>
        </w:rPr>
        <w:t>Xcaret</w:t>
      </w:r>
      <w:proofErr w:type="spellEnd"/>
      <w:r>
        <w:rPr>
          <w:lang w:eastAsia="ko-KR"/>
        </w:rPr>
        <w:t xml:space="preserve"> &amp; Royal Club",</w:t>
      </w:r>
    </w:p>
    <w:p w14:paraId="74462477"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2920</w:t>
      </w:r>
    </w:p>
    <w:p w14:paraId="41F1E024" w14:textId="77777777" w:rsidR="00720C0D" w:rsidRDefault="00720C0D" w:rsidP="00720C0D">
      <w:pPr>
        <w:rPr>
          <w:lang w:eastAsia="ko-KR"/>
        </w:rPr>
      </w:pPr>
      <w:r>
        <w:rPr>
          <w:lang w:eastAsia="ko-KR"/>
        </w:rPr>
        <w:t>}</w:t>
      </w:r>
    </w:p>
    <w:p w14:paraId="7730A91B" w14:textId="77777777" w:rsidR="00720C0D" w:rsidRDefault="00720C0D" w:rsidP="00720C0D">
      <w:pPr>
        <w:rPr>
          <w:lang w:eastAsia="ko-KR"/>
        </w:rPr>
      </w:pPr>
      <w:r>
        <w:rPr>
          <w:lang w:eastAsia="ko-KR"/>
        </w:rPr>
        <w:t>{</w:t>
      </w:r>
    </w:p>
    <w:p w14:paraId="20D45D75"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("5a1d7ce89a807fe556277974"),</w:t>
      </w:r>
    </w:p>
    <w:p w14:paraId="0E1213AB"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"The Mirage Hotel &amp; Casino",</w:t>
      </w:r>
    </w:p>
    <w:p w14:paraId="66894981"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2911</w:t>
      </w:r>
    </w:p>
    <w:p w14:paraId="3BD5D785" w14:textId="77777777" w:rsidR="00720C0D" w:rsidRDefault="00720C0D" w:rsidP="00720C0D">
      <w:pPr>
        <w:rPr>
          <w:lang w:eastAsia="ko-KR"/>
        </w:rPr>
      </w:pPr>
      <w:r>
        <w:rPr>
          <w:lang w:eastAsia="ko-KR"/>
        </w:rPr>
        <w:t>}</w:t>
      </w:r>
    </w:p>
    <w:p w14:paraId="15B9D43F" w14:textId="77777777" w:rsidR="00720C0D" w:rsidRDefault="00720C0D" w:rsidP="00720C0D">
      <w:pPr>
        <w:rPr>
          <w:lang w:eastAsia="ko-KR"/>
        </w:rPr>
      </w:pPr>
      <w:r>
        <w:rPr>
          <w:lang w:eastAsia="ko-KR"/>
        </w:rPr>
        <w:t>{</w:t>
      </w:r>
    </w:p>
    <w:p w14:paraId="151040F1"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("5a1d7c7b9a807fe55626e506"),</w:t>
      </w:r>
    </w:p>
    <w:p w14:paraId="2B981F0A"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"Wynn Las Vegas",</w:t>
      </w:r>
    </w:p>
    <w:p w14:paraId="05EB9309"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2842</w:t>
      </w:r>
    </w:p>
    <w:p w14:paraId="39746FED" w14:textId="77777777" w:rsidR="00720C0D" w:rsidRDefault="00720C0D" w:rsidP="00720C0D">
      <w:pPr>
        <w:rPr>
          <w:lang w:eastAsia="ko-KR"/>
        </w:rPr>
      </w:pPr>
      <w:r>
        <w:rPr>
          <w:lang w:eastAsia="ko-KR"/>
        </w:rPr>
        <w:t>}</w:t>
      </w:r>
    </w:p>
    <w:p w14:paraId="42F69EA8" w14:textId="77777777" w:rsidR="00720C0D" w:rsidRDefault="00720C0D" w:rsidP="00720C0D">
      <w:pPr>
        <w:rPr>
          <w:lang w:eastAsia="ko-KR"/>
        </w:rPr>
      </w:pPr>
      <w:r>
        <w:rPr>
          <w:lang w:eastAsia="ko-KR"/>
        </w:rPr>
        <w:t>{</w:t>
      </w:r>
    </w:p>
    <w:p w14:paraId="0A31586B" w14:textId="77777777" w:rsidR="00720C0D" w:rsidRDefault="00720C0D" w:rsidP="00720C0D">
      <w:pPr>
        <w:rPr>
          <w:lang w:eastAsia="ko-KR"/>
        </w:rPr>
      </w:pPr>
      <w:r>
        <w:rPr>
          <w:lang w:eastAsia="ko-KR"/>
        </w:rPr>
        <w:lastRenderedPageBreak/>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("5a1d7c849a807fe55626eb06"),</w:t>
      </w:r>
    </w:p>
    <w:p w14:paraId="2219BBFE"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"Excalibur Hotel &amp; Casino",</w:t>
      </w:r>
    </w:p>
    <w:p w14:paraId="504DBED0"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2814</w:t>
      </w:r>
    </w:p>
    <w:p w14:paraId="519E0C9A" w14:textId="77777777" w:rsidR="00720C0D" w:rsidRDefault="00720C0D" w:rsidP="00720C0D">
      <w:pPr>
        <w:rPr>
          <w:lang w:eastAsia="ko-KR"/>
        </w:rPr>
      </w:pPr>
      <w:r>
        <w:rPr>
          <w:lang w:eastAsia="ko-KR"/>
        </w:rPr>
        <w:t>}</w:t>
      </w:r>
    </w:p>
    <w:p w14:paraId="37563E05" w14:textId="77777777" w:rsidR="00720C0D" w:rsidRDefault="00720C0D" w:rsidP="00720C0D">
      <w:pPr>
        <w:rPr>
          <w:lang w:eastAsia="ko-KR"/>
        </w:rPr>
      </w:pPr>
      <w:r>
        <w:rPr>
          <w:lang w:eastAsia="ko-KR"/>
        </w:rPr>
        <w:t>{</w:t>
      </w:r>
    </w:p>
    <w:p w14:paraId="02962A00"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("5a1d7c7b9a807fe55626e5e4"),</w:t>
      </w:r>
    </w:p>
    <w:p w14:paraId="55D5EFDB"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"Signature at MGM Grand",</w:t>
      </w:r>
    </w:p>
    <w:p w14:paraId="0B5F84B3"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2808</w:t>
      </w:r>
    </w:p>
    <w:p w14:paraId="6A726CDD" w14:textId="77777777" w:rsidR="00720C0D" w:rsidRDefault="00720C0D" w:rsidP="00720C0D">
      <w:pPr>
        <w:rPr>
          <w:lang w:eastAsia="ko-KR"/>
        </w:rPr>
      </w:pPr>
      <w:r>
        <w:rPr>
          <w:lang w:eastAsia="ko-KR"/>
        </w:rPr>
        <w:t>}</w:t>
      </w:r>
    </w:p>
    <w:p w14:paraId="42C75013" w14:textId="77777777" w:rsidR="00720C0D" w:rsidRDefault="00720C0D" w:rsidP="00720C0D">
      <w:pPr>
        <w:rPr>
          <w:lang w:eastAsia="ko-KR"/>
        </w:rPr>
      </w:pPr>
      <w:r>
        <w:rPr>
          <w:lang w:eastAsia="ko-KR"/>
        </w:rPr>
        <w:t>{</w:t>
      </w:r>
    </w:p>
    <w:p w14:paraId="7357B10E"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("5a1d7caf9a807fe55627275a"),</w:t>
      </w:r>
    </w:p>
    <w:p w14:paraId="06306338"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"Wynn Las Vegas",</w:t>
      </w:r>
    </w:p>
    <w:p w14:paraId="095B1C03"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2738</w:t>
      </w:r>
    </w:p>
    <w:p w14:paraId="074E4934" w14:textId="77777777" w:rsidR="00720C0D" w:rsidRDefault="00720C0D" w:rsidP="00720C0D">
      <w:pPr>
        <w:rPr>
          <w:lang w:eastAsia="ko-KR"/>
        </w:rPr>
      </w:pPr>
      <w:r>
        <w:rPr>
          <w:lang w:eastAsia="ko-KR"/>
        </w:rPr>
        <w:t>}</w:t>
      </w:r>
    </w:p>
    <w:p w14:paraId="615B0683" w14:textId="77777777" w:rsidR="00720C0D" w:rsidRDefault="00720C0D" w:rsidP="00720C0D">
      <w:pPr>
        <w:rPr>
          <w:lang w:eastAsia="ko-KR"/>
        </w:rPr>
      </w:pPr>
      <w:r>
        <w:rPr>
          <w:lang w:eastAsia="ko-KR"/>
        </w:rPr>
        <w:t>{</w:t>
      </w:r>
    </w:p>
    <w:p w14:paraId="7C15B963"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("5a1d7cc09a807fe556274164"),</w:t>
      </w:r>
    </w:p>
    <w:p w14:paraId="6875F716"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"Signature at MGM Grand",</w:t>
      </w:r>
    </w:p>
    <w:p w14:paraId="1094E508"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2728</w:t>
      </w:r>
    </w:p>
    <w:p w14:paraId="3B2315CF" w14:textId="77777777" w:rsidR="00720C0D" w:rsidRDefault="00720C0D" w:rsidP="00720C0D">
      <w:pPr>
        <w:rPr>
          <w:lang w:eastAsia="ko-KR"/>
        </w:rPr>
      </w:pPr>
      <w:r>
        <w:rPr>
          <w:lang w:eastAsia="ko-KR"/>
        </w:rPr>
        <w:t>}</w:t>
      </w:r>
    </w:p>
    <w:p w14:paraId="4C087EFD" w14:textId="77777777" w:rsidR="00720C0D" w:rsidRDefault="00720C0D" w:rsidP="00720C0D">
      <w:pPr>
        <w:rPr>
          <w:lang w:eastAsia="ko-KR"/>
        </w:rPr>
      </w:pPr>
      <w:r>
        <w:rPr>
          <w:lang w:eastAsia="ko-KR"/>
        </w:rPr>
        <w:t>{</w:t>
      </w:r>
    </w:p>
    <w:p w14:paraId="7CFC931D" w14:textId="77777777" w:rsidR="00720C0D" w:rsidRDefault="00720C0D" w:rsidP="00720C0D">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("5a1d7ce89a807fe55627797a"),</w:t>
      </w:r>
    </w:p>
    <w:p w14:paraId="00A4AC43" w14:textId="77777777" w:rsidR="00720C0D" w:rsidRDefault="00720C0D" w:rsidP="00720C0D">
      <w:pPr>
        <w:rPr>
          <w:lang w:eastAsia="ko-KR"/>
        </w:rPr>
      </w:pPr>
      <w:r>
        <w:rPr>
          <w:lang w:eastAsia="ko-KR"/>
        </w:rPr>
        <w:t xml:space="preserve">        "name</w:t>
      </w:r>
      <w:proofErr w:type="gramStart"/>
      <w:r>
        <w:rPr>
          <w:lang w:eastAsia="ko-KR"/>
        </w:rPr>
        <w:t>" :</w:t>
      </w:r>
      <w:proofErr w:type="gramEnd"/>
      <w:r>
        <w:rPr>
          <w:lang w:eastAsia="ko-KR"/>
        </w:rPr>
        <w:t xml:space="preserve"> "Excalibur Hotel &amp; Casino",</w:t>
      </w:r>
    </w:p>
    <w:p w14:paraId="48712908" w14:textId="77777777" w:rsidR="00720C0D" w:rsidRDefault="00720C0D" w:rsidP="00720C0D">
      <w:pPr>
        <w:rPr>
          <w:lang w:eastAsia="ko-KR"/>
        </w:rPr>
      </w:pPr>
      <w:r>
        <w:rPr>
          <w:lang w:eastAsia="ko-KR"/>
        </w:rPr>
        <w:t xml:space="preserve">        "</w:t>
      </w:r>
      <w:proofErr w:type="spellStart"/>
      <w:r>
        <w:rPr>
          <w:lang w:eastAsia="ko-KR"/>
        </w:rPr>
        <w:t>numRating</w:t>
      </w:r>
      <w:proofErr w:type="spellEnd"/>
      <w:proofErr w:type="gramStart"/>
      <w:r>
        <w:rPr>
          <w:lang w:eastAsia="ko-KR"/>
        </w:rPr>
        <w:t>" :</w:t>
      </w:r>
      <w:proofErr w:type="gramEnd"/>
      <w:r>
        <w:rPr>
          <w:lang w:eastAsia="ko-KR"/>
        </w:rPr>
        <w:t xml:space="preserve"> 2718</w:t>
      </w:r>
    </w:p>
    <w:p w14:paraId="1C65B05B" w14:textId="1895DE62" w:rsidR="00CD2B8D" w:rsidRDefault="00720C0D" w:rsidP="00720C0D">
      <w:pPr>
        <w:rPr>
          <w:lang w:eastAsia="ko-KR"/>
        </w:rPr>
      </w:pPr>
      <w:r>
        <w:rPr>
          <w:lang w:eastAsia="ko-KR"/>
        </w:rPr>
        <w:t>}</w:t>
      </w:r>
    </w:p>
    <w:p w14:paraId="488109AD" w14:textId="195D14E8" w:rsidR="00D31768" w:rsidRDefault="00D31768" w:rsidP="00720C0D">
      <w:pPr>
        <w:rPr>
          <w:lang w:eastAsia="ko-KR"/>
        </w:rPr>
      </w:pPr>
    </w:p>
    <w:p w14:paraId="22F7C0B4" w14:textId="15A88A9E" w:rsidR="00D31768" w:rsidRDefault="00D31768" w:rsidP="00720C0D">
      <w:pPr>
        <w:rPr>
          <w:lang w:eastAsia="ko-KR"/>
        </w:rPr>
      </w:pPr>
    </w:p>
    <w:p w14:paraId="7DDA7EF9" w14:textId="0FDFE783" w:rsidR="00D31768" w:rsidRPr="00D31768" w:rsidRDefault="00D31768" w:rsidP="00720C0D">
      <w:pPr>
        <w:rPr>
          <w:b/>
          <w:sz w:val="32"/>
          <w:szCs w:val="32"/>
        </w:rPr>
      </w:pPr>
      <w:r w:rsidRPr="00D31768">
        <w:rPr>
          <w:rFonts w:hint="eastAsia"/>
          <w:b/>
          <w:sz w:val="32"/>
          <w:szCs w:val="32"/>
          <w:lang w:eastAsia="ko-KR"/>
        </w:rPr>
        <w:t>3</w:t>
      </w:r>
      <w:r w:rsidRPr="00D31768">
        <w:rPr>
          <w:b/>
          <w:sz w:val="32"/>
          <w:szCs w:val="32"/>
          <w:lang w:eastAsia="ko-KR"/>
        </w:rPr>
        <w:t>.</w:t>
      </w:r>
      <w:r w:rsidRPr="00D31768">
        <w:rPr>
          <w:b/>
          <w:sz w:val="32"/>
          <w:szCs w:val="32"/>
        </w:rPr>
        <w:t xml:space="preserve"> Average overall ratings for each hotel. Sort the results</w:t>
      </w:r>
    </w:p>
    <w:p w14:paraId="1BC14ADC" w14:textId="61618B39" w:rsidR="00D31768" w:rsidRDefault="00D31768" w:rsidP="00720C0D">
      <w:pPr>
        <w:rPr>
          <w:lang w:eastAsia="ko-KR"/>
        </w:rPr>
      </w:pPr>
    </w:p>
    <w:p w14:paraId="7626F779" w14:textId="2011DD9D" w:rsidR="00D31768" w:rsidRDefault="00D31768" w:rsidP="00720C0D">
      <w:pPr>
        <w:rPr>
          <w:lang w:eastAsia="ko-KR"/>
        </w:rPr>
      </w:pPr>
      <w:r w:rsidRPr="00D31768">
        <w:rPr>
          <w:lang w:eastAsia="ko-KR"/>
        </w:rPr>
        <w:t xml:space="preserve">&gt; </w:t>
      </w:r>
      <w:proofErr w:type="spellStart"/>
      <w:proofErr w:type="gramStart"/>
      <w:r w:rsidRPr="00D31768">
        <w:rPr>
          <w:lang w:eastAsia="ko-KR"/>
        </w:rPr>
        <w:t>db.reviews</w:t>
      </w:r>
      <w:proofErr w:type="gramEnd"/>
      <w:r w:rsidRPr="00D31768">
        <w:rPr>
          <w:lang w:eastAsia="ko-KR"/>
        </w:rPr>
        <w:t>.aggregate</w:t>
      </w:r>
      <w:proofErr w:type="spellEnd"/>
      <w:r w:rsidRPr="00D31768">
        <w:rPr>
          <w:lang w:eastAsia="ko-KR"/>
        </w:rPr>
        <w:t xml:space="preserve"> ([{$match:{"</w:t>
      </w:r>
      <w:proofErr w:type="spellStart"/>
      <w:r w:rsidRPr="00D31768">
        <w:rPr>
          <w:lang w:eastAsia="ko-KR"/>
        </w:rPr>
        <w:t>HotelInfo.Name</w:t>
      </w:r>
      <w:proofErr w:type="spellEnd"/>
      <w:r w:rsidRPr="00D31768">
        <w:rPr>
          <w:lang w:eastAsia="ko-KR"/>
        </w:rPr>
        <w:t>": {"$</w:t>
      </w:r>
      <w:proofErr w:type="spellStart"/>
      <w:r w:rsidRPr="00D31768">
        <w:rPr>
          <w:lang w:eastAsia="ko-KR"/>
        </w:rPr>
        <w:t>exists":true</w:t>
      </w:r>
      <w:proofErr w:type="spellEnd"/>
      <w:r w:rsidRPr="00D31768">
        <w:rPr>
          <w:lang w:eastAsia="ko-KR"/>
        </w:rPr>
        <w:t>, "$</w:t>
      </w:r>
      <w:proofErr w:type="spellStart"/>
      <w:r w:rsidRPr="00D31768">
        <w:rPr>
          <w:lang w:eastAsia="ko-KR"/>
        </w:rPr>
        <w:t>ne":null</w:t>
      </w:r>
      <w:proofErr w:type="spellEnd"/>
      <w:r w:rsidRPr="00D31768">
        <w:rPr>
          <w:lang w:eastAsia="ko-KR"/>
        </w:rPr>
        <w:t>}}},{$project: {Hotel: "$</w:t>
      </w:r>
      <w:proofErr w:type="spellStart"/>
      <w:r w:rsidRPr="00D31768">
        <w:rPr>
          <w:lang w:eastAsia="ko-KR"/>
        </w:rPr>
        <w:t>HotelInfo.Name</w:t>
      </w:r>
      <w:proofErr w:type="spellEnd"/>
      <w:r w:rsidRPr="00D31768">
        <w:rPr>
          <w:lang w:eastAsia="ko-KR"/>
        </w:rPr>
        <w:t xml:space="preserve">", </w:t>
      </w:r>
      <w:proofErr w:type="spellStart"/>
      <w:r w:rsidRPr="00D31768">
        <w:rPr>
          <w:lang w:eastAsia="ko-KR"/>
        </w:rPr>
        <w:t>avgOverallRating</w:t>
      </w:r>
      <w:proofErr w:type="spellEnd"/>
      <w:r w:rsidRPr="00D31768">
        <w:rPr>
          <w:lang w:eastAsia="ko-KR"/>
        </w:rPr>
        <w:t>: {$avg: "$</w:t>
      </w:r>
      <w:proofErr w:type="spellStart"/>
      <w:r w:rsidRPr="00D31768">
        <w:rPr>
          <w:lang w:eastAsia="ko-KR"/>
        </w:rPr>
        <w:t>Reviews.Ratings.Overall</w:t>
      </w:r>
      <w:proofErr w:type="spellEnd"/>
      <w:r w:rsidRPr="00D31768">
        <w:rPr>
          <w:lang w:eastAsia="ko-KR"/>
        </w:rPr>
        <w:t>"}}}, {$sort: {</w:t>
      </w:r>
      <w:proofErr w:type="spellStart"/>
      <w:r w:rsidRPr="00D31768">
        <w:rPr>
          <w:lang w:eastAsia="ko-KR"/>
        </w:rPr>
        <w:t>avgOverallRating</w:t>
      </w:r>
      <w:proofErr w:type="spellEnd"/>
      <w:r w:rsidRPr="00D31768">
        <w:rPr>
          <w:lang w:eastAsia="ko-KR"/>
        </w:rPr>
        <w:t>: -1}}]).pretty()</w:t>
      </w:r>
    </w:p>
    <w:p w14:paraId="686F9378" w14:textId="45A28633" w:rsidR="00D31768" w:rsidRDefault="00D31768" w:rsidP="00720C0D">
      <w:pPr>
        <w:rPr>
          <w:lang w:eastAsia="ko-KR"/>
        </w:rPr>
      </w:pPr>
    </w:p>
    <w:p w14:paraId="070329D3" w14:textId="539BA866" w:rsidR="00B22DFA" w:rsidRDefault="00B22DFA" w:rsidP="00720C0D">
      <w:pPr>
        <w:rPr>
          <w:lang w:eastAsia="ko-KR"/>
        </w:rPr>
      </w:pPr>
      <w:r>
        <w:rPr>
          <w:lang w:eastAsia="ko-KR"/>
        </w:rPr>
        <w:t>Result:</w:t>
      </w:r>
    </w:p>
    <w:p w14:paraId="1598244E" w14:textId="77777777" w:rsidR="00B22DFA" w:rsidRDefault="00B22DFA" w:rsidP="00720C0D">
      <w:pPr>
        <w:rPr>
          <w:lang w:eastAsia="ko-KR"/>
        </w:rPr>
      </w:pPr>
    </w:p>
    <w:p w14:paraId="6E9D4915" w14:textId="77777777" w:rsidR="00D31768" w:rsidRDefault="00D31768" w:rsidP="00D31768">
      <w:pPr>
        <w:rPr>
          <w:lang w:eastAsia="ko-KR"/>
        </w:rPr>
      </w:pPr>
      <w:r>
        <w:rPr>
          <w:lang w:eastAsia="ko-KR"/>
        </w:rPr>
        <w:t>{</w:t>
      </w:r>
    </w:p>
    <w:p w14:paraId="23098F69"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("5a1d7c219a807fe556266796"),</w:t>
      </w:r>
    </w:p>
    <w:p w14:paraId="40CF6E76"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w:t>
      </w:r>
      <w:proofErr w:type="spellStart"/>
      <w:r>
        <w:rPr>
          <w:lang w:eastAsia="ko-KR"/>
        </w:rPr>
        <w:t>Freestanza</w:t>
      </w:r>
      <w:proofErr w:type="spellEnd"/>
      <w:r>
        <w:rPr>
          <w:lang w:eastAsia="ko-KR"/>
        </w:rPr>
        <w:t xml:space="preserve"> Accommodation",</w:t>
      </w:r>
    </w:p>
    <w:p w14:paraId="70CD6AFF"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138EB971" w14:textId="77777777" w:rsidR="00D31768" w:rsidRDefault="00D31768" w:rsidP="00D31768">
      <w:pPr>
        <w:rPr>
          <w:lang w:eastAsia="ko-KR"/>
        </w:rPr>
      </w:pPr>
      <w:r>
        <w:rPr>
          <w:lang w:eastAsia="ko-KR"/>
        </w:rPr>
        <w:t>}</w:t>
      </w:r>
    </w:p>
    <w:p w14:paraId="656CE0D1" w14:textId="77777777" w:rsidR="00D31768" w:rsidRDefault="00D31768" w:rsidP="00D31768">
      <w:pPr>
        <w:rPr>
          <w:lang w:eastAsia="ko-KR"/>
        </w:rPr>
      </w:pPr>
      <w:r>
        <w:rPr>
          <w:lang w:eastAsia="ko-KR"/>
        </w:rPr>
        <w:t>{</w:t>
      </w:r>
    </w:p>
    <w:p w14:paraId="1CF997AE"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("5a1d7c249a807fe556266c88"),</w:t>
      </w:r>
    </w:p>
    <w:p w14:paraId="2E3CBB50"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"Petit Prince",</w:t>
      </w:r>
    </w:p>
    <w:p w14:paraId="6AEAC261"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4B2FE6AB" w14:textId="77777777" w:rsidR="00D31768" w:rsidRDefault="00D31768" w:rsidP="00D31768">
      <w:pPr>
        <w:rPr>
          <w:lang w:eastAsia="ko-KR"/>
        </w:rPr>
      </w:pPr>
      <w:r>
        <w:rPr>
          <w:lang w:eastAsia="ko-KR"/>
        </w:rPr>
        <w:t>}</w:t>
      </w:r>
    </w:p>
    <w:p w14:paraId="07B10976" w14:textId="77777777" w:rsidR="00D31768" w:rsidRDefault="00D31768" w:rsidP="00D31768">
      <w:pPr>
        <w:rPr>
          <w:lang w:eastAsia="ko-KR"/>
        </w:rPr>
      </w:pPr>
      <w:r>
        <w:rPr>
          <w:lang w:eastAsia="ko-KR"/>
        </w:rPr>
        <w:t>{</w:t>
      </w:r>
    </w:p>
    <w:p w14:paraId="2DC4B774"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("5a1d7c309a807fe556267cea"),</w:t>
      </w:r>
    </w:p>
    <w:p w14:paraId="6EBEB0D5"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w:t>
      </w:r>
      <w:proofErr w:type="spellStart"/>
      <w:r>
        <w:rPr>
          <w:lang w:eastAsia="ko-KR"/>
        </w:rPr>
        <w:t>Residenza</w:t>
      </w:r>
      <w:proofErr w:type="spellEnd"/>
      <w:r>
        <w:rPr>
          <w:lang w:eastAsia="ko-KR"/>
        </w:rPr>
        <w:t xml:space="preserve"> Ca Felice",</w:t>
      </w:r>
    </w:p>
    <w:p w14:paraId="2492D776" w14:textId="77777777" w:rsidR="00D31768" w:rsidRDefault="00D31768" w:rsidP="00D31768">
      <w:pPr>
        <w:rPr>
          <w:lang w:eastAsia="ko-KR"/>
        </w:rPr>
      </w:pPr>
      <w:r>
        <w:rPr>
          <w:lang w:eastAsia="ko-KR"/>
        </w:rPr>
        <w:lastRenderedPageBreak/>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30609BEA" w14:textId="77777777" w:rsidR="00D31768" w:rsidRDefault="00D31768" w:rsidP="00D31768">
      <w:pPr>
        <w:rPr>
          <w:lang w:eastAsia="ko-KR"/>
        </w:rPr>
      </w:pPr>
      <w:r>
        <w:rPr>
          <w:lang w:eastAsia="ko-KR"/>
        </w:rPr>
        <w:t>}</w:t>
      </w:r>
    </w:p>
    <w:p w14:paraId="054A35E1" w14:textId="77777777" w:rsidR="00D31768" w:rsidRDefault="00D31768" w:rsidP="00D31768">
      <w:pPr>
        <w:rPr>
          <w:lang w:eastAsia="ko-KR"/>
        </w:rPr>
      </w:pPr>
      <w:r>
        <w:rPr>
          <w:lang w:eastAsia="ko-KR"/>
        </w:rPr>
        <w:t>{</w:t>
      </w:r>
    </w:p>
    <w:p w14:paraId="0B01B25D"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("5a1d7c3b9a807fe556268e54"),</w:t>
      </w:r>
    </w:p>
    <w:p w14:paraId="5B24410C"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"Hotel </w:t>
      </w:r>
      <w:proofErr w:type="spellStart"/>
      <w:r>
        <w:rPr>
          <w:lang w:eastAsia="ko-KR"/>
        </w:rPr>
        <w:t>Konfidentiel</w:t>
      </w:r>
      <w:proofErr w:type="spellEnd"/>
      <w:r>
        <w:rPr>
          <w:lang w:eastAsia="ko-KR"/>
        </w:rPr>
        <w:t>",</w:t>
      </w:r>
    </w:p>
    <w:p w14:paraId="18E04A18"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6F87414C" w14:textId="77777777" w:rsidR="00D31768" w:rsidRDefault="00D31768" w:rsidP="00D31768">
      <w:pPr>
        <w:rPr>
          <w:lang w:eastAsia="ko-KR"/>
        </w:rPr>
      </w:pPr>
      <w:r>
        <w:rPr>
          <w:lang w:eastAsia="ko-KR"/>
        </w:rPr>
        <w:t>}</w:t>
      </w:r>
    </w:p>
    <w:p w14:paraId="32E104DC" w14:textId="77777777" w:rsidR="00D31768" w:rsidRDefault="00D31768" w:rsidP="00D31768">
      <w:pPr>
        <w:rPr>
          <w:lang w:eastAsia="ko-KR"/>
        </w:rPr>
      </w:pPr>
      <w:r>
        <w:rPr>
          <w:lang w:eastAsia="ko-KR"/>
        </w:rPr>
        <w:t>{</w:t>
      </w:r>
    </w:p>
    <w:p w14:paraId="7D843652"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("5a1d7c469a807fe556269b74"),</w:t>
      </w:r>
    </w:p>
    <w:p w14:paraId="5424F627"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"La </w:t>
      </w:r>
      <w:proofErr w:type="spellStart"/>
      <w:r>
        <w:rPr>
          <w:lang w:eastAsia="ko-KR"/>
        </w:rPr>
        <w:t>Piazzetta</w:t>
      </w:r>
      <w:proofErr w:type="spellEnd"/>
      <w:r>
        <w:rPr>
          <w:lang w:eastAsia="ko-KR"/>
        </w:rPr>
        <w:t xml:space="preserve"> di Roma",</w:t>
      </w:r>
    </w:p>
    <w:p w14:paraId="29041481"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1C9366A4" w14:textId="77777777" w:rsidR="00D31768" w:rsidRDefault="00D31768" w:rsidP="00D31768">
      <w:pPr>
        <w:rPr>
          <w:lang w:eastAsia="ko-KR"/>
        </w:rPr>
      </w:pPr>
      <w:r>
        <w:rPr>
          <w:lang w:eastAsia="ko-KR"/>
        </w:rPr>
        <w:t>}</w:t>
      </w:r>
    </w:p>
    <w:p w14:paraId="5DD569E2" w14:textId="77777777" w:rsidR="00D31768" w:rsidRDefault="00D31768" w:rsidP="00D31768">
      <w:pPr>
        <w:rPr>
          <w:lang w:eastAsia="ko-KR"/>
        </w:rPr>
      </w:pPr>
      <w:r>
        <w:rPr>
          <w:lang w:eastAsia="ko-KR"/>
        </w:rPr>
        <w:t>{</w:t>
      </w:r>
    </w:p>
    <w:p w14:paraId="5F4BE7CE"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("5a1d7c539a807fe55626afc0"),</w:t>
      </w:r>
    </w:p>
    <w:p w14:paraId="7E08A878"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"Centro Pellegrini",</w:t>
      </w:r>
    </w:p>
    <w:p w14:paraId="2D33ED3E"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3C2141DC" w14:textId="77777777" w:rsidR="00D31768" w:rsidRDefault="00D31768" w:rsidP="00D31768">
      <w:pPr>
        <w:rPr>
          <w:lang w:eastAsia="ko-KR"/>
        </w:rPr>
      </w:pPr>
      <w:r>
        <w:rPr>
          <w:lang w:eastAsia="ko-KR"/>
        </w:rPr>
        <w:t>}</w:t>
      </w:r>
    </w:p>
    <w:p w14:paraId="62E862B2" w14:textId="77777777" w:rsidR="00D31768" w:rsidRDefault="00D31768" w:rsidP="00D31768">
      <w:pPr>
        <w:rPr>
          <w:lang w:eastAsia="ko-KR"/>
        </w:rPr>
      </w:pPr>
      <w:r>
        <w:rPr>
          <w:lang w:eastAsia="ko-KR"/>
        </w:rPr>
        <w:t>{</w:t>
      </w:r>
    </w:p>
    <w:p w14:paraId="081F3556"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("5a1d7c5f9a807fe55626c568"),</w:t>
      </w:r>
    </w:p>
    <w:p w14:paraId="304DE295"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"Central Park Suite",</w:t>
      </w:r>
    </w:p>
    <w:p w14:paraId="36FA4CC4"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3B5FBE7D" w14:textId="77777777" w:rsidR="00D31768" w:rsidRDefault="00D31768" w:rsidP="00D31768">
      <w:pPr>
        <w:rPr>
          <w:lang w:eastAsia="ko-KR"/>
        </w:rPr>
      </w:pPr>
      <w:r>
        <w:rPr>
          <w:lang w:eastAsia="ko-KR"/>
        </w:rPr>
        <w:t>}</w:t>
      </w:r>
    </w:p>
    <w:p w14:paraId="631B9F98" w14:textId="77777777" w:rsidR="00D31768" w:rsidRDefault="00D31768" w:rsidP="00D31768">
      <w:pPr>
        <w:rPr>
          <w:lang w:eastAsia="ko-KR"/>
        </w:rPr>
      </w:pPr>
      <w:r>
        <w:rPr>
          <w:lang w:eastAsia="ko-KR"/>
        </w:rPr>
        <w:t>{</w:t>
      </w:r>
    </w:p>
    <w:p w14:paraId="35C6706C"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("5a1d7c649a807fe55626cba4"),</w:t>
      </w:r>
    </w:p>
    <w:p w14:paraId="18D3AFC9"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"Central Park Suite",</w:t>
      </w:r>
    </w:p>
    <w:p w14:paraId="0C0B6F9D"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2DC5995A" w14:textId="77777777" w:rsidR="00D31768" w:rsidRDefault="00D31768" w:rsidP="00D31768">
      <w:pPr>
        <w:rPr>
          <w:lang w:eastAsia="ko-KR"/>
        </w:rPr>
      </w:pPr>
      <w:r>
        <w:rPr>
          <w:lang w:eastAsia="ko-KR"/>
        </w:rPr>
        <w:t>}</w:t>
      </w:r>
    </w:p>
    <w:p w14:paraId="1098D7D5" w14:textId="77777777" w:rsidR="00D31768" w:rsidRDefault="00D31768" w:rsidP="00D31768">
      <w:pPr>
        <w:rPr>
          <w:lang w:eastAsia="ko-KR"/>
        </w:rPr>
      </w:pPr>
      <w:r>
        <w:rPr>
          <w:lang w:eastAsia="ko-KR"/>
        </w:rPr>
        <w:t>{</w:t>
      </w:r>
    </w:p>
    <w:p w14:paraId="529CBA74"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("5a1d7c6b9a807fe55626d23a"),</w:t>
      </w:r>
    </w:p>
    <w:p w14:paraId="61A9D732"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"Central Park Suite",</w:t>
      </w:r>
    </w:p>
    <w:p w14:paraId="4BB177F3"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7253767F" w14:textId="77777777" w:rsidR="00D31768" w:rsidRDefault="00D31768" w:rsidP="00D31768">
      <w:pPr>
        <w:rPr>
          <w:lang w:eastAsia="ko-KR"/>
        </w:rPr>
      </w:pPr>
      <w:r>
        <w:rPr>
          <w:lang w:eastAsia="ko-KR"/>
        </w:rPr>
        <w:t>}</w:t>
      </w:r>
    </w:p>
    <w:p w14:paraId="06F5E272" w14:textId="77777777" w:rsidR="00D31768" w:rsidRDefault="00D31768" w:rsidP="00D31768">
      <w:pPr>
        <w:rPr>
          <w:lang w:eastAsia="ko-KR"/>
        </w:rPr>
      </w:pPr>
      <w:r>
        <w:rPr>
          <w:lang w:eastAsia="ko-KR"/>
        </w:rPr>
        <w:t>{</w:t>
      </w:r>
    </w:p>
    <w:p w14:paraId="21FCF014"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("5a1d7c719a807fe55626da62"),</w:t>
      </w:r>
    </w:p>
    <w:p w14:paraId="7F92FFBC"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"Hotel </w:t>
      </w:r>
      <w:proofErr w:type="spellStart"/>
      <w:r>
        <w:rPr>
          <w:lang w:eastAsia="ko-KR"/>
        </w:rPr>
        <w:t>Konfidentiel</w:t>
      </w:r>
      <w:proofErr w:type="spellEnd"/>
      <w:r>
        <w:rPr>
          <w:lang w:eastAsia="ko-KR"/>
        </w:rPr>
        <w:t>",</w:t>
      </w:r>
    </w:p>
    <w:p w14:paraId="4569D2A5"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07C2EDD2" w14:textId="77777777" w:rsidR="00D31768" w:rsidRDefault="00D31768" w:rsidP="00D31768">
      <w:pPr>
        <w:rPr>
          <w:lang w:eastAsia="ko-KR"/>
        </w:rPr>
      </w:pPr>
      <w:r>
        <w:rPr>
          <w:lang w:eastAsia="ko-KR"/>
        </w:rPr>
        <w:t>}</w:t>
      </w:r>
    </w:p>
    <w:p w14:paraId="5C2A37A7" w14:textId="77777777" w:rsidR="00D31768" w:rsidRDefault="00D31768" w:rsidP="00D31768">
      <w:pPr>
        <w:rPr>
          <w:lang w:eastAsia="ko-KR"/>
        </w:rPr>
      </w:pPr>
      <w:r>
        <w:rPr>
          <w:lang w:eastAsia="ko-KR"/>
        </w:rPr>
        <w:t>{</w:t>
      </w:r>
    </w:p>
    <w:p w14:paraId="5AA5DB81"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("5a1d7c7c9a807fe55626e626"),</w:t>
      </w:r>
    </w:p>
    <w:p w14:paraId="27E2DBE6"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"The Mansion at MGM Grand",</w:t>
      </w:r>
    </w:p>
    <w:p w14:paraId="451ADFF2"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330E1524" w14:textId="77777777" w:rsidR="00D31768" w:rsidRDefault="00D31768" w:rsidP="00D31768">
      <w:pPr>
        <w:rPr>
          <w:lang w:eastAsia="ko-KR"/>
        </w:rPr>
      </w:pPr>
      <w:r>
        <w:rPr>
          <w:lang w:eastAsia="ko-KR"/>
        </w:rPr>
        <w:t>}</w:t>
      </w:r>
    </w:p>
    <w:p w14:paraId="3E4DD1D5" w14:textId="77777777" w:rsidR="00D31768" w:rsidRDefault="00D31768" w:rsidP="00D31768">
      <w:pPr>
        <w:rPr>
          <w:lang w:eastAsia="ko-KR"/>
        </w:rPr>
      </w:pPr>
      <w:r>
        <w:rPr>
          <w:lang w:eastAsia="ko-KR"/>
        </w:rPr>
        <w:t>{</w:t>
      </w:r>
    </w:p>
    <w:p w14:paraId="4A77A45B"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("5a1d7c839a807fe55626e9f8"),</w:t>
      </w:r>
    </w:p>
    <w:p w14:paraId="6AE917F0"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"Extended </w:t>
      </w:r>
      <w:proofErr w:type="spellStart"/>
      <w:r>
        <w:rPr>
          <w:lang w:eastAsia="ko-KR"/>
        </w:rPr>
        <w:t>StayAmerica</w:t>
      </w:r>
      <w:proofErr w:type="spellEnd"/>
      <w:r>
        <w:rPr>
          <w:lang w:eastAsia="ko-KR"/>
        </w:rPr>
        <w:t xml:space="preserve"> San Diego-Mission Valley",</w:t>
      </w:r>
    </w:p>
    <w:p w14:paraId="0B484D13"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6FC1812E" w14:textId="77777777" w:rsidR="00D31768" w:rsidRDefault="00D31768" w:rsidP="00D31768">
      <w:pPr>
        <w:rPr>
          <w:lang w:eastAsia="ko-KR"/>
        </w:rPr>
      </w:pPr>
      <w:r>
        <w:rPr>
          <w:lang w:eastAsia="ko-KR"/>
        </w:rPr>
        <w:t>}</w:t>
      </w:r>
    </w:p>
    <w:p w14:paraId="6D85B326" w14:textId="77777777" w:rsidR="00D31768" w:rsidRDefault="00D31768" w:rsidP="00D31768">
      <w:pPr>
        <w:rPr>
          <w:lang w:eastAsia="ko-KR"/>
        </w:rPr>
      </w:pPr>
      <w:r>
        <w:rPr>
          <w:lang w:eastAsia="ko-KR"/>
        </w:rPr>
        <w:t>{</w:t>
      </w:r>
    </w:p>
    <w:p w14:paraId="3D36B94F" w14:textId="77777777" w:rsidR="00D31768" w:rsidRDefault="00D31768" w:rsidP="00D31768">
      <w:pPr>
        <w:rPr>
          <w:lang w:eastAsia="ko-KR"/>
        </w:rPr>
      </w:pPr>
      <w:r>
        <w:rPr>
          <w:lang w:eastAsia="ko-KR"/>
        </w:rPr>
        <w:lastRenderedPageBreak/>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("5a1d7cb39a807fe556272e4a"),</w:t>
      </w:r>
    </w:p>
    <w:p w14:paraId="776FD2F4"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"Conte House I",</w:t>
      </w:r>
    </w:p>
    <w:p w14:paraId="17FCD0E1"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58E6137D" w14:textId="77777777" w:rsidR="00D31768" w:rsidRDefault="00D31768" w:rsidP="00D31768">
      <w:pPr>
        <w:rPr>
          <w:lang w:eastAsia="ko-KR"/>
        </w:rPr>
      </w:pPr>
      <w:r>
        <w:rPr>
          <w:lang w:eastAsia="ko-KR"/>
        </w:rPr>
        <w:t>}</w:t>
      </w:r>
    </w:p>
    <w:p w14:paraId="0D8694C1" w14:textId="77777777" w:rsidR="00D31768" w:rsidRDefault="00D31768" w:rsidP="00D31768">
      <w:pPr>
        <w:rPr>
          <w:lang w:eastAsia="ko-KR"/>
        </w:rPr>
      </w:pPr>
      <w:r>
        <w:rPr>
          <w:lang w:eastAsia="ko-KR"/>
        </w:rPr>
        <w:t>{</w:t>
      </w:r>
    </w:p>
    <w:p w14:paraId="7F056AA1"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("5a1d7cb79a807fe5562733b4"),</w:t>
      </w:r>
    </w:p>
    <w:p w14:paraId="0DD89D60"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"Central Park Suite",</w:t>
      </w:r>
    </w:p>
    <w:p w14:paraId="4A1A1B28"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6690989B" w14:textId="77777777" w:rsidR="00D31768" w:rsidRDefault="00D31768" w:rsidP="00D31768">
      <w:pPr>
        <w:rPr>
          <w:lang w:eastAsia="ko-KR"/>
        </w:rPr>
      </w:pPr>
      <w:r>
        <w:rPr>
          <w:lang w:eastAsia="ko-KR"/>
        </w:rPr>
        <w:t>}</w:t>
      </w:r>
    </w:p>
    <w:p w14:paraId="543B72A9" w14:textId="77777777" w:rsidR="00D31768" w:rsidRDefault="00D31768" w:rsidP="00D31768">
      <w:pPr>
        <w:rPr>
          <w:lang w:eastAsia="ko-KR"/>
        </w:rPr>
      </w:pPr>
      <w:r>
        <w:rPr>
          <w:lang w:eastAsia="ko-KR"/>
        </w:rPr>
        <w:t>{</w:t>
      </w:r>
    </w:p>
    <w:p w14:paraId="07AA9D02"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("5a1d7cb89a807fe55627360c"),</w:t>
      </w:r>
    </w:p>
    <w:p w14:paraId="37560083"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"Marini Park Hotel",</w:t>
      </w:r>
    </w:p>
    <w:p w14:paraId="795E7090"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37112F63" w14:textId="77777777" w:rsidR="00D31768" w:rsidRDefault="00D31768" w:rsidP="00D31768">
      <w:pPr>
        <w:rPr>
          <w:lang w:eastAsia="ko-KR"/>
        </w:rPr>
      </w:pPr>
      <w:r>
        <w:rPr>
          <w:lang w:eastAsia="ko-KR"/>
        </w:rPr>
        <w:t>}</w:t>
      </w:r>
    </w:p>
    <w:p w14:paraId="2953B22C" w14:textId="77777777" w:rsidR="00D31768" w:rsidRDefault="00D31768" w:rsidP="00D31768">
      <w:pPr>
        <w:rPr>
          <w:lang w:eastAsia="ko-KR"/>
        </w:rPr>
      </w:pPr>
      <w:r>
        <w:rPr>
          <w:lang w:eastAsia="ko-KR"/>
        </w:rPr>
        <w:t>{</w:t>
      </w:r>
    </w:p>
    <w:p w14:paraId="0AE70739"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("5a1d7cbc9a807fe556273c78"),</w:t>
      </w:r>
    </w:p>
    <w:p w14:paraId="5C0CC2E3"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"The Mansion at MGM Grand",</w:t>
      </w:r>
    </w:p>
    <w:p w14:paraId="709D6C9B"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625C76F5" w14:textId="77777777" w:rsidR="00D31768" w:rsidRDefault="00D31768" w:rsidP="00D31768">
      <w:pPr>
        <w:rPr>
          <w:lang w:eastAsia="ko-KR"/>
        </w:rPr>
      </w:pPr>
      <w:r>
        <w:rPr>
          <w:lang w:eastAsia="ko-KR"/>
        </w:rPr>
        <w:t>}</w:t>
      </w:r>
    </w:p>
    <w:p w14:paraId="104C9090" w14:textId="77777777" w:rsidR="00D31768" w:rsidRDefault="00D31768" w:rsidP="00D31768">
      <w:pPr>
        <w:rPr>
          <w:lang w:eastAsia="ko-KR"/>
        </w:rPr>
      </w:pPr>
      <w:r>
        <w:rPr>
          <w:lang w:eastAsia="ko-KR"/>
        </w:rPr>
        <w:t>{</w:t>
      </w:r>
    </w:p>
    <w:p w14:paraId="6452ABF1"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("5a1d7cbe9a807fe556273e10"),</w:t>
      </w:r>
    </w:p>
    <w:p w14:paraId="529B2F44"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"Eterna Roma",</w:t>
      </w:r>
    </w:p>
    <w:p w14:paraId="26712111"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5D0E4917" w14:textId="77777777" w:rsidR="00D31768" w:rsidRDefault="00D31768" w:rsidP="00D31768">
      <w:pPr>
        <w:rPr>
          <w:lang w:eastAsia="ko-KR"/>
        </w:rPr>
      </w:pPr>
      <w:r>
        <w:rPr>
          <w:lang w:eastAsia="ko-KR"/>
        </w:rPr>
        <w:t>}</w:t>
      </w:r>
    </w:p>
    <w:p w14:paraId="0816CEE0" w14:textId="77777777" w:rsidR="00D31768" w:rsidRDefault="00D31768" w:rsidP="00D31768">
      <w:pPr>
        <w:rPr>
          <w:lang w:eastAsia="ko-KR"/>
        </w:rPr>
      </w:pPr>
      <w:r>
        <w:rPr>
          <w:lang w:eastAsia="ko-KR"/>
        </w:rPr>
        <w:t>{</w:t>
      </w:r>
    </w:p>
    <w:p w14:paraId="6E0B20D8"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("5a1d7cc29a807fe5562744f4"),</w:t>
      </w:r>
    </w:p>
    <w:p w14:paraId="3BF7E486"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w:t>
      </w:r>
      <w:proofErr w:type="spellStart"/>
      <w:r>
        <w:rPr>
          <w:lang w:eastAsia="ko-KR"/>
        </w:rPr>
        <w:t>Residenza</w:t>
      </w:r>
      <w:proofErr w:type="spellEnd"/>
      <w:r>
        <w:rPr>
          <w:lang w:eastAsia="ko-KR"/>
        </w:rPr>
        <w:t xml:space="preserve"> </w:t>
      </w:r>
      <w:proofErr w:type="spellStart"/>
      <w:r>
        <w:rPr>
          <w:lang w:eastAsia="ko-KR"/>
        </w:rPr>
        <w:t>Grandi</w:t>
      </w:r>
      <w:proofErr w:type="spellEnd"/>
      <w:r>
        <w:rPr>
          <w:lang w:eastAsia="ko-KR"/>
        </w:rPr>
        <w:t xml:space="preserve"> </w:t>
      </w:r>
      <w:proofErr w:type="spellStart"/>
      <w:r>
        <w:rPr>
          <w:lang w:eastAsia="ko-KR"/>
        </w:rPr>
        <w:t>Vedute</w:t>
      </w:r>
      <w:proofErr w:type="spellEnd"/>
      <w:r>
        <w:rPr>
          <w:lang w:eastAsia="ko-KR"/>
        </w:rPr>
        <w:t>",</w:t>
      </w:r>
    </w:p>
    <w:p w14:paraId="3006AB71"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0AEBE1D3" w14:textId="77777777" w:rsidR="00D31768" w:rsidRDefault="00D31768" w:rsidP="00D31768">
      <w:pPr>
        <w:rPr>
          <w:lang w:eastAsia="ko-KR"/>
        </w:rPr>
      </w:pPr>
      <w:r>
        <w:rPr>
          <w:lang w:eastAsia="ko-KR"/>
        </w:rPr>
        <w:t>}</w:t>
      </w:r>
    </w:p>
    <w:p w14:paraId="164311FA" w14:textId="77777777" w:rsidR="00D31768" w:rsidRDefault="00D31768" w:rsidP="00D31768">
      <w:pPr>
        <w:rPr>
          <w:lang w:eastAsia="ko-KR"/>
        </w:rPr>
      </w:pPr>
      <w:r>
        <w:rPr>
          <w:lang w:eastAsia="ko-KR"/>
        </w:rPr>
        <w:t>{</w:t>
      </w:r>
    </w:p>
    <w:p w14:paraId="261571BF"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("5a1d7cca9a807fe556275508"),</w:t>
      </w:r>
    </w:p>
    <w:p w14:paraId="1FB982A2"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w:t>
      </w:r>
      <w:proofErr w:type="spellStart"/>
      <w:r>
        <w:rPr>
          <w:lang w:eastAsia="ko-KR"/>
        </w:rPr>
        <w:t>Hostal</w:t>
      </w:r>
      <w:proofErr w:type="spellEnd"/>
      <w:r>
        <w:rPr>
          <w:lang w:eastAsia="ko-KR"/>
        </w:rPr>
        <w:t xml:space="preserve"> Rio de Castro",</w:t>
      </w:r>
    </w:p>
    <w:p w14:paraId="2AD536F4"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50A9E7A9" w14:textId="77777777" w:rsidR="00D31768" w:rsidRDefault="00D31768" w:rsidP="00D31768">
      <w:pPr>
        <w:rPr>
          <w:lang w:eastAsia="ko-KR"/>
        </w:rPr>
      </w:pPr>
      <w:r>
        <w:rPr>
          <w:lang w:eastAsia="ko-KR"/>
        </w:rPr>
        <w:t>}</w:t>
      </w:r>
    </w:p>
    <w:p w14:paraId="21292101" w14:textId="77777777" w:rsidR="00D31768" w:rsidRDefault="00D31768" w:rsidP="00D31768">
      <w:pPr>
        <w:rPr>
          <w:lang w:eastAsia="ko-KR"/>
        </w:rPr>
      </w:pPr>
      <w:r>
        <w:rPr>
          <w:lang w:eastAsia="ko-KR"/>
        </w:rPr>
        <w:t>{</w:t>
      </w:r>
    </w:p>
    <w:p w14:paraId="41E3D856" w14:textId="77777777" w:rsidR="00D31768" w:rsidRDefault="00D31768" w:rsidP="00D31768">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("5a1d7ccb9a807fe556275772"),</w:t>
      </w:r>
    </w:p>
    <w:p w14:paraId="5CEF4530" w14:textId="77777777" w:rsidR="00D31768" w:rsidRDefault="00D31768" w:rsidP="00D31768">
      <w:pPr>
        <w:rPr>
          <w:lang w:eastAsia="ko-KR"/>
        </w:rPr>
      </w:pPr>
      <w:r>
        <w:rPr>
          <w:lang w:eastAsia="ko-KR"/>
        </w:rPr>
        <w:t xml:space="preserve">        "Hotel</w:t>
      </w:r>
      <w:proofErr w:type="gramStart"/>
      <w:r>
        <w:rPr>
          <w:lang w:eastAsia="ko-KR"/>
        </w:rPr>
        <w:t>" :</w:t>
      </w:r>
      <w:proofErr w:type="gramEnd"/>
      <w:r>
        <w:rPr>
          <w:lang w:eastAsia="ko-KR"/>
        </w:rPr>
        <w:t xml:space="preserve"> "Hotel Aquino",</w:t>
      </w:r>
    </w:p>
    <w:p w14:paraId="623E3C7E" w14:textId="77777777" w:rsidR="00D31768" w:rsidRDefault="00D31768" w:rsidP="00D31768">
      <w:pPr>
        <w:rPr>
          <w:lang w:eastAsia="ko-KR"/>
        </w:rPr>
      </w:pPr>
      <w:r>
        <w:rPr>
          <w:lang w:eastAsia="ko-KR"/>
        </w:rPr>
        <w:t xml:space="preserve">        "</w:t>
      </w:r>
      <w:proofErr w:type="spellStart"/>
      <w:r>
        <w:rPr>
          <w:lang w:eastAsia="ko-KR"/>
        </w:rPr>
        <w:t>avgOverallRating</w:t>
      </w:r>
      <w:proofErr w:type="spellEnd"/>
      <w:proofErr w:type="gramStart"/>
      <w:r>
        <w:rPr>
          <w:lang w:eastAsia="ko-KR"/>
        </w:rPr>
        <w:t>" :</w:t>
      </w:r>
      <w:proofErr w:type="gramEnd"/>
      <w:r>
        <w:rPr>
          <w:lang w:eastAsia="ko-KR"/>
        </w:rPr>
        <w:t xml:space="preserve"> 5</w:t>
      </w:r>
    </w:p>
    <w:p w14:paraId="08A3A9DC" w14:textId="77777777" w:rsidR="00D31768" w:rsidRDefault="00D31768" w:rsidP="00D31768">
      <w:pPr>
        <w:rPr>
          <w:lang w:eastAsia="ko-KR"/>
        </w:rPr>
      </w:pPr>
      <w:r>
        <w:rPr>
          <w:lang w:eastAsia="ko-KR"/>
        </w:rPr>
        <w:t>}</w:t>
      </w:r>
    </w:p>
    <w:p w14:paraId="17CDA071" w14:textId="742EF82C" w:rsidR="00D31768" w:rsidRDefault="00D31768" w:rsidP="00D31768">
      <w:pPr>
        <w:rPr>
          <w:lang w:eastAsia="ko-KR"/>
        </w:rPr>
      </w:pPr>
      <w:r>
        <w:rPr>
          <w:lang w:eastAsia="ko-KR"/>
        </w:rPr>
        <w:t>Type "it" for more</w:t>
      </w:r>
    </w:p>
    <w:p w14:paraId="48F3B655" w14:textId="48A6A894" w:rsidR="00D31768" w:rsidRDefault="00D31768" w:rsidP="00D31768">
      <w:pPr>
        <w:rPr>
          <w:lang w:eastAsia="ko-KR"/>
        </w:rPr>
      </w:pPr>
    </w:p>
    <w:p w14:paraId="3C9E1D78" w14:textId="775B3262" w:rsidR="00D31768" w:rsidRDefault="00D31768" w:rsidP="00D31768">
      <w:pPr>
        <w:rPr>
          <w:lang w:eastAsia="ko-KR"/>
        </w:rPr>
      </w:pPr>
    </w:p>
    <w:p w14:paraId="00A8DAA2" w14:textId="68D8243C" w:rsidR="00132C20" w:rsidRDefault="00132C20" w:rsidP="00D31768">
      <w:pPr>
        <w:rPr>
          <w:lang w:eastAsia="ko-KR"/>
        </w:rPr>
      </w:pPr>
    </w:p>
    <w:p w14:paraId="46F2F228" w14:textId="7140BE19" w:rsidR="00132C20" w:rsidRDefault="00132C20" w:rsidP="00D31768">
      <w:pPr>
        <w:rPr>
          <w:lang w:eastAsia="ko-KR"/>
        </w:rPr>
      </w:pPr>
    </w:p>
    <w:p w14:paraId="5BC9AF8E" w14:textId="6360B8C5" w:rsidR="00132C20" w:rsidRDefault="00132C20" w:rsidP="00D31768">
      <w:pPr>
        <w:rPr>
          <w:lang w:eastAsia="ko-KR"/>
        </w:rPr>
      </w:pPr>
    </w:p>
    <w:p w14:paraId="109D43C6" w14:textId="7C3DAD1C" w:rsidR="00132C20" w:rsidRDefault="00132C20" w:rsidP="00D31768">
      <w:pPr>
        <w:rPr>
          <w:lang w:eastAsia="ko-KR"/>
        </w:rPr>
      </w:pPr>
    </w:p>
    <w:p w14:paraId="6527157D" w14:textId="77777777" w:rsidR="00132C20" w:rsidRDefault="00132C20" w:rsidP="00D31768">
      <w:pPr>
        <w:rPr>
          <w:lang w:eastAsia="ko-KR"/>
        </w:rPr>
      </w:pPr>
    </w:p>
    <w:p w14:paraId="76FC5BB3" w14:textId="00D68A62" w:rsidR="00413487" w:rsidRPr="00113286" w:rsidRDefault="00D31768" w:rsidP="00720C0D">
      <w:pPr>
        <w:rPr>
          <w:b/>
          <w:sz w:val="32"/>
          <w:szCs w:val="32"/>
          <w:lang w:eastAsia="ko-KR"/>
        </w:rPr>
      </w:pPr>
      <w:r w:rsidRPr="00113286">
        <w:rPr>
          <w:rFonts w:hint="eastAsia"/>
          <w:b/>
          <w:sz w:val="32"/>
          <w:szCs w:val="32"/>
          <w:lang w:eastAsia="ko-KR"/>
        </w:rPr>
        <w:lastRenderedPageBreak/>
        <w:t>4</w:t>
      </w:r>
      <w:r w:rsidRPr="00113286">
        <w:rPr>
          <w:b/>
          <w:sz w:val="32"/>
          <w:szCs w:val="32"/>
          <w:lang w:eastAsia="ko-KR"/>
        </w:rPr>
        <w:t xml:space="preserve">. </w:t>
      </w:r>
      <w:r w:rsidRPr="00113286">
        <w:rPr>
          <w:b/>
          <w:sz w:val="32"/>
          <w:szCs w:val="32"/>
        </w:rPr>
        <w:t xml:space="preserve">Show hotels with number of 5.0 overall ratings that they </w:t>
      </w:r>
      <w:proofErr w:type="spellStart"/>
      <w:r w:rsidRPr="00113286">
        <w:rPr>
          <w:b/>
          <w:sz w:val="32"/>
          <w:szCs w:val="32"/>
        </w:rPr>
        <w:t>recieved</w:t>
      </w:r>
      <w:proofErr w:type="spellEnd"/>
      <w:r w:rsidRPr="00113286">
        <w:rPr>
          <w:b/>
          <w:sz w:val="32"/>
          <w:szCs w:val="32"/>
        </w:rPr>
        <w:t>.</w:t>
      </w:r>
      <w:r w:rsidR="00F50D5D" w:rsidRPr="00113286">
        <w:rPr>
          <w:b/>
          <w:sz w:val="32"/>
          <w:szCs w:val="32"/>
        </w:rPr>
        <w:t xml:space="preserve"> </w:t>
      </w:r>
    </w:p>
    <w:p w14:paraId="7F7FE237" w14:textId="64E3CC4F" w:rsidR="00413487" w:rsidRDefault="00413487" w:rsidP="00720C0D">
      <w:pPr>
        <w:rPr>
          <w:lang w:eastAsia="ko-KR"/>
        </w:rPr>
      </w:pPr>
    </w:p>
    <w:p w14:paraId="332F5C8F" w14:textId="2C386CEB" w:rsidR="00757219" w:rsidRDefault="00F22110" w:rsidP="00E56B80">
      <w:pPr>
        <w:rPr>
          <w:lang w:eastAsia="ko-KR"/>
        </w:rPr>
      </w:pPr>
      <w:proofErr w:type="spellStart"/>
      <w:r w:rsidRPr="00F22110">
        <w:rPr>
          <w:lang w:eastAsia="ko-KR"/>
        </w:rPr>
        <w:t>db.reviews.aggregate</w:t>
      </w:r>
      <w:proofErr w:type="spellEnd"/>
      <w:r w:rsidRPr="00F22110">
        <w:rPr>
          <w:lang w:eastAsia="ko-KR"/>
        </w:rPr>
        <w:t xml:space="preserve"> ( [ {$match : {"</w:t>
      </w:r>
      <w:proofErr w:type="spellStart"/>
      <w:r w:rsidRPr="00F22110">
        <w:rPr>
          <w:lang w:eastAsia="ko-KR"/>
        </w:rPr>
        <w:t>HotelInfo.Name</w:t>
      </w:r>
      <w:proofErr w:type="spellEnd"/>
      <w:r w:rsidRPr="00F22110">
        <w:rPr>
          <w:lang w:eastAsia="ko-KR"/>
        </w:rPr>
        <w:t>" : {"$exists" : true, "$ne" : null}, "</w:t>
      </w:r>
      <w:proofErr w:type="spellStart"/>
      <w:r w:rsidRPr="00F22110">
        <w:rPr>
          <w:lang w:eastAsia="ko-KR"/>
        </w:rPr>
        <w:t>Reviews.Ratings.Overall</w:t>
      </w:r>
      <w:proofErr w:type="spellEnd"/>
      <w:r w:rsidRPr="00F22110">
        <w:rPr>
          <w:lang w:eastAsia="ko-KR"/>
        </w:rPr>
        <w:t xml:space="preserve">" : {"$eq" :5}}}, {$project: { </w:t>
      </w:r>
      <w:proofErr w:type="spellStart"/>
      <w:r w:rsidRPr="00F22110">
        <w:rPr>
          <w:lang w:eastAsia="ko-KR"/>
        </w:rPr>
        <w:t>hotel_name</w:t>
      </w:r>
      <w:proofErr w:type="spellEnd"/>
      <w:r w:rsidRPr="00F22110">
        <w:rPr>
          <w:lang w:eastAsia="ko-KR"/>
        </w:rPr>
        <w:t xml:space="preserve"> : "$</w:t>
      </w:r>
      <w:proofErr w:type="spellStart"/>
      <w:r w:rsidRPr="00F22110">
        <w:rPr>
          <w:lang w:eastAsia="ko-KR"/>
        </w:rPr>
        <w:t>HotelInfo.Name</w:t>
      </w:r>
      <w:proofErr w:type="spellEnd"/>
      <w:r w:rsidRPr="00F22110">
        <w:rPr>
          <w:lang w:eastAsia="ko-KR"/>
        </w:rPr>
        <w:t>", countOverall5 : { $size : { $filter: { input : "$</w:t>
      </w:r>
      <w:proofErr w:type="spellStart"/>
      <w:r w:rsidRPr="00F22110">
        <w:rPr>
          <w:lang w:eastAsia="ko-KR"/>
        </w:rPr>
        <w:t>Reviews.Ratings.Overall</w:t>
      </w:r>
      <w:proofErr w:type="spellEnd"/>
      <w:r w:rsidRPr="00F22110">
        <w:rPr>
          <w:lang w:eastAsia="ko-KR"/>
        </w:rPr>
        <w:t xml:space="preserve">", as : "overall", </w:t>
      </w:r>
      <w:proofErr w:type="spellStart"/>
      <w:r w:rsidRPr="00F22110">
        <w:rPr>
          <w:lang w:eastAsia="ko-KR"/>
        </w:rPr>
        <w:t>cond</w:t>
      </w:r>
      <w:proofErr w:type="spellEnd"/>
      <w:r w:rsidRPr="00F22110">
        <w:rPr>
          <w:lang w:eastAsia="ko-KR"/>
        </w:rPr>
        <w:t xml:space="preserve"> : {$eq : ["$$overall" , 5]} } } } }}, {$sort : {countOverall5: -1}}] ).pretty()</w:t>
      </w:r>
    </w:p>
    <w:p w14:paraId="591A1713" w14:textId="77777777" w:rsidR="00113286" w:rsidRDefault="00113286" w:rsidP="00E56B80">
      <w:pPr>
        <w:rPr>
          <w:lang w:eastAsia="ko-KR"/>
        </w:rPr>
      </w:pPr>
    </w:p>
    <w:p w14:paraId="5A97001E" w14:textId="675757F5" w:rsidR="00757219" w:rsidRDefault="00B22DFA" w:rsidP="00E56B80">
      <w:pPr>
        <w:rPr>
          <w:lang w:eastAsia="ko-KR"/>
        </w:rPr>
      </w:pPr>
      <w:r>
        <w:rPr>
          <w:lang w:eastAsia="ko-KR"/>
        </w:rPr>
        <w:t>Result:</w:t>
      </w:r>
    </w:p>
    <w:p w14:paraId="5E892997" w14:textId="4F0D80E3" w:rsidR="00113286" w:rsidRDefault="00113286" w:rsidP="00720C0D">
      <w:pPr>
        <w:rPr>
          <w:lang w:eastAsia="ko-KR"/>
        </w:rPr>
      </w:pPr>
    </w:p>
    <w:p w14:paraId="69C859FC" w14:textId="77777777" w:rsidR="00113286" w:rsidRDefault="00113286" w:rsidP="00113286">
      <w:pPr>
        <w:rPr>
          <w:lang w:eastAsia="ko-KR"/>
        </w:rPr>
      </w:pPr>
      <w:r>
        <w:rPr>
          <w:lang w:eastAsia="ko-KR"/>
        </w:rPr>
        <w:t>{</w:t>
      </w:r>
    </w:p>
    <w:p w14:paraId="46310F4F"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("5a1d7c799a807fe55626e410"),</w:t>
      </w:r>
    </w:p>
    <w:p w14:paraId="63251FB7"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"Bellagio Las Vegas",</w:t>
      </w:r>
    </w:p>
    <w:p w14:paraId="223E9D67"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2791</w:t>
      </w:r>
    </w:p>
    <w:p w14:paraId="57293DCD" w14:textId="77777777" w:rsidR="00113286" w:rsidRDefault="00113286" w:rsidP="00113286">
      <w:pPr>
        <w:rPr>
          <w:lang w:eastAsia="ko-KR"/>
        </w:rPr>
      </w:pPr>
      <w:r>
        <w:rPr>
          <w:lang w:eastAsia="ko-KR"/>
        </w:rPr>
        <w:t>}</w:t>
      </w:r>
    </w:p>
    <w:p w14:paraId="6434C2F4" w14:textId="77777777" w:rsidR="00113286" w:rsidRDefault="00113286" w:rsidP="00113286">
      <w:pPr>
        <w:rPr>
          <w:lang w:eastAsia="ko-KR"/>
        </w:rPr>
      </w:pPr>
      <w:r>
        <w:rPr>
          <w:lang w:eastAsia="ko-KR"/>
        </w:rPr>
        <w:t>{</w:t>
      </w:r>
    </w:p>
    <w:p w14:paraId="5727F08B"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("5a1d7ce09a807fe5562773f2"),</w:t>
      </w:r>
    </w:p>
    <w:p w14:paraId="3243DF89"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"Bellagio Las Vegas",</w:t>
      </w:r>
    </w:p>
    <w:p w14:paraId="70E358D8"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2695</w:t>
      </w:r>
    </w:p>
    <w:p w14:paraId="5CD43AA5" w14:textId="77777777" w:rsidR="00113286" w:rsidRDefault="00113286" w:rsidP="00113286">
      <w:pPr>
        <w:rPr>
          <w:lang w:eastAsia="ko-KR"/>
        </w:rPr>
      </w:pPr>
      <w:r>
        <w:rPr>
          <w:lang w:eastAsia="ko-KR"/>
        </w:rPr>
        <w:t>}</w:t>
      </w:r>
    </w:p>
    <w:p w14:paraId="54DAC699" w14:textId="77777777" w:rsidR="00113286" w:rsidRDefault="00113286" w:rsidP="00113286">
      <w:pPr>
        <w:rPr>
          <w:lang w:eastAsia="ko-KR"/>
        </w:rPr>
      </w:pPr>
      <w:r>
        <w:rPr>
          <w:lang w:eastAsia="ko-KR"/>
        </w:rPr>
        <w:t>{</w:t>
      </w:r>
    </w:p>
    <w:p w14:paraId="6801C2AE"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("5a1d7cb39a807fe556272df0"),</w:t>
      </w:r>
    </w:p>
    <w:p w14:paraId="26968B04"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"The Royal Playa del Carmen",</w:t>
      </w:r>
    </w:p>
    <w:p w14:paraId="785FF151"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2319</w:t>
      </w:r>
    </w:p>
    <w:p w14:paraId="13B99A9A" w14:textId="77777777" w:rsidR="00113286" w:rsidRDefault="00113286" w:rsidP="00113286">
      <w:pPr>
        <w:rPr>
          <w:lang w:eastAsia="ko-KR"/>
        </w:rPr>
      </w:pPr>
      <w:r>
        <w:rPr>
          <w:lang w:eastAsia="ko-KR"/>
        </w:rPr>
        <w:t>}</w:t>
      </w:r>
    </w:p>
    <w:p w14:paraId="526CC842" w14:textId="77777777" w:rsidR="00113286" w:rsidRDefault="00113286" w:rsidP="00113286">
      <w:pPr>
        <w:rPr>
          <w:lang w:eastAsia="ko-KR"/>
        </w:rPr>
      </w:pPr>
      <w:r>
        <w:rPr>
          <w:lang w:eastAsia="ko-KR"/>
        </w:rPr>
        <w:t>{</w:t>
      </w:r>
    </w:p>
    <w:p w14:paraId="324B5C4D"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("5a1d7c779a807fe55626e2c0"),</w:t>
      </w:r>
    </w:p>
    <w:p w14:paraId="1020C506"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"Venetian Resort Hotel Casino",</w:t>
      </w:r>
    </w:p>
    <w:p w14:paraId="543342DB"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1974</w:t>
      </w:r>
    </w:p>
    <w:p w14:paraId="4D98B6EE" w14:textId="77777777" w:rsidR="00113286" w:rsidRDefault="00113286" w:rsidP="00113286">
      <w:pPr>
        <w:rPr>
          <w:lang w:eastAsia="ko-KR"/>
        </w:rPr>
      </w:pPr>
      <w:r>
        <w:rPr>
          <w:lang w:eastAsia="ko-KR"/>
        </w:rPr>
        <w:t>}</w:t>
      </w:r>
    </w:p>
    <w:p w14:paraId="76AEAD76" w14:textId="77777777" w:rsidR="00113286" w:rsidRDefault="00113286" w:rsidP="00113286">
      <w:pPr>
        <w:rPr>
          <w:lang w:eastAsia="ko-KR"/>
        </w:rPr>
      </w:pPr>
      <w:r>
        <w:rPr>
          <w:lang w:eastAsia="ko-KR"/>
        </w:rPr>
        <w:t>{</w:t>
      </w:r>
    </w:p>
    <w:p w14:paraId="26418260"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("5a1d7ce79a807fe55627795c"),</w:t>
      </w:r>
    </w:p>
    <w:p w14:paraId="3A33761E"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"Venetian Resort Hotel Casino",</w:t>
      </w:r>
    </w:p>
    <w:p w14:paraId="63471D2F"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1942</w:t>
      </w:r>
    </w:p>
    <w:p w14:paraId="3A378E6F" w14:textId="77777777" w:rsidR="00113286" w:rsidRDefault="00113286" w:rsidP="00113286">
      <w:pPr>
        <w:rPr>
          <w:lang w:eastAsia="ko-KR"/>
        </w:rPr>
      </w:pPr>
      <w:r>
        <w:rPr>
          <w:lang w:eastAsia="ko-KR"/>
        </w:rPr>
        <w:t>}</w:t>
      </w:r>
    </w:p>
    <w:p w14:paraId="0060038E" w14:textId="77777777" w:rsidR="00113286" w:rsidRDefault="00113286" w:rsidP="00113286">
      <w:pPr>
        <w:rPr>
          <w:lang w:eastAsia="ko-KR"/>
        </w:rPr>
      </w:pPr>
      <w:r>
        <w:rPr>
          <w:lang w:eastAsia="ko-KR"/>
        </w:rPr>
        <w:t>{</w:t>
      </w:r>
    </w:p>
    <w:p w14:paraId="7E752025"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("5a1d7c7b9a807fe55626e5e4"),</w:t>
      </w:r>
    </w:p>
    <w:p w14:paraId="6E5F292C"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"Signature at MGM Grand",</w:t>
      </w:r>
    </w:p>
    <w:p w14:paraId="53BB5D44"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1896</w:t>
      </w:r>
    </w:p>
    <w:p w14:paraId="55F5E347" w14:textId="77777777" w:rsidR="00113286" w:rsidRDefault="00113286" w:rsidP="00113286">
      <w:pPr>
        <w:rPr>
          <w:lang w:eastAsia="ko-KR"/>
        </w:rPr>
      </w:pPr>
      <w:r>
        <w:rPr>
          <w:lang w:eastAsia="ko-KR"/>
        </w:rPr>
        <w:t>}</w:t>
      </w:r>
    </w:p>
    <w:p w14:paraId="551CF202" w14:textId="77777777" w:rsidR="00113286" w:rsidRDefault="00113286" w:rsidP="00113286">
      <w:pPr>
        <w:rPr>
          <w:lang w:eastAsia="ko-KR"/>
        </w:rPr>
      </w:pPr>
      <w:r>
        <w:rPr>
          <w:lang w:eastAsia="ko-KR"/>
        </w:rPr>
        <w:t>{</w:t>
      </w:r>
    </w:p>
    <w:p w14:paraId="527D210D"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("5a1d7c159a807fe5562651a0"),</w:t>
      </w:r>
    </w:p>
    <w:p w14:paraId="2569BFE6"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"Secrets </w:t>
      </w:r>
      <w:proofErr w:type="spellStart"/>
      <w:r>
        <w:rPr>
          <w:lang w:eastAsia="ko-KR"/>
        </w:rPr>
        <w:t>Maroma</w:t>
      </w:r>
      <w:proofErr w:type="spellEnd"/>
      <w:r>
        <w:rPr>
          <w:lang w:eastAsia="ko-KR"/>
        </w:rPr>
        <w:t xml:space="preserve"> Beach Riviera Cancun",</w:t>
      </w:r>
    </w:p>
    <w:p w14:paraId="64F39BAA"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1863</w:t>
      </w:r>
    </w:p>
    <w:p w14:paraId="70A7C30A" w14:textId="77777777" w:rsidR="00113286" w:rsidRDefault="00113286" w:rsidP="00113286">
      <w:pPr>
        <w:rPr>
          <w:lang w:eastAsia="ko-KR"/>
        </w:rPr>
      </w:pPr>
      <w:r>
        <w:rPr>
          <w:lang w:eastAsia="ko-KR"/>
        </w:rPr>
        <w:t>}</w:t>
      </w:r>
    </w:p>
    <w:p w14:paraId="6EF24141" w14:textId="77777777" w:rsidR="00113286" w:rsidRDefault="00113286" w:rsidP="00113286">
      <w:pPr>
        <w:rPr>
          <w:lang w:eastAsia="ko-KR"/>
        </w:rPr>
      </w:pPr>
      <w:r>
        <w:rPr>
          <w:lang w:eastAsia="ko-KR"/>
        </w:rPr>
        <w:t>{</w:t>
      </w:r>
    </w:p>
    <w:p w14:paraId="5EBE46BC"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("5a1d7cc09a807fe556274164"),</w:t>
      </w:r>
    </w:p>
    <w:p w14:paraId="44AC7855"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"Signature at MGM Grand",</w:t>
      </w:r>
    </w:p>
    <w:p w14:paraId="27912D25" w14:textId="77777777" w:rsidR="00113286" w:rsidRDefault="00113286" w:rsidP="00113286">
      <w:pPr>
        <w:rPr>
          <w:lang w:eastAsia="ko-KR"/>
        </w:rPr>
      </w:pPr>
      <w:r>
        <w:rPr>
          <w:lang w:eastAsia="ko-KR"/>
        </w:rPr>
        <w:lastRenderedPageBreak/>
        <w:t xml:space="preserve">        "countOverall5</w:t>
      </w:r>
      <w:proofErr w:type="gramStart"/>
      <w:r>
        <w:rPr>
          <w:lang w:eastAsia="ko-KR"/>
        </w:rPr>
        <w:t>" :</w:t>
      </w:r>
      <w:proofErr w:type="gramEnd"/>
      <w:r>
        <w:rPr>
          <w:lang w:eastAsia="ko-KR"/>
        </w:rPr>
        <w:t xml:space="preserve"> 1846</w:t>
      </w:r>
    </w:p>
    <w:p w14:paraId="077DBD3C" w14:textId="77777777" w:rsidR="00113286" w:rsidRDefault="00113286" w:rsidP="00113286">
      <w:pPr>
        <w:rPr>
          <w:lang w:eastAsia="ko-KR"/>
        </w:rPr>
      </w:pPr>
      <w:r>
        <w:rPr>
          <w:lang w:eastAsia="ko-KR"/>
        </w:rPr>
        <w:t>}</w:t>
      </w:r>
    </w:p>
    <w:p w14:paraId="7DD163A3" w14:textId="77777777" w:rsidR="00113286" w:rsidRDefault="00113286" w:rsidP="00113286">
      <w:pPr>
        <w:rPr>
          <w:lang w:eastAsia="ko-KR"/>
        </w:rPr>
      </w:pPr>
      <w:r>
        <w:rPr>
          <w:lang w:eastAsia="ko-KR"/>
        </w:rPr>
        <w:t>{</w:t>
      </w:r>
    </w:p>
    <w:p w14:paraId="64E850EF"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("5a1d7c7b9a807fe55626e506"),</w:t>
      </w:r>
    </w:p>
    <w:p w14:paraId="3F75D03E"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"Wynn Las Vegas",</w:t>
      </w:r>
    </w:p>
    <w:p w14:paraId="25C2B830"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1724</w:t>
      </w:r>
    </w:p>
    <w:p w14:paraId="3A20BEDD" w14:textId="77777777" w:rsidR="00113286" w:rsidRDefault="00113286" w:rsidP="00113286">
      <w:pPr>
        <w:rPr>
          <w:lang w:eastAsia="ko-KR"/>
        </w:rPr>
      </w:pPr>
      <w:r>
        <w:rPr>
          <w:lang w:eastAsia="ko-KR"/>
        </w:rPr>
        <w:t>}</w:t>
      </w:r>
    </w:p>
    <w:p w14:paraId="1546EB52" w14:textId="77777777" w:rsidR="00113286" w:rsidRDefault="00113286" w:rsidP="00113286">
      <w:pPr>
        <w:rPr>
          <w:lang w:eastAsia="ko-KR"/>
        </w:rPr>
      </w:pPr>
      <w:r>
        <w:rPr>
          <w:lang w:eastAsia="ko-KR"/>
        </w:rPr>
        <w:t>{</w:t>
      </w:r>
    </w:p>
    <w:p w14:paraId="5CBE63C2"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("5a1d7caf9a807fe55627275a"),</w:t>
      </w:r>
    </w:p>
    <w:p w14:paraId="0F05E172"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"Wynn Las Vegas",</w:t>
      </w:r>
    </w:p>
    <w:p w14:paraId="6FA68F54"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1646</w:t>
      </w:r>
    </w:p>
    <w:p w14:paraId="63D57D34" w14:textId="77777777" w:rsidR="00113286" w:rsidRDefault="00113286" w:rsidP="00113286">
      <w:pPr>
        <w:rPr>
          <w:lang w:eastAsia="ko-KR"/>
        </w:rPr>
      </w:pPr>
      <w:r>
        <w:rPr>
          <w:lang w:eastAsia="ko-KR"/>
        </w:rPr>
        <w:t>}</w:t>
      </w:r>
    </w:p>
    <w:p w14:paraId="10311F1E" w14:textId="77777777" w:rsidR="00113286" w:rsidRDefault="00113286" w:rsidP="00113286">
      <w:pPr>
        <w:rPr>
          <w:lang w:eastAsia="ko-KR"/>
        </w:rPr>
      </w:pPr>
      <w:r>
        <w:rPr>
          <w:lang w:eastAsia="ko-KR"/>
        </w:rPr>
        <w:t>{</w:t>
      </w:r>
    </w:p>
    <w:p w14:paraId="4783729A"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("5a1d7cd09a807fe556276048"),</w:t>
      </w:r>
    </w:p>
    <w:p w14:paraId="18D05A56"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"Valentin Imperial Maya",</w:t>
      </w:r>
    </w:p>
    <w:p w14:paraId="0C26474C"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1530</w:t>
      </w:r>
    </w:p>
    <w:p w14:paraId="3389EEF9" w14:textId="77777777" w:rsidR="00113286" w:rsidRDefault="00113286" w:rsidP="00113286">
      <w:pPr>
        <w:rPr>
          <w:lang w:eastAsia="ko-KR"/>
        </w:rPr>
      </w:pPr>
      <w:r>
        <w:rPr>
          <w:lang w:eastAsia="ko-KR"/>
        </w:rPr>
        <w:t>}</w:t>
      </w:r>
    </w:p>
    <w:p w14:paraId="4DA1A16B" w14:textId="77777777" w:rsidR="00113286" w:rsidRDefault="00113286" w:rsidP="00113286">
      <w:pPr>
        <w:rPr>
          <w:lang w:eastAsia="ko-KR"/>
        </w:rPr>
      </w:pPr>
      <w:r>
        <w:rPr>
          <w:lang w:eastAsia="ko-KR"/>
        </w:rPr>
        <w:t>{</w:t>
      </w:r>
    </w:p>
    <w:p w14:paraId="4CBA7357"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("5a1d7c839a807fe55626e9b6"),</w:t>
      </w:r>
    </w:p>
    <w:p w14:paraId="27E7B8E8"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"MGM Grand Hotel and Casino",</w:t>
      </w:r>
    </w:p>
    <w:p w14:paraId="7FAD701F"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1358</w:t>
      </w:r>
    </w:p>
    <w:p w14:paraId="3BB35F48" w14:textId="77777777" w:rsidR="00113286" w:rsidRDefault="00113286" w:rsidP="00113286">
      <w:pPr>
        <w:rPr>
          <w:lang w:eastAsia="ko-KR"/>
        </w:rPr>
      </w:pPr>
      <w:r>
        <w:rPr>
          <w:lang w:eastAsia="ko-KR"/>
        </w:rPr>
        <w:t>}</w:t>
      </w:r>
    </w:p>
    <w:p w14:paraId="6B5B171C" w14:textId="77777777" w:rsidR="00113286" w:rsidRDefault="00113286" w:rsidP="00113286">
      <w:pPr>
        <w:rPr>
          <w:lang w:eastAsia="ko-KR"/>
        </w:rPr>
      </w:pPr>
      <w:r>
        <w:rPr>
          <w:lang w:eastAsia="ko-KR"/>
        </w:rPr>
        <w:t>{</w:t>
      </w:r>
    </w:p>
    <w:p w14:paraId="209271BA"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("5a1d7ce29a807fe556277464"),</w:t>
      </w:r>
    </w:p>
    <w:p w14:paraId="2D21BD6B"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"MGM Grand Hotel and Casino",</w:t>
      </w:r>
    </w:p>
    <w:p w14:paraId="026C8B57"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1312</w:t>
      </w:r>
    </w:p>
    <w:p w14:paraId="192A3770" w14:textId="77777777" w:rsidR="00113286" w:rsidRDefault="00113286" w:rsidP="00113286">
      <w:pPr>
        <w:rPr>
          <w:lang w:eastAsia="ko-KR"/>
        </w:rPr>
      </w:pPr>
      <w:r>
        <w:rPr>
          <w:lang w:eastAsia="ko-KR"/>
        </w:rPr>
        <w:t>}</w:t>
      </w:r>
    </w:p>
    <w:p w14:paraId="039D8B53" w14:textId="77777777" w:rsidR="00113286" w:rsidRDefault="00113286" w:rsidP="00113286">
      <w:pPr>
        <w:rPr>
          <w:lang w:eastAsia="ko-KR"/>
        </w:rPr>
      </w:pPr>
      <w:r>
        <w:rPr>
          <w:lang w:eastAsia="ko-KR"/>
        </w:rPr>
        <w:t>{</w:t>
      </w:r>
    </w:p>
    <w:p w14:paraId="4DF6AC25"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("5a1d7c889a807fe55626edee"),</w:t>
      </w:r>
    </w:p>
    <w:p w14:paraId="0B36DBBD"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t>
      </w:r>
      <w:proofErr w:type="spellStart"/>
      <w:r>
        <w:rPr>
          <w:lang w:eastAsia="ko-KR"/>
        </w:rPr>
        <w:t>Floridays</w:t>
      </w:r>
      <w:proofErr w:type="spellEnd"/>
      <w:r>
        <w:rPr>
          <w:lang w:eastAsia="ko-KR"/>
        </w:rPr>
        <w:t xml:space="preserve"> Resort Orlando",</w:t>
      </w:r>
    </w:p>
    <w:p w14:paraId="5298A266"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1271</w:t>
      </w:r>
    </w:p>
    <w:p w14:paraId="449AFA7F" w14:textId="77777777" w:rsidR="00113286" w:rsidRDefault="00113286" w:rsidP="00113286">
      <w:pPr>
        <w:rPr>
          <w:lang w:eastAsia="ko-KR"/>
        </w:rPr>
      </w:pPr>
      <w:r>
        <w:rPr>
          <w:lang w:eastAsia="ko-KR"/>
        </w:rPr>
        <w:t>}</w:t>
      </w:r>
    </w:p>
    <w:p w14:paraId="0888B301" w14:textId="77777777" w:rsidR="00113286" w:rsidRDefault="00113286" w:rsidP="00113286">
      <w:pPr>
        <w:rPr>
          <w:lang w:eastAsia="ko-KR"/>
        </w:rPr>
      </w:pPr>
      <w:r>
        <w:rPr>
          <w:lang w:eastAsia="ko-KR"/>
        </w:rPr>
        <w:t>{</w:t>
      </w:r>
    </w:p>
    <w:p w14:paraId="7F47F12B"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("5a1d7c859a807fe55626ebfc"),</w:t>
      </w:r>
    </w:p>
    <w:p w14:paraId="05FC0D97"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t>
      </w:r>
      <w:proofErr w:type="spellStart"/>
      <w:r>
        <w:rPr>
          <w:lang w:eastAsia="ko-KR"/>
        </w:rPr>
        <w:t>Floridays</w:t>
      </w:r>
      <w:proofErr w:type="spellEnd"/>
      <w:r>
        <w:rPr>
          <w:lang w:eastAsia="ko-KR"/>
        </w:rPr>
        <w:t xml:space="preserve"> Resort Orlando",</w:t>
      </w:r>
    </w:p>
    <w:p w14:paraId="31A1FCD9"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1265</w:t>
      </w:r>
    </w:p>
    <w:p w14:paraId="2E6DE401" w14:textId="77777777" w:rsidR="00113286" w:rsidRDefault="00113286" w:rsidP="00113286">
      <w:pPr>
        <w:rPr>
          <w:lang w:eastAsia="ko-KR"/>
        </w:rPr>
      </w:pPr>
      <w:r>
        <w:rPr>
          <w:lang w:eastAsia="ko-KR"/>
        </w:rPr>
        <w:t>}</w:t>
      </w:r>
    </w:p>
    <w:p w14:paraId="48D0C5AA" w14:textId="77777777" w:rsidR="00113286" w:rsidRDefault="00113286" w:rsidP="00113286">
      <w:pPr>
        <w:rPr>
          <w:lang w:eastAsia="ko-KR"/>
        </w:rPr>
      </w:pPr>
      <w:r>
        <w:rPr>
          <w:lang w:eastAsia="ko-KR"/>
        </w:rPr>
        <w:t>{</w:t>
      </w:r>
    </w:p>
    <w:p w14:paraId="0C3BF9A8"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("5a1d7c769a807fe55626e218"),</w:t>
      </w:r>
    </w:p>
    <w:p w14:paraId="73E54EE9"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"ARIA Resort &amp; Casino",</w:t>
      </w:r>
    </w:p>
    <w:p w14:paraId="3F113948"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1243</w:t>
      </w:r>
    </w:p>
    <w:p w14:paraId="12CF43B8" w14:textId="77777777" w:rsidR="00113286" w:rsidRDefault="00113286" w:rsidP="00113286">
      <w:pPr>
        <w:rPr>
          <w:lang w:eastAsia="ko-KR"/>
        </w:rPr>
      </w:pPr>
      <w:r>
        <w:rPr>
          <w:lang w:eastAsia="ko-KR"/>
        </w:rPr>
        <w:t>}</w:t>
      </w:r>
    </w:p>
    <w:p w14:paraId="3465A50A" w14:textId="77777777" w:rsidR="00113286" w:rsidRDefault="00113286" w:rsidP="00113286">
      <w:pPr>
        <w:rPr>
          <w:lang w:eastAsia="ko-KR"/>
        </w:rPr>
      </w:pPr>
      <w:r>
        <w:rPr>
          <w:lang w:eastAsia="ko-KR"/>
        </w:rPr>
        <w:t>{</w:t>
      </w:r>
    </w:p>
    <w:p w14:paraId="3A793724"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("5a1d7cc29a807fe55627464a"),</w:t>
      </w:r>
    </w:p>
    <w:p w14:paraId="574536FE"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t>
      </w:r>
      <w:proofErr w:type="spellStart"/>
      <w:r>
        <w:rPr>
          <w:lang w:eastAsia="ko-KR"/>
        </w:rPr>
        <w:t>Floridays</w:t>
      </w:r>
      <w:proofErr w:type="spellEnd"/>
      <w:r>
        <w:rPr>
          <w:lang w:eastAsia="ko-KR"/>
        </w:rPr>
        <w:t xml:space="preserve"> Resort Orlando",</w:t>
      </w:r>
    </w:p>
    <w:p w14:paraId="155BA317"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1206</w:t>
      </w:r>
    </w:p>
    <w:p w14:paraId="778C63A6" w14:textId="77777777" w:rsidR="00113286" w:rsidRDefault="00113286" w:rsidP="00113286">
      <w:pPr>
        <w:rPr>
          <w:lang w:eastAsia="ko-KR"/>
        </w:rPr>
      </w:pPr>
      <w:r>
        <w:rPr>
          <w:lang w:eastAsia="ko-KR"/>
        </w:rPr>
        <w:t>}</w:t>
      </w:r>
    </w:p>
    <w:p w14:paraId="5FD7BD48" w14:textId="77777777" w:rsidR="00113286" w:rsidRDefault="00113286" w:rsidP="00113286">
      <w:pPr>
        <w:rPr>
          <w:lang w:eastAsia="ko-KR"/>
        </w:rPr>
      </w:pPr>
      <w:r>
        <w:rPr>
          <w:lang w:eastAsia="ko-KR"/>
        </w:rPr>
        <w:t>{</w:t>
      </w:r>
    </w:p>
    <w:p w14:paraId="7285553C" w14:textId="77777777" w:rsidR="00113286" w:rsidRDefault="00113286" w:rsidP="00113286">
      <w:pPr>
        <w:rPr>
          <w:lang w:eastAsia="ko-KR"/>
        </w:rPr>
      </w:pPr>
      <w:r>
        <w:rPr>
          <w:lang w:eastAsia="ko-KR"/>
        </w:rPr>
        <w:lastRenderedPageBreak/>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("5a1d7ce39a807fe556277494"),</w:t>
      </w:r>
    </w:p>
    <w:p w14:paraId="0023D616"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"ARIA Resort &amp; Casino",</w:t>
      </w:r>
    </w:p>
    <w:p w14:paraId="79D8C40F"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1197</w:t>
      </w:r>
    </w:p>
    <w:p w14:paraId="0BE66AE4" w14:textId="77777777" w:rsidR="00113286" w:rsidRDefault="00113286" w:rsidP="00113286">
      <w:pPr>
        <w:rPr>
          <w:lang w:eastAsia="ko-KR"/>
        </w:rPr>
      </w:pPr>
      <w:r>
        <w:rPr>
          <w:lang w:eastAsia="ko-KR"/>
        </w:rPr>
        <w:t>}</w:t>
      </w:r>
    </w:p>
    <w:p w14:paraId="219F5CDC" w14:textId="77777777" w:rsidR="00113286" w:rsidRDefault="00113286" w:rsidP="00113286">
      <w:pPr>
        <w:rPr>
          <w:lang w:eastAsia="ko-KR"/>
        </w:rPr>
      </w:pPr>
      <w:r>
        <w:rPr>
          <w:lang w:eastAsia="ko-KR"/>
        </w:rPr>
        <w:t>{</w:t>
      </w:r>
    </w:p>
    <w:p w14:paraId="79BA27F4"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("5a1d7c9c9a807fe556270ace"),</w:t>
      </w:r>
    </w:p>
    <w:p w14:paraId="759BB924"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"Secrets Capri Riviera Cancun",</w:t>
      </w:r>
    </w:p>
    <w:p w14:paraId="721AA3DE"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1196</w:t>
      </w:r>
    </w:p>
    <w:p w14:paraId="030D7D5A" w14:textId="77777777" w:rsidR="00113286" w:rsidRDefault="00113286" w:rsidP="00113286">
      <w:pPr>
        <w:rPr>
          <w:lang w:eastAsia="ko-KR"/>
        </w:rPr>
      </w:pPr>
      <w:r>
        <w:rPr>
          <w:lang w:eastAsia="ko-KR"/>
        </w:rPr>
        <w:t>}</w:t>
      </w:r>
    </w:p>
    <w:p w14:paraId="378EA95B" w14:textId="77777777" w:rsidR="00113286" w:rsidRDefault="00113286" w:rsidP="00113286">
      <w:pPr>
        <w:rPr>
          <w:lang w:eastAsia="ko-KR"/>
        </w:rPr>
      </w:pPr>
      <w:r>
        <w:rPr>
          <w:lang w:eastAsia="ko-KR"/>
        </w:rPr>
        <w:t>{</w:t>
      </w:r>
    </w:p>
    <w:p w14:paraId="7703E2B9" w14:textId="77777777" w:rsidR="00113286" w:rsidRDefault="00113286" w:rsidP="00113286">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("5a1d7c7f9a807fe55626e734"),</w:t>
      </w:r>
    </w:p>
    <w:p w14:paraId="6B1DBBCE" w14:textId="77777777" w:rsidR="00113286" w:rsidRDefault="00113286" w:rsidP="00113286">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"The Mirage Hotel &amp; Casino",</w:t>
      </w:r>
    </w:p>
    <w:p w14:paraId="6EBABD8D" w14:textId="77777777" w:rsidR="00113286" w:rsidRDefault="00113286" w:rsidP="00113286">
      <w:pPr>
        <w:rPr>
          <w:lang w:eastAsia="ko-KR"/>
        </w:rPr>
      </w:pPr>
      <w:r>
        <w:rPr>
          <w:lang w:eastAsia="ko-KR"/>
        </w:rPr>
        <w:t xml:space="preserve">        "countOverall5</w:t>
      </w:r>
      <w:proofErr w:type="gramStart"/>
      <w:r>
        <w:rPr>
          <w:lang w:eastAsia="ko-KR"/>
        </w:rPr>
        <w:t>" :</w:t>
      </w:r>
      <w:proofErr w:type="gramEnd"/>
      <w:r>
        <w:rPr>
          <w:lang w:eastAsia="ko-KR"/>
        </w:rPr>
        <w:t xml:space="preserve"> 1147</w:t>
      </w:r>
    </w:p>
    <w:p w14:paraId="0D06C3D6" w14:textId="77777777" w:rsidR="00113286" w:rsidRDefault="00113286" w:rsidP="00113286">
      <w:pPr>
        <w:rPr>
          <w:lang w:eastAsia="ko-KR"/>
        </w:rPr>
      </w:pPr>
      <w:r>
        <w:rPr>
          <w:lang w:eastAsia="ko-KR"/>
        </w:rPr>
        <w:t>}</w:t>
      </w:r>
    </w:p>
    <w:p w14:paraId="5416680B" w14:textId="579394B9" w:rsidR="00113286" w:rsidRDefault="00113286" w:rsidP="00113286">
      <w:pPr>
        <w:rPr>
          <w:lang w:eastAsia="ko-KR"/>
        </w:rPr>
      </w:pPr>
      <w:r>
        <w:rPr>
          <w:lang w:eastAsia="ko-KR"/>
        </w:rPr>
        <w:t>Type "it" for more</w:t>
      </w:r>
    </w:p>
    <w:p w14:paraId="4057AB3B" w14:textId="7E50CE52" w:rsidR="00413487" w:rsidRDefault="00413487" w:rsidP="00720C0D">
      <w:pPr>
        <w:rPr>
          <w:lang w:eastAsia="ko-KR"/>
        </w:rPr>
      </w:pPr>
    </w:p>
    <w:p w14:paraId="7D082276" w14:textId="66D5C227" w:rsidR="00413487" w:rsidRPr="00E56B80" w:rsidRDefault="00E56B80" w:rsidP="00720C0D">
      <w:pPr>
        <w:rPr>
          <w:b/>
          <w:sz w:val="32"/>
          <w:szCs w:val="32"/>
          <w:lang w:eastAsia="ko-KR"/>
        </w:rPr>
      </w:pPr>
      <w:r w:rsidRPr="00E56B80">
        <w:rPr>
          <w:b/>
          <w:sz w:val="32"/>
          <w:szCs w:val="32"/>
          <w:lang w:eastAsia="ko-KR"/>
        </w:rPr>
        <w:t>5.</w:t>
      </w:r>
      <w:r w:rsidRPr="00E56B80">
        <w:rPr>
          <w:b/>
          <w:sz w:val="32"/>
          <w:szCs w:val="32"/>
        </w:rPr>
        <w:t xml:space="preserve"> Number of ratings given out per month/day of week.</w:t>
      </w:r>
    </w:p>
    <w:p w14:paraId="0C69D7C6" w14:textId="5387821F" w:rsidR="00413487" w:rsidRDefault="00413487" w:rsidP="00720C0D">
      <w:pPr>
        <w:rPr>
          <w:lang w:eastAsia="ko-KR"/>
        </w:rPr>
      </w:pPr>
    </w:p>
    <w:p w14:paraId="09684884" w14:textId="77777777" w:rsidR="00CE273F" w:rsidRDefault="00F54EFF" w:rsidP="00720C0D">
      <w:pPr>
        <w:pStyle w:val="ListParagraph"/>
        <w:numPr>
          <w:ilvl w:val="0"/>
          <w:numId w:val="24"/>
        </w:numPr>
        <w:ind w:leftChars="0"/>
        <w:rPr>
          <w:lang w:eastAsia="ko-KR"/>
        </w:rPr>
      </w:pPr>
      <w:r>
        <w:rPr>
          <w:lang w:eastAsia="ko-KR"/>
        </w:rPr>
        <w:t>per month</w:t>
      </w:r>
    </w:p>
    <w:p w14:paraId="61009B73" w14:textId="77777777" w:rsidR="00CE273F" w:rsidRDefault="00CE273F" w:rsidP="00CE273F">
      <w:pPr>
        <w:pStyle w:val="ListParagraph"/>
        <w:ind w:leftChars="0" w:left="760"/>
        <w:rPr>
          <w:lang w:eastAsia="ko-KR"/>
        </w:rPr>
      </w:pPr>
    </w:p>
    <w:p w14:paraId="37CC83CE" w14:textId="7FAEFED4" w:rsidR="00CE273F" w:rsidRDefault="009839A9" w:rsidP="00CE273F">
      <w:pPr>
        <w:pStyle w:val="ListParagraph"/>
        <w:ind w:leftChars="0" w:left="760"/>
        <w:rPr>
          <w:lang w:eastAsia="ko-KR"/>
        </w:rPr>
      </w:pPr>
      <w:r w:rsidRPr="009839A9">
        <w:rPr>
          <w:lang w:eastAsia="ko-KR"/>
        </w:rPr>
        <w:t xml:space="preserve">&gt; </w:t>
      </w:r>
      <w:proofErr w:type="spellStart"/>
      <w:r w:rsidRPr="009839A9">
        <w:rPr>
          <w:lang w:eastAsia="ko-KR"/>
        </w:rPr>
        <w:t>db.reviews.aggregate</w:t>
      </w:r>
      <w:proofErr w:type="spellEnd"/>
      <w:r w:rsidRPr="009839A9">
        <w:rPr>
          <w:lang w:eastAsia="ko-KR"/>
        </w:rPr>
        <w:t xml:space="preserve"> ([ {$unwind: "$Reviews"}, {$match:{"</w:t>
      </w:r>
      <w:proofErr w:type="spellStart"/>
      <w:r w:rsidRPr="009839A9">
        <w:rPr>
          <w:lang w:eastAsia="ko-KR"/>
        </w:rPr>
        <w:t>Reviews.Date</w:t>
      </w:r>
      <w:proofErr w:type="spellEnd"/>
      <w:r w:rsidRPr="009839A9">
        <w:rPr>
          <w:lang w:eastAsia="ko-KR"/>
        </w:rPr>
        <w:t>": {"$</w:t>
      </w:r>
      <w:proofErr w:type="spellStart"/>
      <w:r w:rsidRPr="009839A9">
        <w:rPr>
          <w:lang w:eastAsia="ko-KR"/>
        </w:rPr>
        <w:t>exists":true</w:t>
      </w:r>
      <w:proofErr w:type="spellEnd"/>
      <w:r w:rsidRPr="009839A9">
        <w:rPr>
          <w:lang w:eastAsia="ko-KR"/>
        </w:rPr>
        <w:t>, "$</w:t>
      </w:r>
      <w:proofErr w:type="spellStart"/>
      <w:r w:rsidRPr="009839A9">
        <w:rPr>
          <w:lang w:eastAsia="ko-KR"/>
        </w:rPr>
        <w:t>ne":null</w:t>
      </w:r>
      <w:proofErr w:type="spellEnd"/>
      <w:r w:rsidRPr="009839A9">
        <w:rPr>
          <w:lang w:eastAsia="ko-KR"/>
        </w:rPr>
        <w:t>}}},{$project : {month:{$month: "$</w:t>
      </w:r>
      <w:proofErr w:type="spellStart"/>
      <w:r w:rsidRPr="009839A9">
        <w:rPr>
          <w:lang w:eastAsia="ko-KR"/>
        </w:rPr>
        <w:t>Reviews.Date</w:t>
      </w:r>
      <w:proofErr w:type="spellEnd"/>
      <w:r w:rsidRPr="009839A9">
        <w:rPr>
          <w:lang w:eastAsia="ko-KR"/>
        </w:rPr>
        <w:t>"}}},{$group: {_id: {month: "$</w:t>
      </w:r>
      <w:proofErr w:type="spellStart"/>
      <w:r w:rsidRPr="009839A9">
        <w:rPr>
          <w:lang w:eastAsia="ko-KR"/>
        </w:rPr>
        <w:t>month",year</w:t>
      </w:r>
      <w:proofErr w:type="spellEnd"/>
      <w:r w:rsidRPr="009839A9">
        <w:rPr>
          <w:lang w:eastAsia="ko-KR"/>
        </w:rPr>
        <w:t>: "$year"},count:{$sum :1} }}]).pretty()</w:t>
      </w:r>
    </w:p>
    <w:p w14:paraId="7D46F82F" w14:textId="6C420DFF" w:rsidR="00CE273F" w:rsidRDefault="00CE273F" w:rsidP="009839A9">
      <w:pPr>
        <w:pStyle w:val="ListParagraph"/>
        <w:ind w:leftChars="0" w:left="760"/>
        <w:rPr>
          <w:lang w:eastAsia="ko-KR"/>
        </w:rPr>
      </w:pPr>
    </w:p>
    <w:p w14:paraId="1D753F58" w14:textId="1172B1CF" w:rsidR="00B22DFA" w:rsidRDefault="00B22DFA" w:rsidP="00CE273F">
      <w:pPr>
        <w:pStyle w:val="ListParagraph"/>
        <w:ind w:leftChars="0" w:left="760"/>
        <w:rPr>
          <w:lang w:eastAsia="ko-KR"/>
        </w:rPr>
      </w:pPr>
      <w:r>
        <w:rPr>
          <w:rFonts w:hint="eastAsia"/>
          <w:lang w:eastAsia="ko-KR"/>
        </w:rPr>
        <w:t>r</w:t>
      </w:r>
      <w:r>
        <w:rPr>
          <w:lang w:eastAsia="ko-KR"/>
        </w:rPr>
        <w:t>esult:</w:t>
      </w:r>
    </w:p>
    <w:p w14:paraId="2E277405"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3 }, "count" : 148357 }</w:t>
      </w:r>
    </w:p>
    <w:p w14:paraId="3A9AC200"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6 }, "count" : 128391 }</w:t>
      </w:r>
    </w:p>
    <w:p w14:paraId="5E116033"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11 }, "count" : 130001 }</w:t>
      </w:r>
    </w:p>
    <w:p w14:paraId="5BA47B70"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9 }, "count" : 139987 }</w:t>
      </w:r>
    </w:p>
    <w:p w14:paraId="50205BA4"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8 }, "count" : 152877 }</w:t>
      </w:r>
    </w:p>
    <w:p w14:paraId="04688843"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7 }, "count" : 149957 }</w:t>
      </w:r>
    </w:p>
    <w:p w14:paraId="3940121C"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2 }, "count" : 124231 }</w:t>
      </w:r>
    </w:p>
    <w:p w14:paraId="6A03969C"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10 }, "count" : 153594 }</w:t>
      </w:r>
    </w:p>
    <w:p w14:paraId="26B5C1BB"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12 }, "count" : 107248 }</w:t>
      </w:r>
    </w:p>
    <w:p w14:paraId="25D5DB5B"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5 }, "count" : 114000 }</w:t>
      </w:r>
    </w:p>
    <w:p w14:paraId="184D0349" w14:textId="77777777" w:rsidR="009839A9" w:rsidRDefault="009839A9" w:rsidP="009839A9">
      <w:pPr>
        <w:pStyle w:val="ListParagraph"/>
        <w:ind w:left="880"/>
        <w:rPr>
          <w:lang w:eastAsia="ko-KR"/>
        </w:rPr>
      </w:pPr>
      <w:proofErr w:type="gramStart"/>
      <w:r>
        <w:rPr>
          <w:lang w:eastAsia="ko-KR"/>
        </w:rPr>
        <w:t>{ "</w:t>
      </w:r>
      <w:proofErr w:type="gramEnd"/>
      <w:r>
        <w:rPr>
          <w:lang w:eastAsia="ko-KR"/>
        </w:rPr>
        <w:t>_id" : { "month" : 1 }, "count" : 141046 }</w:t>
      </w:r>
    </w:p>
    <w:p w14:paraId="31F7E178" w14:textId="21142109" w:rsidR="00CE273F" w:rsidRDefault="009839A9" w:rsidP="009839A9">
      <w:pPr>
        <w:pStyle w:val="ListParagraph"/>
        <w:ind w:leftChars="0" w:left="760"/>
        <w:rPr>
          <w:lang w:eastAsia="ko-KR"/>
        </w:rPr>
      </w:pPr>
      <w:proofErr w:type="gramStart"/>
      <w:r>
        <w:rPr>
          <w:lang w:eastAsia="ko-KR"/>
        </w:rPr>
        <w:t>{ "</w:t>
      </w:r>
      <w:proofErr w:type="gramEnd"/>
      <w:r>
        <w:rPr>
          <w:lang w:eastAsia="ko-KR"/>
        </w:rPr>
        <w:t>_id" : { "month" : 4 }, "count" : 132267 }</w:t>
      </w:r>
    </w:p>
    <w:p w14:paraId="1C441FC7" w14:textId="77777777" w:rsidR="009839A9" w:rsidRDefault="009839A9" w:rsidP="009839A9">
      <w:pPr>
        <w:pStyle w:val="ListParagraph"/>
        <w:ind w:leftChars="0" w:left="760"/>
        <w:rPr>
          <w:lang w:eastAsia="ko-KR"/>
        </w:rPr>
      </w:pPr>
    </w:p>
    <w:p w14:paraId="35A9397D" w14:textId="02E9C5AC" w:rsidR="00260C90" w:rsidRDefault="00CE273F" w:rsidP="00260C90">
      <w:pPr>
        <w:pStyle w:val="ListParagraph"/>
        <w:numPr>
          <w:ilvl w:val="0"/>
          <w:numId w:val="24"/>
        </w:numPr>
        <w:ind w:leftChars="0"/>
        <w:rPr>
          <w:lang w:eastAsia="ko-KR"/>
        </w:rPr>
      </w:pPr>
      <w:r>
        <w:rPr>
          <w:rFonts w:hint="eastAsia"/>
          <w:lang w:eastAsia="ko-KR"/>
        </w:rPr>
        <w:t>p</w:t>
      </w:r>
      <w:r>
        <w:rPr>
          <w:lang w:eastAsia="ko-KR"/>
        </w:rPr>
        <w:t>er day of week</w:t>
      </w:r>
    </w:p>
    <w:p w14:paraId="646EA1E6" w14:textId="40117F4F" w:rsidR="00260C90" w:rsidRDefault="00260C90" w:rsidP="00D5461D">
      <w:pPr>
        <w:rPr>
          <w:lang w:eastAsia="ko-KR"/>
        </w:rPr>
      </w:pPr>
    </w:p>
    <w:p w14:paraId="7A4DC05A" w14:textId="6BCE72F8" w:rsidR="00D5461D" w:rsidRDefault="00D5461D" w:rsidP="009839A9">
      <w:pPr>
        <w:rPr>
          <w:lang w:eastAsia="ko-KR"/>
        </w:rPr>
      </w:pPr>
    </w:p>
    <w:p w14:paraId="6694EDFE" w14:textId="781BFF27" w:rsidR="002A13E6" w:rsidRDefault="002A13E6" w:rsidP="00D5461D">
      <w:pPr>
        <w:ind w:leftChars="400" w:left="880"/>
        <w:rPr>
          <w:lang w:eastAsia="ko-KR"/>
        </w:rPr>
      </w:pPr>
      <w:r>
        <w:rPr>
          <w:lang w:eastAsia="ko-KR"/>
        </w:rPr>
        <w:t xml:space="preserve">&gt; </w:t>
      </w:r>
      <w:proofErr w:type="spellStart"/>
      <w:r>
        <w:rPr>
          <w:lang w:eastAsia="ko-KR"/>
        </w:rPr>
        <w:t>db.reviews.aggregate</w:t>
      </w:r>
      <w:proofErr w:type="spellEnd"/>
      <w:r>
        <w:rPr>
          <w:lang w:eastAsia="ko-KR"/>
        </w:rPr>
        <w:t xml:space="preserve"> ([ {$unwind: "$Reviews"}, {$match:{"</w:t>
      </w:r>
      <w:proofErr w:type="spellStart"/>
      <w:r>
        <w:rPr>
          <w:lang w:eastAsia="ko-KR"/>
        </w:rPr>
        <w:t>Reviews.Date</w:t>
      </w:r>
      <w:proofErr w:type="spellEnd"/>
      <w:r>
        <w:rPr>
          <w:lang w:eastAsia="ko-KR"/>
        </w:rPr>
        <w:t>": {"$</w:t>
      </w:r>
      <w:proofErr w:type="spellStart"/>
      <w:r>
        <w:rPr>
          <w:lang w:eastAsia="ko-KR"/>
        </w:rPr>
        <w:t>exists":true</w:t>
      </w:r>
      <w:proofErr w:type="spellEnd"/>
      <w:r>
        <w:rPr>
          <w:lang w:eastAsia="ko-KR"/>
        </w:rPr>
        <w:t>, "$</w:t>
      </w:r>
      <w:proofErr w:type="spellStart"/>
      <w:r>
        <w:rPr>
          <w:lang w:eastAsia="ko-KR"/>
        </w:rPr>
        <w:t>ne":null</w:t>
      </w:r>
      <w:proofErr w:type="spellEnd"/>
      <w:r>
        <w:rPr>
          <w:lang w:eastAsia="ko-KR"/>
        </w:rPr>
        <w:t>}}},{$project : {</w:t>
      </w:r>
      <w:proofErr w:type="spellStart"/>
      <w:r>
        <w:rPr>
          <w:lang w:eastAsia="ko-KR"/>
        </w:rPr>
        <w:t>dayOfWeek</w:t>
      </w:r>
      <w:proofErr w:type="spellEnd"/>
      <w:r>
        <w:rPr>
          <w:lang w:eastAsia="ko-KR"/>
        </w:rPr>
        <w:t>:{$</w:t>
      </w:r>
      <w:proofErr w:type="spellStart"/>
      <w:r>
        <w:rPr>
          <w:lang w:eastAsia="ko-KR"/>
        </w:rPr>
        <w:t>dayOfWeek</w:t>
      </w:r>
      <w:proofErr w:type="spellEnd"/>
      <w:r>
        <w:rPr>
          <w:lang w:eastAsia="ko-KR"/>
        </w:rPr>
        <w:t>: "$</w:t>
      </w:r>
      <w:proofErr w:type="spellStart"/>
      <w:r>
        <w:rPr>
          <w:lang w:eastAsia="ko-KR"/>
        </w:rPr>
        <w:t>Reviews.Date</w:t>
      </w:r>
      <w:proofErr w:type="spellEnd"/>
      <w:r>
        <w:rPr>
          <w:lang w:eastAsia="ko-KR"/>
        </w:rPr>
        <w:t>"}}},{$group: {_id: {</w:t>
      </w:r>
      <w:proofErr w:type="spellStart"/>
      <w:r>
        <w:rPr>
          <w:lang w:eastAsia="ko-KR"/>
        </w:rPr>
        <w:t>dayOfWeek</w:t>
      </w:r>
      <w:proofErr w:type="spellEnd"/>
      <w:r>
        <w:rPr>
          <w:lang w:eastAsia="ko-KR"/>
        </w:rPr>
        <w:t>: "$</w:t>
      </w:r>
      <w:proofErr w:type="spellStart"/>
      <w:r>
        <w:rPr>
          <w:lang w:eastAsia="ko-KR"/>
        </w:rPr>
        <w:t>dayOfWeek</w:t>
      </w:r>
      <w:proofErr w:type="spellEnd"/>
      <w:r>
        <w:rPr>
          <w:lang w:eastAsia="ko-KR"/>
        </w:rPr>
        <w:t>"},count:{$sum :1} }}]).pretty()</w:t>
      </w:r>
    </w:p>
    <w:p w14:paraId="65187AC5" w14:textId="772ABE4A" w:rsidR="00B22DFA" w:rsidRDefault="00B22DFA" w:rsidP="00D5461D">
      <w:pPr>
        <w:ind w:leftChars="400" w:left="880"/>
        <w:rPr>
          <w:lang w:eastAsia="ko-KR"/>
        </w:rPr>
      </w:pPr>
    </w:p>
    <w:p w14:paraId="3DD31E36" w14:textId="78855F24" w:rsidR="00B22DFA" w:rsidRDefault="00B22DFA" w:rsidP="00D5461D">
      <w:pPr>
        <w:ind w:leftChars="400" w:left="880"/>
        <w:rPr>
          <w:lang w:eastAsia="ko-KR"/>
        </w:rPr>
      </w:pPr>
      <w:r>
        <w:rPr>
          <w:lang w:eastAsia="ko-KR"/>
        </w:rPr>
        <w:t>Result:</w:t>
      </w:r>
    </w:p>
    <w:p w14:paraId="7A7B28B9" w14:textId="77777777" w:rsidR="002A13E6" w:rsidRDefault="002A13E6" w:rsidP="00D5461D">
      <w:pPr>
        <w:ind w:leftChars="400" w:left="880"/>
        <w:rPr>
          <w:lang w:eastAsia="ko-KR"/>
        </w:rPr>
      </w:pPr>
      <w:proofErr w:type="gramStart"/>
      <w:r>
        <w:rPr>
          <w:lang w:eastAsia="ko-KR"/>
        </w:rPr>
        <w:t>{ "</w:t>
      </w:r>
      <w:proofErr w:type="gramEnd"/>
      <w:r>
        <w:rPr>
          <w:lang w:eastAsia="ko-KR"/>
        </w:rPr>
        <w:t>_id" : { "</w:t>
      </w:r>
      <w:proofErr w:type="spellStart"/>
      <w:r>
        <w:rPr>
          <w:lang w:eastAsia="ko-KR"/>
        </w:rPr>
        <w:t>dayOfWeek</w:t>
      </w:r>
      <w:proofErr w:type="spellEnd"/>
      <w:r>
        <w:rPr>
          <w:lang w:eastAsia="ko-KR"/>
        </w:rPr>
        <w:t>" : 7 }, "count" : 178605 }</w:t>
      </w:r>
    </w:p>
    <w:p w14:paraId="61D64049" w14:textId="77777777" w:rsidR="002A13E6" w:rsidRDefault="002A13E6" w:rsidP="00D5461D">
      <w:pPr>
        <w:ind w:leftChars="400" w:left="880"/>
        <w:rPr>
          <w:lang w:eastAsia="ko-KR"/>
        </w:rPr>
      </w:pPr>
      <w:proofErr w:type="gramStart"/>
      <w:r>
        <w:rPr>
          <w:lang w:eastAsia="ko-KR"/>
        </w:rPr>
        <w:lastRenderedPageBreak/>
        <w:t>{ "</w:t>
      </w:r>
      <w:proofErr w:type="gramEnd"/>
      <w:r>
        <w:rPr>
          <w:lang w:eastAsia="ko-KR"/>
        </w:rPr>
        <w:t>_id" : { "</w:t>
      </w:r>
      <w:proofErr w:type="spellStart"/>
      <w:r>
        <w:rPr>
          <w:lang w:eastAsia="ko-KR"/>
        </w:rPr>
        <w:t>dayOfWeek</w:t>
      </w:r>
      <w:proofErr w:type="spellEnd"/>
      <w:r>
        <w:rPr>
          <w:lang w:eastAsia="ko-KR"/>
        </w:rPr>
        <w:t>" : 3 }, "count" : 263769 }</w:t>
      </w:r>
    </w:p>
    <w:p w14:paraId="736D0CC1" w14:textId="77777777" w:rsidR="002A13E6" w:rsidRDefault="002A13E6" w:rsidP="00D5461D">
      <w:pPr>
        <w:ind w:leftChars="400" w:left="880"/>
        <w:rPr>
          <w:lang w:eastAsia="ko-KR"/>
        </w:rPr>
      </w:pPr>
      <w:proofErr w:type="gramStart"/>
      <w:r>
        <w:rPr>
          <w:lang w:eastAsia="ko-KR"/>
        </w:rPr>
        <w:t>{ "</w:t>
      </w:r>
      <w:proofErr w:type="gramEnd"/>
      <w:r>
        <w:rPr>
          <w:lang w:eastAsia="ko-KR"/>
        </w:rPr>
        <w:t>_id" : { "</w:t>
      </w:r>
      <w:proofErr w:type="spellStart"/>
      <w:r>
        <w:rPr>
          <w:lang w:eastAsia="ko-KR"/>
        </w:rPr>
        <w:t>dayOfWeek</w:t>
      </w:r>
      <w:proofErr w:type="spellEnd"/>
      <w:r>
        <w:rPr>
          <w:lang w:eastAsia="ko-KR"/>
        </w:rPr>
        <w:t>" : 6 }, "count" : 208368 }</w:t>
      </w:r>
    </w:p>
    <w:p w14:paraId="398F38F5" w14:textId="77777777" w:rsidR="002A13E6" w:rsidRDefault="002A13E6" w:rsidP="00D5461D">
      <w:pPr>
        <w:ind w:leftChars="400" w:left="880"/>
        <w:rPr>
          <w:lang w:eastAsia="ko-KR"/>
        </w:rPr>
      </w:pPr>
      <w:proofErr w:type="gramStart"/>
      <w:r>
        <w:rPr>
          <w:lang w:eastAsia="ko-KR"/>
        </w:rPr>
        <w:t>{ "</w:t>
      </w:r>
      <w:proofErr w:type="gramEnd"/>
      <w:r>
        <w:rPr>
          <w:lang w:eastAsia="ko-KR"/>
        </w:rPr>
        <w:t>_id" : { "</w:t>
      </w:r>
      <w:proofErr w:type="spellStart"/>
      <w:r>
        <w:rPr>
          <w:lang w:eastAsia="ko-KR"/>
        </w:rPr>
        <w:t>dayOfWeek</w:t>
      </w:r>
      <w:proofErr w:type="spellEnd"/>
      <w:r>
        <w:rPr>
          <w:lang w:eastAsia="ko-KR"/>
        </w:rPr>
        <w:t>" : 2 }, "count" : 283292 }</w:t>
      </w:r>
    </w:p>
    <w:p w14:paraId="4688D7C2" w14:textId="77777777" w:rsidR="002A13E6" w:rsidRDefault="002A13E6" w:rsidP="00D5461D">
      <w:pPr>
        <w:ind w:leftChars="400" w:left="880"/>
        <w:rPr>
          <w:lang w:eastAsia="ko-KR"/>
        </w:rPr>
      </w:pPr>
      <w:proofErr w:type="gramStart"/>
      <w:r>
        <w:rPr>
          <w:lang w:eastAsia="ko-KR"/>
        </w:rPr>
        <w:t>{ "</w:t>
      </w:r>
      <w:proofErr w:type="gramEnd"/>
      <w:r>
        <w:rPr>
          <w:lang w:eastAsia="ko-KR"/>
        </w:rPr>
        <w:t>_id" : { "</w:t>
      </w:r>
      <w:proofErr w:type="spellStart"/>
      <w:r>
        <w:rPr>
          <w:lang w:eastAsia="ko-KR"/>
        </w:rPr>
        <w:t>dayOfWeek</w:t>
      </w:r>
      <w:proofErr w:type="spellEnd"/>
      <w:r>
        <w:rPr>
          <w:lang w:eastAsia="ko-KR"/>
        </w:rPr>
        <w:t>" : 1 }, "count" : 217323 }</w:t>
      </w:r>
    </w:p>
    <w:p w14:paraId="0ACA15A1" w14:textId="77777777" w:rsidR="002A13E6" w:rsidRDefault="002A13E6" w:rsidP="00D5461D">
      <w:pPr>
        <w:ind w:leftChars="400" w:left="880"/>
        <w:rPr>
          <w:lang w:eastAsia="ko-KR"/>
        </w:rPr>
      </w:pPr>
      <w:proofErr w:type="gramStart"/>
      <w:r>
        <w:rPr>
          <w:lang w:eastAsia="ko-KR"/>
        </w:rPr>
        <w:t>{ "</w:t>
      </w:r>
      <w:proofErr w:type="gramEnd"/>
      <w:r>
        <w:rPr>
          <w:lang w:eastAsia="ko-KR"/>
        </w:rPr>
        <w:t>_id" : { "</w:t>
      </w:r>
      <w:proofErr w:type="spellStart"/>
      <w:r>
        <w:rPr>
          <w:lang w:eastAsia="ko-KR"/>
        </w:rPr>
        <w:t>dayOfWeek</w:t>
      </w:r>
      <w:proofErr w:type="spellEnd"/>
      <w:r>
        <w:rPr>
          <w:lang w:eastAsia="ko-KR"/>
        </w:rPr>
        <w:t>" : 5 }, "count" : 234453 }</w:t>
      </w:r>
    </w:p>
    <w:p w14:paraId="615E766B" w14:textId="05AC8766" w:rsidR="00E56B80" w:rsidRDefault="002A13E6" w:rsidP="00D5461D">
      <w:pPr>
        <w:ind w:leftChars="400" w:left="880"/>
        <w:rPr>
          <w:lang w:eastAsia="ko-KR"/>
        </w:rPr>
      </w:pPr>
      <w:proofErr w:type="gramStart"/>
      <w:r>
        <w:rPr>
          <w:lang w:eastAsia="ko-KR"/>
        </w:rPr>
        <w:t>{ "</w:t>
      </w:r>
      <w:proofErr w:type="gramEnd"/>
      <w:r>
        <w:rPr>
          <w:lang w:eastAsia="ko-KR"/>
        </w:rPr>
        <w:t>_id" : { "</w:t>
      </w:r>
      <w:proofErr w:type="spellStart"/>
      <w:r>
        <w:rPr>
          <w:lang w:eastAsia="ko-KR"/>
        </w:rPr>
        <w:t>dayOfWeek</w:t>
      </w:r>
      <w:proofErr w:type="spellEnd"/>
      <w:r>
        <w:rPr>
          <w:lang w:eastAsia="ko-KR"/>
        </w:rPr>
        <w:t>" : 4 }, "count" : 236146 }</w:t>
      </w:r>
    </w:p>
    <w:p w14:paraId="7D8B3D76" w14:textId="61C1C689" w:rsidR="00E56B80" w:rsidRDefault="00E56B80" w:rsidP="00720C0D">
      <w:pPr>
        <w:rPr>
          <w:lang w:eastAsia="ko-KR"/>
        </w:rPr>
      </w:pPr>
    </w:p>
    <w:p w14:paraId="61EA5A8C" w14:textId="76A09276" w:rsidR="00E56B80" w:rsidRDefault="00E56B80" w:rsidP="00720C0D">
      <w:pPr>
        <w:rPr>
          <w:lang w:eastAsia="ko-KR"/>
        </w:rPr>
      </w:pPr>
    </w:p>
    <w:p w14:paraId="7FE4C4CC" w14:textId="42E8D03B" w:rsidR="00E56B80" w:rsidRPr="00E56B80" w:rsidRDefault="00E56B80" w:rsidP="00720C0D">
      <w:pPr>
        <w:rPr>
          <w:lang w:eastAsia="ko-KR"/>
        </w:rPr>
      </w:pPr>
      <w:r>
        <w:rPr>
          <w:b/>
          <w:sz w:val="32"/>
          <w:szCs w:val="32"/>
          <w:lang w:eastAsia="ko-KR"/>
        </w:rPr>
        <w:t>6</w:t>
      </w:r>
      <w:r w:rsidRPr="00E56B80">
        <w:rPr>
          <w:b/>
          <w:sz w:val="32"/>
          <w:szCs w:val="32"/>
          <w:lang w:eastAsia="ko-KR"/>
        </w:rPr>
        <w:t>.</w:t>
      </w:r>
      <w:r w:rsidRPr="00E56B80">
        <w:rPr>
          <w:b/>
          <w:sz w:val="32"/>
          <w:szCs w:val="32"/>
        </w:rPr>
        <w:t xml:space="preserve"> </w:t>
      </w:r>
      <w:r w:rsidR="00EA1185" w:rsidRPr="00EA1185">
        <w:rPr>
          <w:b/>
          <w:sz w:val="32"/>
          <w:szCs w:val="32"/>
        </w:rPr>
        <w:t>Number of reviews per author.</w:t>
      </w:r>
    </w:p>
    <w:p w14:paraId="5C7EA507" w14:textId="77777777" w:rsidR="00DF2ADA" w:rsidRDefault="00DF2ADA" w:rsidP="00DF2ADA">
      <w:pPr>
        <w:rPr>
          <w:lang w:eastAsia="ko-KR"/>
        </w:rPr>
      </w:pPr>
    </w:p>
    <w:p w14:paraId="3493F496" w14:textId="018DF00A" w:rsidR="0042044E" w:rsidRDefault="00DF2ADA" w:rsidP="00DF2ADA">
      <w:pPr>
        <w:rPr>
          <w:lang w:eastAsia="ko-KR"/>
        </w:rPr>
      </w:pPr>
      <w:r w:rsidRPr="00DF2ADA">
        <w:rPr>
          <w:lang w:eastAsia="ko-KR"/>
        </w:rPr>
        <w:t xml:space="preserve">&gt; </w:t>
      </w:r>
      <w:proofErr w:type="spellStart"/>
      <w:proofErr w:type="gramStart"/>
      <w:r w:rsidRPr="00DF2ADA">
        <w:rPr>
          <w:lang w:eastAsia="ko-KR"/>
        </w:rPr>
        <w:t>db.reviews</w:t>
      </w:r>
      <w:proofErr w:type="gramEnd"/>
      <w:r w:rsidRPr="00DF2ADA">
        <w:rPr>
          <w:lang w:eastAsia="ko-KR"/>
        </w:rPr>
        <w:t>.aggregate</w:t>
      </w:r>
      <w:proofErr w:type="spellEnd"/>
      <w:r w:rsidRPr="00DF2ADA">
        <w:rPr>
          <w:lang w:eastAsia="ko-KR"/>
        </w:rPr>
        <w:t xml:space="preserve"> ([ {$unwind: "$Reviews"}, {$match:{"</w:t>
      </w:r>
      <w:proofErr w:type="spellStart"/>
      <w:r w:rsidRPr="00DF2ADA">
        <w:rPr>
          <w:lang w:eastAsia="ko-KR"/>
        </w:rPr>
        <w:t>Reviews.Author</w:t>
      </w:r>
      <w:proofErr w:type="spellEnd"/>
      <w:r w:rsidRPr="00DF2ADA">
        <w:rPr>
          <w:lang w:eastAsia="ko-KR"/>
        </w:rPr>
        <w:t>": {"$</w:t>
      </w:r>
      <w:proofErr w:type="spellStart"/>
      <w:r w:rsidRPr="00DF2ADA">
        <w:rPr>
          <w:lang w:eastAsia="ko-KR"/>
        </w:rPr>
        <w:t>exists":true</w:t>
      </w:r>
      <w:proofErr w:type="spellEnd"/>
      <w:r w:rsidRPr="00DF2ADA">
        <w:rPr>
          <w:lang w:eastAsia="ko-KR"/>
        </w:rPr>
        <w:t>, "$</w:t>
      </w:r>
      <w:proofErr w:type="spellStart"/>
      <w:r w:rsidRPr="00DF2ADA">
        <w:rPr>
          <w:lang w:eastAsia="ko-KR"/>
        </w:rPr>
        <w:t>ne":null</w:t>
      </w:r>
      <w:proofErr w:type="spellEnd"/>
      <w:r w:rsidRPr="00DF2ADA">
        <w:rPr>
          <w:lang w:eastAsia="ko-KR"/>
        </w:rPr>
        <w:t xml:space="preserve">}}},{ $group : {_id :  { </w:t>
      </w:r>
      <w:proofErr w:type="spellStart"/>
      <w:r w:rsidRPr="00DF2ADA">
        <w:rPr>
          <w:lang w:eastAsia="ko-KR"/>
        </w:rPr>
        <w:t>author_name</w:t>
      </w:r>
      <w:proofErr w:type="spellEnd"/>
      <w:r w:rsidRPr="00DF2ADA">
        <w:rPr>
          <w:lang w:eastAsia="ko-KR"/>
        </w:rPr>
        <w:t xml:space="preserve"> : "$</w:t>
      </w:r>
      <w:proofErr w:type="spellStart"/>
      <w:r w:rsidRPr="00DF2ADA">
        <w:rPr>
          <w:lang w:eastAsia="ko-KR"/>
        </w:rPr>
        <w:t>Reviews.Author</w:t>
      </w:r>
      <w:proofErr w:type="spellEnd"/>
      <w:r w:rsidRPr="00DF2ADA">
        <w:rPr>
          <w:lang w:eastAsia="ko-KR"/>
        </w:rPr>
        <w:t>"}  , count: { $sum: 1 }}}]).pretty()</w:t>
      </w:r>
    </w:p>
    <w:p w14:paraId="3D3E51BA" w14:textId="1AD218DA" w:rsidR="00DF2ADA" w:rsidRDefault="00DF2ADA" w:rsidP="00DF2ADA">
      <w:pPr>
        <w:rPr>
          <w:lang w:eastAsia="ko-KR"/>
        </w:rPr>
      </w:pPr>
    </w:p>
    <w:p w14:paraId="09101EB1" w14:textId="4A762851" w:rsidR="00DF2ADA" w:rsidRDefault="00DF2ADA" w:rsidP="00DF2ADA">
      <w:pPr>
        <w:rPr>
          <w:lang w:eastAsia="ko-KR"/>
        </w:rPr>
      </w:pPr>
    </w:p>
    <w:p w14:paraId="3681F6E7"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Yumbo</w:t>
      </w:r>
      <w:proofErr w:type="spellEnd"/>
      <w:r>
        <w:rPr>
          <w:lang w:eastAsia="ko-KR"/>
        </w:rPr>
        <w:t>" }, "count" : 1 }</w:t>
      </w:r>
    </w:p>
    <w:p w14:paraId="32E9CE1E"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"j0sele" }, "count" : 1 }</w:t>
      </w:r>
    </w:p>
    <w:p w14:paraId="4E951257"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viduido</w:t>
      </w:r>
      <w:proofErr w:type="spellEnd"/>
      <w:r>
        <w:rPr>
          <w:lang w:eastAsia="ko-KR"/>
        </w:rPr>
        <w:t>" }, "count" : 1 }</w:t>
      </w:r>
    </w:p>
    <w:p w14:paraId="47ED6B59"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purplemama</w:t>
      </w:r>
      <w:proofErr w:type="spellEnd"/>
      <w:r>
        <w:rPr>
          <w:lang w:eastAsia="ko-KR"/>
        </w:rPr>
        <w:t>" }, "count" : 1 }</w:t>
      </w:r>
    </w:p>
    <w:p w14:paraId="7A3C03B4"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endlessummer</w:t>
      </w:r>
      <w:proofErr w:type="spellEnd"/>
      <w:r>
        <w:rPr>
          <w:lang w:eastAsia="ko-KR"/>
        </w:rPr>
        <w:t>" }, "count" : 1 }</w:t>
      </w:r>
    </w:p>
    <w:p w14:paraId="6B671071"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British_Abroad</w:t>
      </w:r>
      <w:proofErr w:type="spellEnd"/>
      <w:r>
        <w:rPr>
          <w:lang w:eastAsia="ko-KR"/>
        </w:rPr>
        <w:t>" }, "count" : 1 }</w:t>
      </w:r>
    </w:p>
    <w:p w14:paraId="6BEEA939"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"ssj0610" }, "count" : 1 }</w:t>
      </w:r>
    </w:p>
    <w:p w14:paraId="3DDED862"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johnnymongoose</w:t>
      </w:r>
      <w:proofErr w:type="spellEnd"/>
      <w:r>
        <w:rPr>
          <w:lang w:eastAsia="ko-KR"/>
        </w:rPr>
        <w:t>" }, "count" : 1 }</w:t>
      </w:r>
    </w:p>
    <w:p w14:paraId="291FF800"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CheersDrive</w:t>
      </w:r>
      <w:proofErr w:type="spellEnd"/>
      <w:r>
        <w:rPr>
          <w:lang w:eastAsia="ko-KR"/>
        </w:rPr>
        <w:t>" }, "count" : 1 }</w:t>
      </w:r>
    </w:p>
    <w:p w14:paraId="4A79EE04"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JohnFromChicago</w:t>
      </w:r>
      <w:proofErr w:type="spellEnd"/>
      <w:r>
        <w:rPr>
          <w:lang w:eastAsia="ko-KR"/>
        </w:rPr>
        <w:t>" }, "count" : 1 }</w:t>
      </w:r>
    </w:p>
    <w:p w14:paraId="42ACFD60"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"visitor123" }, "count" : 1 }</w:t>
      </w:r>
    </w:p>
    <w:p w14:paraId="01811143"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"The4Bears" }, "count" : 1 }</w:t>
      </w:r>
    </w:p>
    <w:p w14:paraId="4F7FF275"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davenportmom</w:t>
      </w:r>
      <w:proofErr w:type="spellEnd"/>
      <w:r>
        <w:rPr>
          <w:lang w:eastAsia="ko-KR"/>
        </w:rPr>
        <w:t>" }, "count" : 1 }</w:t>
      </w:r>
    </w:p>
    <w:p w14:paraId="7A855868"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"mdr2006" }, "count" : 1 }</w:t>
      </w:r>
    </w:p>
    <w:p w14:paraId="689D7448"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Flanagans</w:t>
      </w:r>
      <w:proofErr w:type="spellEnd"/>
      <w:r>
        <w:rPr>
          <w:lang w:eastAsia="ko-KR"/>
        </w:rPr>
        <w:t>" }, "count" : 1 }</w:t>
      </w:r>
    </w:p>
    <w:p w14:paraId="7B82DA93"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viajo</w:t>
      </w:r>
      <w:proofErr w:type="spellEnd"/>
      <w:r>
        <w:rPr>
          <w:lang w:eastAsia="ko-KR"/>
        </w:rPr>
        <w:t>" }, "count" : 1 }</w:t>
      </w:r>
    </w:p>
    <w:p w14:paraId="6608333C"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travelbang</w:t>
      </w:r>
      <w:proofErr w:type="spellEnd"/>
      <w:r>
        <w:rPr>
          <w:lang w:eastAsia="ko-KR"/>
        </w:rPr>
        <w:t>" }, "count" : 1 }</w:t>
      </w:r>
    </w:p>
    <w:p w14:paraId="63A26C1F"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roycityboy</w:t>
      </w:r>
      <w:proofErr w:type="spellEnd"/>
      <w:r>
        <w:rPr>
          <w:lang w:eastAsia="ko-KR"/>
        </w:rPr>
        <w:t>" }, "count" : 1 }</w:t>
      </w:r>
    </w:p>
    <w:p w14:paraId="691ACD9B"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Dimplehp</w:t>
      </w:r>
      <w:proofErr w:type="spellEnd"/>
      <w:r>
        <w:rPr>
          <w:lang w:eastAsia="ko-KR"/>
        </w:rPr>
        <w:t>" }, "count" : 1 }</w:t>
      </w:r>
    </w:p>
    <w:p w14:paraId="6CD8D1F7" w14:textId="55ACD3CC"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"Sid1449" }, "count" : 1 }</w:t>
      </w:r>
    </w:p>
    <w:p w14:paraId="62462BBF" w14:textId="77777777" w:rsidR="0091454D" w:rsidRDefault="0091454D" w:rsidP="00DF2ADA">
      <w:pPr>
        <w:rPr>
          <w:lang w:eastAsia="ko-KR"/>
        </w:rPr>
      </w:pPr>
    </w:p>
    <w:p w14:paraId="616280C2" w14:textId="438ACB8A" w:rsidR="00DF2ADA" w:rsidRPr="00DF2ADA" w:rsidRDefault="00DF2ADA" w:rsidP="00DF2ADA">
      <w:pPr>
        <w:rPr>
          <w:color w:val="2E74B5" w:themeColor="accent1" w:themeShade="BF"/>
          <w:sz w:val="24"/>
          <w:szCs w:val="24"/>
          <w:lang w:eastAsia="ko-KR"/>
        </w:rPr>
      </w:pPr>
      <w:r w:rsidRPr="00DF2ADA">
        <w:rPr>
          <w:rFonts w:hint="eastAsia"/>
          <w:color w:val="2E74B5" w:themeColor="accent1" w:themeShade="BF"/>
          <w:sz w:val="24"/>
          <w:szCs w:val="24"/>
          <w:lang w:eastAsia="ko-KR"/>
        </w:rPr>
        <w:t>I</w:t>
      </w:r>
      <w:r w:rsidRPr="00DF2ADA">
        <w:rPr>
          <w:color w:val="2E74B5" w:themeColor="accent1" w:themeShade="BF"/>
          <w:sz w:val="24"/>
          <w:szCs w:val="24"/>
          <w:lang w:eastAsia="ko-KR"/>
        </w:rPr>
        <w:t xml:space="preserve"> also tried this query to find the count actually works well</w:t>
      </w:r>
      <w:r w:rsidR="00B22DFA">
        <w:rPr>
          <w:color w:val="2E74B5" w:themeColor="accent1" w:themeShade="BF"/>
          <w:sz w:val="24"/>
          <w:szCs w:val="24"/>
          <w:lang w:eastAsia="ko-KR"/>
        </w:rPr>
        <w:t xml:space="preserve"> (checking the count is bigger than 10)</w:t>
      </w:r>
      <w:r w:rsidRPr="00DF2ADA">
        <w:rPr>
          <w:color w:val="2E74B5" w:themeColor="accent1" w:themeShade="BF"/>
          <w:sz w:val="24"/>
          <w:szCs w:val="24"/>
          <w:lang w:eastAsia="ko-KR"/>
        </w:rPr>
        <w:t>.</w:t>
      </w:r>
    </w:p>
    <w:p w14:paraId="3BEAC366" w14:textId="38570549" w:rsidR="00DF2ADA" w:rsidRDefault="00DF2ADA" w:rsidP="00DF2ADA">
      <w:pPr>
        <w:rPr>
          <w:lang w:eastAsia="ko-KR"/>
        </w:rPr>
      </w:pPr>
    </w:p>
    <w:p w14:paraId="7D728434" w14:textId="4F099DAD" w:rsidR="00DF2ADA" w:rsidRDefault="00DF2ADA" w:rsidP="00DF2ADA">
      <w:pPr>
        <w:rPr>
          <w:lang w:eastAsia="ko-KR"/>
        </w:rPr>
      </w:pPr>
      <w:r w:rsidRPr="00DF2ADA">
        <w:rPr>
          <w:lang w:eastAsia="ko-KR"/>
        </w:rPr>
        <w:t xml:space="preserve">&gt; </w:t>
      </w:r>
      <w:proofErr w:type="spellStart"/>
      <w:r w:rsidRPr="00DF2ADA">
        <w:rPr>
          <w:lang w:eastAsia="ko-KR"/>
        </w:rPr>
        <w:t>db.reviews.aggregate</w:t>
      </w:r>
      <w:proofErr w:type="spellEnd"/>
      <w:r w:rsidRPr="00DF2ADA">
        <w:rPr>
          <w:lang w:eastAsia="ko-KR"/>
        </w:rPr>
        <w:t xml:space="preserve"> ([ {$unwind: "$Reviews"}, {$match:{"</w:t>
      </w:r>
      <w:proofErr w:type="spellStart"/>
      <w:r w:rsidRPr="00DF2ADA">
        <w:rPr>
          <w:lang w:eastAsia="ko-KR"/>
        </w:rPr>
        <w:t>Reviews.Author</w:t>
      </w:r>
      <w:proofErr w:type="spellEnd"/>
      <w:r w:rsidRPr="00DF2ADA">
        <w:rPr>
          <w:lang w:eastAsia="ko-KR"/>
        </w:rPr>
        <w:t>": {"$</w:t>
      </w:r>
      <w:proofErr w:type="spellStart"/>
      <w:r w:rsidRPr="00DF2ADA">
        <w:rPr>
          <w:lang w:eastAsia="ko-KR"/>
        </w:rPr>
        <w:t>exists":true</w:t>
      </w:r>
      <w:proofErr w:type="spellEnd"/>
      <w:r w:rsidRPr="00DF2ADA">
        <w:rPr>
          <w:lang w:eastAsia="ko-KR"/>
        </w:rPr>
        <w:t>, "$</w:t>
      </w:r>
      <w:proofErr w:type="spellStart"/>
      <w:r w:rsidRPr="00DF2ADA">
        <w:rPr>
          <w:lang w:eastAsia="ko-KR"/>
        </w:rPr>
        <w:t>ne":null</w:t>
      </w:r>
      <w:proofErr w:type="spellEnd"/>
      <w:r w:rsidRPr="00DF2ADA">
        <w:rPr>
          <w:lang w:eastAsia="ko-KR"/>
        </w:rPr>
        <w:t xml:space="preserve">}}},{ $group : {_id :  { </w:t>
      </w:r>
      <w:proofErr w:type="spellStart"/>
      <w:r w:rsidRPr="00DF2ADA">
        <w:rPr>
          <w:lang w:eastAsia="ko-KR"/>
        </w:rPr>
        <w:t>author_name</w:t>
      </w:r>
      <w:proofErr w:type="spellEnd"/>
      <w:r w:rsidRPr="00DF2ADA">
        <w:rPr>
          <w:lang w:eastAsia="ko-KR"/>
        </w:rPr>
        <w:t xml:space="preserve"> : "$</w:t>
      </w:r>
      <w:proofErr w:type="spellStart"/>
      <w:r w:rsidRPr="00DF2ADA">
        <w:rPr>
          <w:lang w:eastAsia="ko-KR"/>
        </w:rPr>
        <w:t>Reviews.Author</w:t>
      </w:r>
      <w:proofErr w:type="spellEnd"/>
      <w:r w:rsidRPr="00DF2ADA">
        <w:rPr>
          <w:lang w:eastAsia="ko-KR"/>
        </w:rPr>
        <w:t>"}  , count: { $sum: 1 }}}, {$match: {count: {'$gt':10}}}]).pretty()</w:t>
      </w:r>
    </w:p>
    <w:p w14:paraId="3EF2E74A" w14:textId="079FDBE0" w:rsidR="00DF2ADA" w:rsidRDefault="00DF2ADA" w:rsidP="00DF2ADA">
      <w:pPr>
        <w:rPr>
          <w:lang w:eastAsia="ko-KR"/>
        </w:rPr>
      </w:pPr>
    </w:p>
    <w:p w14:paraId="1AC2D99F" w14:textId="402379E9" w:rsidR="00DF2ADA" w:rsidRDefault="00DF2ADA" w:rsidP="00DF2ADA">
      <w:pPr>
        <w:rPr>
          <w:lang w:eastAsia="ko-KR"/>
        </w:rPr>
      </w:pPr>
    </w:p>
    <w:p w14:paraId="10FD112B"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beach_specialists</w:t>
      </w:r>
      <w:proofErr w:type="spellEnd"/>
      <w:r>
        <w:rPr>
          <w:lang w:eastAsia="ko-KR"/>
        </w:rPr>
        <w:t>" }, "count" : 11 }</w:t>
      </w:r>
    </w:p>
    <w:p w14:paraId="578859F7"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"prada777" }, "count" : 19 }</w:t>
      </w:r>
    </w:p>
    <w:p w14:paraId="24F02D2D"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"moogie14a" }, "count" : 11 }</w:t>
      </w:r>
    </w:p>
    <w:p w14:paraId="2D01E606"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goingblonde</w:t>
      </w:r>
      <w:proofErr w:type="spellEnd"/>
      <w:r>
        <w:rPr>
          <w:lang w:eastAsia="ko-KR"/>
        </w:rPr>
        <w:t>" }, "count" : 12 }</w:t>
      </w:r>
    </w:p>
    <w:p w14:paraId="3CE24361" w14:textId="77777777" w:rsidR="00DF2ADA" w:rsidRDefault="00DF2ADA" w:rsidP="00DF2ADA">
      <w:pPr>
        <w:rPr>
          <w:lang w:eastAsia="ko-KR"/>
        </w:rPr>
      </w:pPr>
      <w:proofErr w:type="gramStart"/>
      <w:r>
        <w:rPr>
          <w:lang w:eastAsia="ko-KR"/>
        </w:rPr>
        <w:lastRenderedPageBreak/>
        <w:t>{ "</w:t>
      </w:r>
      <w:proofErr w:type="gramEnd"/>
      <w:r>
        <w:rPr>
          <w:lang w:eastAsia="ko-KR"/>
        </w:rPr>
        <w:t>_id" : { "</w:t>
      </w:r>
      <w:proofErr w:type="spellStart"/>
      <w:r>
        <w:rPr>
          <w:lang w:eastAsia="ko-KR"/>
        </w:rPr>
        <w:t>author_name</w:t>
      </w:r>
      <w:proofErr w:type="spellEnd"/>
      <w:r>
        <w:rPr>
          <w:lang w:eastAsia="ko-KR"/>
        </w:rPr>
        <w:t>" : "er9804" }, "count" : 12 }</w:t>
      </w:r>
    </w:p>
    <w:p w14:paraId="4F3FB9DA"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rrdub</w:t>
      </w:r>
      <w:proofErr w:type="spellEnd"/>
      <w:r>
        <w:rPr>
          <w:lang w:eastAsia="ko-KR"/>
        </w:rPr>
        <w:t>" }, "count" : 12 }</w:t>
      </w:r>
    </w:p>
    <w:p w14:paraId="5AC9C353"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gstabc</w:t>
      </w:r>
      <w:proofErr w:type="spellEnd"/>
      <w:r>
        <w:rPr>
          <w:lang w:eastAsia="ko-KR"/>
        </w:rPr>
        <w:t>" }, "count" : 16 }</w:t>
      </w:r>
    </w:p>
    <w:p w14:paraId="09572CE9"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"lawyergirl07" }, "count" : 13 }</w:t>
      </w:r>
    </w:p>
    <w:p w14:paraId="70628D61"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"Wisey_7" }, "count" : 12 }</w:t>
      </w:r>
    </w:p>
    <w:p w14:paraId="0FD6BEEC"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miniwalt</w:t>
      </w:r>
      <w:proofErr w:type="spellEnd"/>
      <w:r>
        <w:rPr>
          <w:lang w:eastAsia="ko-KR"/>
        </w:rPr>
        <w:t>" }, "count" : 11 }</w:t>
      </w:r>
    </w:p>
    <w:p w14:paraId="3C6720CD" w14:textId="77777777" w:rsidR="00DF2ADA" w:rsidRPr="006129CC" w:rsidRDefault="00DF2ADA" w:rsidP="00DF2ADA">
      <w:pPr>
        <w:rPr>
          <w:color w:val="000000" w:themeColor="text1"/>
          <w:lang w:eastAsia="ko-KR"/>
        </w:rPr>
      </w:pPr>
      <w:proofErr w:type="gramStart"/>
      <w:r w:rsidRPr="006129CC">
        <w:rPr>
          <w:color w:val="000000" w:themeColor="text1"/>
          <w:lang w:eastAsia="ko-KR"/>
        </w:rPr>
        <w:t>{ "</w:t>
      </w:r>
      <w:proofErr w:type="gramEnd"/>
      <w:r w:rsidRPr="006129CC">
        <w:rPr>
          <w:color w:val="000000" w:themeColor="text1"/>
          <w:lang w:eastAsia="ko-KR"/>
        </w:rPr>
        <w:t>_id" : { "</w:t>
      </w:r>
      <w:proofErr w:type="spellStart"/>
      <w:r w:rsidRPr="006129CC">
        <w:rPr>
          <w:color w:val="000000" w:themeColor="text1"/>
          <w:lang w:eastAsia="ko-KR"/>
        </w:rPr>
        <w:t>author_name</w:t>
      </w:r>
      <w:proofErr w:type="spellEnd"/>
      <w:r w:rsidRPr="006129CC">
        <w:rPr>
          <w:color w:val="000000" w:themeColor="text1"/>
          <w:lang w:eastAsia="ko-KR"/>
        </w:rPr>
        <w:t>" : "</w:t>
      </w:r>
      <w:proofErr w:type="spellStart"/>
      <w:r w:rsidRPr="006129CC">
        <w:rPr>
          <w:color w:val="000000" w:themeColor="text1"/>
          <w:lang w:eastAsia="ko-KR"/>
        </w:rPr>
        <w:t>shiroubi</w:t>
      </w:r>
      <w:proofErr w:type="spellEnd"/>
      <w:r w:rsidRPr="006129CC">
        <w:rPr>
          <w:color w:val="000000" w:themeColor="text1"/>
          <w:lang w:eastAsia="ko-KR"/>
        </w:rPr>
        <w:t>" }, "count" : 11 }</w:t>
      </w:r>
    </w:p>
    <w:p w14:paraId="5B6233BC"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withliberty</w:t>
      </w:r>
      <w:proofErr w:type="spellEnd"/>
      <w:r>
        <w:rPr>
          <w:lang w:eastAsia="ko-KR"/>
        </w:rPr>
        <w:t>" }, "count" : 12 }</w:t>
      </w:r>
    </w:p>
    <w:p w14:paraId="61679647"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rdkell</w:t>
      </w:r>
      <w:proofErr w:type="spellEnd"/>
      <w:r>
        <w:rPr>
          <w:lang w:eastAsia="ko-KR"/>
        </w:rPr>
        <w:t>" }, "count" : 12 }</w:t>
      </w:r>
    </w:p>
    <w:p w14:paraId="5DFCF99C"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AZTrainer</w:t>
      </w:r>
      <w:proofErr w:type="spellEnd"/>
      <w:r>
        <w:rPr>
          <w:lang w:eastAsia="ko-KR"/>
        </w:rPr>
        <w:t>" }, "count" : 13 }</w:t>
      </w:r>
    </w:p>
    <w:p w14:paraId="4D00AB04"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"luv2travel022" }, "count" : 11 }</w:t>
      </w:r>
    </w:p>
    <w:p w14:paraId="2DAD8E06"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merrytime</w:t>
      </w:r>
      <w:proofErr w:type="spellEnd"/>
      <w:r>
        <w:rPr>
          <w:lang w:eastAsia="ko-KR"/>
        </w:rPr>
        <w:t>" }, "count" : 13 }</w:t>
      </w:r>
    </w:p>
    <w:p w14:paraId="762E4049"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mikegodphx</w:t>
      </w:r>
      <w:proofErr w:type="spellEnd"/>
      <w:r>
        <w:rPr>
          <w:lang w:eastAsia="ko-KR"/>
        </w:rPr>
        <w:t>" }, "count" : 11 }</w:t>
      </w:r>
    </w:p>
    <w:p w14:paraId="676534FE"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DaveRuss</w:t>
      </w:r>
      <w:proofErr w:type="spellEnd"/>
      <w:r>
        <w:rPr>
          <w:lang w:eastAsia="ko-KR"/>
        </w:rPr>
        <w:t>" }, "count" : 11 }</w:t>
      </w:r>
    </w:p>
    <w:p w14:paraId="30AED382" w14:textId="77777777"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w:t>
      </w:r>
      <w:proofErr w:type="spellStart"/>
      <w:r>
        <w:rPr>
          <w:lang w:eastAsia="ko-KR"/>
        </w:rPr>
        <w:t>wawazatt</w:t>
      </w:r>
      <w:proofErr w:type="spellEnd"/>
      <w:r>
        <w:rPr>
          <w:lang w:eastAsia="ko-KR"/>
        </w:rPr>
        <w:t>" }, "count" : 15 }</w:t>
      </w:r>
    </w:p>
    <w:p w14:paraId="2C08AE9F" w14:textId="79B092C5" w:rsidR="00DF2ADA" w:rsidRDefault="00DF2ADA" w:rsidP="00DF2ADA">
      <w:pPr>
        <w:rPr>
          <w:lang w:eastAsia="ko-KR"/>
        </w:rPr>
      </w:pPr>
      <w:proofErr w:type="gramStart"/>
      <w:r>
        <w:rPr>
          <w:lang w:eastAsia="ko-KR"/>
        </w:rPr>
        <w:t>{ "</w:t>
      </w:r>
      <w:proofErr w:type="gramEnd"/>
      <w:r>
        <w:rPr>
          <w:lang w:eastAsia="ko-KR"/>
        </w:rPr>
        <w:t>_id" : { "</w:t>
      </w:r>
      <w:proofErr w:type="spellStart"/>
      <w:r>
        <w:rPr>
          <w:lang w:eastAsia="ko-KR"/>
        </w:rPr>
        <w:t>author_name</w:t>
      </w:r>
      <w:proofErr w:type="spellEnd"/>
      <w:r>
        <w:rPr>
          <w:lang w:eastAsia="ko-KR"/>
        </w:rPr>
        <w:t>" : "Bill W" }, "count" : 15 }</w:t>
      </w:r>
    </w:p>
    <w:p w14:paraId="05FB78C5" w14:textId="1B54D1F2" w:rsidR="00DF2ADA" w:rsidRDefault="00DF2ADA" w:rsidP="00DF2ADA">
      <w:pPr>
        <w:rPr>
          <w:lang w:eastAsia="ko-KR"/>
        </w:rPr>
      </w:pPr>
    </w:p>
    <w:p w14:paraId="2006E31E" w14:textId="38406E0E" w:rsidR="00DF2ADA" w:rsidRDefault="00DF2ADA" w:rsidP="00DF2ADA">
      <w:pPr>
        <w:rPr>
          <w:lang w:eastAsia="ko-KR"/>
        </w:rPr>
      </w:pPr>
    </w:p>
    <w:p w14:paraId="1ACAE39C" w14:textId="6DA3B27C" w:rsidR="00105402" w:rsidRPr="00105402" w:rsidRDefault="00105402" w:rsidP="00DF2ADA">
      <w:pPr>
        <w:rPr>
          <w:b/>
          <w:sz w:val="32"/>
          <w:szCs w:val="32"/>
          <w:lang w:eastAsia="ko-KR"/>
        </w:rPr>
      </w:pPr>
      <w:r w:rsidRPr="00105402">
        <w:rPr>
          <w:rFonts w:hint="eastAsia"/>
          <w:b/>
          <w:sz w:val="32"/>
          <w:szCs w:val="32"/>
          <w:lang w:eastAsia="ko-KR"/>
        </w:rPr>
        <w:t>7</w:t>
      </w:r>
      <w:r w:rsidRPr="00105402">
        <w:rPr>
          <w:b/>
          <w:sz w:val="32"/>
          <w:szCs w:val="32"/>
          <w:lang w:eastAsia="ko-KR"/>
        </w:rPr>
        <w:t xml:space="preserve">. </w:t>
      </w:r>
      <w:r w:rsidRPr="00105402">
        <w:rPr>
          <w:rFonts w:hint="eastAsia"/>
          <w:b/>
          <w:sz w:val="32"/>
          <w:szCs w:val="32"/>
          <w:lang w:eastAsia="ko-KR"/>
        </w:rPr>
        <w:t>c</w:t>
      </w:r>
      <w:r w:rsidRPr="00105402">
        <w:rPr>
          <w:b/>
          <w:sz w:val="32"/>
          <w:szCs w:val="32"/>
          <w:lang w:eastAsia="ko-KR"/>
        </w:rPr>
        <w:t>ount number of overall rating that is less than equal to 3 per hotel</w:t>
      </w:r>
      <w:r>
        <w:rPr>
          <w:b/>
          <w:sz w:val="32"/>
          <w:szCs w:val="32"/>
          <w:lang w:eastAsia="ko-KR"/>
        </w:rPr>
        <w:t xml:space="preserve"> &amp; sort</w:t>
      </w:r>
    </w:p>
    <w:p w14:paraId="42ADE9D5" w14:textId="24F07502" w:rsidR="00105402" w:rsidRDefault="00105402" w:rsidP="00DF2ADA">
      <w:pPr>
        <w:rPr>
          <w:lang w:eastAsia="ko-KR"/>
        </w:rPr>
      </w:pPr>
    </w:p>
    <w:p w14:paraId="0412CCB2" w14:textId="618927B5" w:rsidR="00105402" w:rsidRDefault="00105402" w:rsidP="00105402">
      <w:pPr>
        <w:rPr>
          <w:lang w:eastAsia="ko-KR"/>
        </w:rPr>
      </w:pPr>
      <w:r>
        <w:rPr>
          <w:lang w:eastAsia="ko-KR"/>
        </w:rPr>
        <w:t xml:space="preserve">&gt; </w:t>
      </w:r>
      <w:proofErr w:type="spellStart"/>
      <w:r>
        <w:rPr>
          <w:lang w:eastAsia="ko-KR"/>
        </w:rPr>
        <w:t>db.reviews.aggregate</w:t>
      </w:r>
      <w:proofErr w:type="spellEnd"/>
      <w:r>
        <w:rPr>
          <w:lang w:eastAsia="ko-KR"/>
        </w:rPr>
        <w:t xml:space="preserve"> ( [ {$match : {"</w:t>
      </w:r>
      <w:proofErr w:type="spellStart"/>
      <w:r>
        <w:rPr>
          <w:lang w:eastAsia="ko-KR"/>
        </w:rPr>
        <w:t>HotelInfo.Name</w:t>
      </w:r>
      <w:proofErr w:type="spellEnd"/>
      <w:r>
        <w:rPr>
          <w:lang w:eastAsia="ko-KR"/>
        </w:rPr>
        <w:t>" : {"$exists" : true, "$ne" : null}, "</w:t>
      </w:r>
      <w:proofErr w:type="spellStart"/>
      <w:r>
        <w:rPr>
          <w:lang w:eastAsia="ko-KR"/>
        </w:rPr>
        <w:t>Reviews.Ratings.Overall</w:t>
      </w:r>
      <w:proofErr w:type="spellEnd"/>
      <w:r>
        <w:rPr>
          <w:lang w:eastAsia="ko-KR"/>
        </w:rPr>
        <w:t>" : {"$</w:t>
      </w:r>
      <w:proofErr w:type="spellStart"/>
      <w:r>
        <w:rPr>
          <w:lang w:eastAsia="ko-KR"/>
        </w:rPr>
        <w:t>lte</w:t>
      </w:r>
      <w:proofErr w:type="spellEnd"/>
      <w:r>
        <w:rPr>
          <w:lang w:eastAsia="ko-KR"/>
        </w:rPr>
        <w:t xml:space="preserve">" :3}}}, {$project: { </w:t>
      </w:r>
      <w:proofErr w:type="spellStart"/>
      <w:r>
        <w:rPr>
          <w:lang w:eastAsia="ko-KR"/>
        </w:rPr>
        <w:t>hotel_name</w:t>
      </w:r>
      <w:proofErr w:type="spellEnd"/>
      <w:r>
        <w:rPr>
          <w:lang w:eastAsia="ko-KR"/>
        </w:rPr>
        <w:t xml:space="preserve"> : "$</w:t>
      </w:r>
      <w:proofErr w:type="spellStart"/>
      <w:r>
        <w:rPr>
          <w:lang w:eastAsia="ko-KR"/>
        </w:rPr>
        <w:t>HotelInfo.Name</w:t>
      </w:r>
      <w:proofErr w:type="spellEnd"/>
      <w:r>
        <w:rPr>
          <w:lang w:eastAsia="ko-KR"/>
        </w:rPr>
        <w:t>", countOverall3less : { $size : { $filter: { input : "$</w:t>
      </w:r>
      <w:proofErr w:type="spellStart"/>
      <w:r>
        <w:rPr>
          <w:lang w:eastAsia="ko-KR"/>
        </w:rPr>
        <w:t>Reviews.Ratings.Overall</w:t>
      </w:r>
      <w:proofErr w:type="spellEnd"/>
      <w:r>
        <w:rPr>
          <w:lang w:eastAsia="ko-KR"/>
        </w:rPr>
        <w:t xml:space="preserve">", as : "overall", </w:t>
      </w:r>
      <w:proofErr w:type="spellStart"/>
      <w:r>
        <w:rPr>
          <w:lang w:eastAsia="ko-KR"/>
        </w:rPr>
        <w:t>cond</w:t>
      </w:r>
      <w:proofErr w:type="spellEnd"/>
      <w:r>
        <w:rPr>
          <w:lang w:eastAsia="ko-KR"/>
        </w:rPr>
        <w:t xml:space="preserve"> : {$</w:t>
      </w:r>
      <w:proofErr w:type="spellStart"/>
      <w:r>
        <w:rPr>
          <w:lang w:eastAsia="ko-KR"/>
        </w:rPr>
        <w:t>lte</w:t>
      </w:r>
      <w:proofErr w:type="spellEnd"/>
      <w:r>
        <w:rPr>
          <w:lang w:eastAsia="ko-KR"/>
        </w:rPr>
        <w:t xml:space="preserve"> : ["$$overall" , 3]} } } } }}, {$sort : {countOverall3less: -1}}] ).pretty()</w:t>
      </w:r>
    </w:p>
    <w:p w14:paraId="65C547CF" w14:textId="5C60B01B" w:rsidR="00105402" w:rsidRDefault="00105402" w:rsidP="00105402">
      <w:pPr>
        <w:rPr>
          <w:lang w:eastAsia="ko-KR"/>
        </w:rPr>
      </w:pPr>
    </w:p>
    <w:p w14:paraId="0450E8D5" w14:textId="73261A53" w:rsidR="00105402" w:rsidRDefault="00105402" w:rsidP="00105402">
      <w:pPr>
        <w:rPr>
          <w:rFonts w:hint="eastAsia"/>
          <w:lang w:eastAsia="ko-KR"/>
        </w:rPr>
      </w:pPr>
      <w:r>
        <w:rPr>
          <w:lang w:eastAsia="ko-KR"/>
        </w:rPr>
        <w:t>Result:</w:t>
      </w:r>
    </w:p>
    <w:p w14:paraId="60437FE2" w14:textId="77777777" w:rsidR="00105402" w:rsidRDefault="00105402" w:rsidP="00105402">
      <w:pPr>
        <w:rPr>
          <w:lang w:eastAsia="ko-KR"/>
        </w:rPr>
      </w:pPr>
      <w:r>
        <w:rPr>
          <w:lang w:eastAsia="ko-KR"/>
        </w:rPr>
        <w:t>{</w:t>
      </w:r>
    </w:p>
    <w:p w14:paraId="188DFC49"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("5a1d7c5f9a807fe55626c5f2"),</w:t>
      </w:r>
    </w:p>
    <w:p w14:paraId="1A1447AD"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"Hotel Pennsylvania New York",</w:t>
      </w:r>
    </w:p>
    <w:p w14:paraId="170E7272"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1728</w:t>
      </w:r>
    </w:p>
    <w:p w14:paraId="2049348A" w14:textId="77777777" w:rsidR="00105402" w:rsidRDefault="00105402" w:rsidP="00105402">
      <w:pPr>
        <w:rPr>
          <w:lang w:eastAsia="ko-KR"/>
        </w:rPr>
      </w:pPr>
      <w:r>
        <w:rPr>
          <w:lang w:eastAsia="ko-KR"/>
        </w:rPr>
        <w:t>}</w:t>
      </w:r>
    </w:p>
    <w:p w14:paraId="337163A8" w14:textId="77777777" w:rsidR="00105402" w:rsidRDefault="00105402" w:rsidP="00105402">
      <w:pPr>
        <w:rPr>
          <w:lang w:eastAsia="ko-KR"/>
        </w:rPr>
      </w:pPr>
      <w:r>
        <w:rPr>
          <w:lang w:eastAsia="ko-KR"/>
        </w:rPr>
        <w:t>{</w:t>
      </w:r>
    </w:p>
    <w:p w14:paraId="2008EF7C"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("5a1d7c649a807fe55626cc94"),</w:t>
      </w:r>
    </w:p>
    <w:p w14:paraId="11D83E84"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"Hotel Pennsylvania New York",</w:t>
      </w:r>
    </w:p>
    <w:p w14:paraId="2FE318F5"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1728</w:t>
      </w:r>
    </w:p>
    <w:p w14:paraId="36414206" w14:textId="77777777" w:rsidR="00105402" w:rsidRDefault="00105402" w:rsidP="00105402">
      <w:pPr>
        <w:rPr>
          <w:lang w:eastAsia="ko-KR"/>
        </w:rPr>
      </w:pPr>
      <w:r>
        <w:rPr>
          <w:lang w:eastAsia="ko-KR"/>
        </w:rPr>
        <w:t>}</w:t>
      </w:r>
    </w:p>
    <w:p w14:paraId="008EC3EA" w14:textId="77777777" w:rsidR="00105402" w:rsidRDefault="00105402" w:rsidP="00105402">
      <w:pPr>
        <w:rPr>
          <w:lang w:eastAsia="ko-KR"/>
        </w:rPr>
      </w:pPr>
      <w:r>
        <w:rPr>
          <w:lang w:eastAsia="ko-KR"/>
        </w:rPr>
        <w:t>{</w:t>
      </w:r>
    </w:p>
    <w:p w14:paraId="7FFE926A"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("5a1d7c459a807fe556269a96"),</w:t>
      </w:r>
    </w:p>
    <w:p w14:paraId="6443E55E"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"Hotel Pennsylvania New York",</w:t>
      </w:r>
    </w:p>
    <w:p w14:paraId="1BC32C14"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1721</w:t>
      </w:r>
    </w:p>
    <w:p w14:paraId="297EC872" w14:textId="77777777" w:rsidR="00105402" w:rsidRDefault="00105402" w:rsidP="00105402">
      <w:pPr>
        <w:rPr>
          <w:lang w:eastAsia="ko-KR"/>
        </w:rPr>
      </w:pPr>
      <w:r>
        <w:rPr>
          <w:lang w:eastAsia="ko-KR"/>
        </w:rPr>
        <w:t>}</w:t>
      </w:r>
    </w:p>
    <w:p w14:paraId="7FDC7455" w14:textId="77777777" w:rsidR="00105402" w:rsidRDefault="00105402" w:rsidP="00105402">
      <w:pPr>
        <w:rPr>
          <w:lang w:eastAsia="ko-KR"/>
        </w:rPr>
      </w:pPr>
      <w:r>
        <w:rPr>
          <w:lang w:eastAsia="ko-KR"/>
        </w:rPr>
        <w:t>{</w:t>
      </w:r>
    </w:p>
    <w:p w14:paraId="4767E68D"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("5a1d7c839a807fe55626e9b6"),</w:t>
      </w:r>
    </w:p>
    <w:p w14:paraId="78048ADB"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"MGM Grand Hotel and Casino",</w:t>
      </w:r>
    </w:p>
    <w:p w14:paraId="614FF961"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1488</w:t>
      </w:r>
    </w:p>
    <w:p w14:paraId="541EE7F6" w14:textId="77777777" w:rsidR="00105402" w:rsidRDefault="00105402" w:rsidP="00105402">
      <w:pPr>
        <w:rPr>
          <w:lang w:eastAsia="ko-KR"/>
        </w:rPr>
      </w:pPr>
      <w:r>
        <w:rPr>
          <w:lang w:eastAsia="ko-KR"/>
        </w:rPr>
        <w:t>}</w:t>
      </w:r>
    </w:p>
    <w:p w14:paraId="40B5AD85" w14:textId="77777777" w:rsidR="00105402" w:rsidRDefault="00105402" w:rsidP="00105402">
      <w:pPr>
        <w:rPr>
          <w:lang w:eastAsia="ko-KR"/>
        </w:rPr>
      </w:pPr>
      <w:r>
        <w:rPr>
          <w:lang w:eastAsia="ko-KR"/>
        </w:rPr>
        <w:lastRenderedPageBreak/>
        <w:t>{</w:t>
      </w:r>
    </w:p>
    <w:p w14:paraId="14CEA967"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("5a1d7ce29a807fe556277464"),</w:t>
      </w:r>
    </w:p>
    <w:p w14:paraId="57457EFA"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"MGM Grand Hotel and Casino",</w:t>
      </w:r>
    </w:p>
    <w:p w14:paraId="20251D41"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1461</w:t>
      </w:r>
    </w:p>
    <w:p w14:paraId="4AE017AF" w14:textId="77777777" w:rsidR="00105402" w:rsidRDefault="00105402" w:rsidP="00105402">
      <w:pPr>
        <w:rPr>
          <w:lang w:eastAsia="ko-KR"/>
        </w:rPr>
      </w:pPr>
      <w:r>
        <w:rPr>
          <w:lang w:eastAsia="ko-KR"/>
        </w:rPr>
        <w:t>}</w:t>
      </w:r>
    </w:p>
    <w:p w14:paraId="11F982F2" w14:textId="77777777" w:rsidR="00105402" w:rsidRDefault="00105402" w:rsidP="00105402">
      <w:pPr>
        <w:rPr>
          <w:lang w:eastAsia="ko-KR"/>
        </w:rPr>
      </w:pPr>
      <w:r>
        <w:rPr>
          <w:lang w:eastAsia="ko-KR"/>
        </w:rPr>
        <w:t>{</w:t>
      </w:r>
    </w:p>
    <w:p w14:paraId="2C2146BF"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("5a1d7c849a807fe55626eb06"),</w:t>
      </w:r>
    </w:p>
    <w:p w14:paraId="13A3D625"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"Excalibur Hotel &amp; Casino",</w:t>
      </w:r>
    </w:p>
    <w:p w14:paraId="0F5B0B3B"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1401</w:t>
      </w:r>
    </w:p>
    <w:p w14:paraId="32CA9C58" w14:textId="77777777" w:rsidR="00105402" w:rsidRDefault="00105402" w:rsidP="00105402">
      <w:pPr>
        <w:rPr>
          <w:lang w:eastAsia="ko-KR"/>
        </w:rPr>
      </w:pPr>
      <w:r>
        <w:rPr>
          <w:lang w:eastAsia="ko-KR"/>
        </w:rPr>
        <w:t>}</w:t>
      </w:r>
    </w:p>
    <w:p w14:paraId="21DCA181" w14:textId="77777777" w:rsidR="00105402" w:rsidRDefault="00105402" w:rsidP="00105402">
      <w:pPr>
        <w:rPr>
          <w:lang w:eastAsia="ko-KR"/>
        </w:rPr>
      </w:pPr>
      <w:r>
        <w:rPr>
          <w:lang w:eastAsia="ko-KR"/>
        </w:rPr>
        <w:t>{</w:t>
      </w:r>
    </w:p>
    <w:p w14:paraId="282C9AEC"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("5a1d7ce89a807fe55627797a"),</w:t>
      </w:r>
    </w:p>
    <w:p w14:paraId="52400708"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"Excalibur Hotel &amp; Casino",</w:t>
      </w:r>
    </w:p>
    <w:p w14:paraId="7D5A99B1"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1347</w:t>
      </w:r>
    </w:p>
    <w:p w14:paraId="17C708B3" w14:textId="77777777" w:rsidR="00105402" w:rsidRDefault="00105402" w:rsidP="00105402">
      <w:pPr>
        <w:rPr>
          <w:lang w:eastAsia="ko-KR"/>
        </w:rPr>
      </w:pPr>
      <w:r>
        <w:rPr>
          <w:lang w:eastAsia="ko-KR"/>
        </w:rPr>
        <w:t>}</w:t>
      </w:r>
    </w:p>
    <w:p w14:paraId="49A575FF" w14:textId="77777777" w:rsidR="00105402" w:rsidRDefault="00105402" w:rsidP="00105402">
      <w:pPr>
        <w:rPr>
          <w:lang w:eastAsia="ko-KR"/>
        </w:rPr>
      </w:pPr>
      <w:r>
        <w:rPr>
          <w:lang w:eastAsia="ko-KR"/>
        </w:rPr>
        <w:t>{</w:t>
      </w:r>
    </w:p>
    <w:p w14:paraId="6BAC8F9A"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("5a1d7c859a807fe55626ebf6"),</w:t>
      </w:r>
    </w:p>
    <w:p w14:paraId="560DEA39"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"Monte Carlo Resort &amp; Casino",</w:t>
      </w:r>
    </w:p>
    <w:p w14:paraId="6EDF8078"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1140</w:t>
      </w:r>
    </w:p>
    <w:p w14:paraId="0F506DCA" w14:textId="77777777" w:rsidR="00105402" w:rsidRDefault="00105402" w:rsidP="00105402">
      <w:pPr>
        <w:rPr>
          <w:lang w:eastAsia="ko-KR"/>
        </w:rPr>
      </w:pPr>
      <w:r>
        <w:rPr>
          <w:lang w:eastAsia="ko-KR"/>
        </w:rPr>
        <w:t>}</w:t>
      </w:r>
    </w:p>
    <w:p w14:paraId="1B908AF8" w14:textId="77777777" w:rsidR="00105402" w:rsidRDefault="00105402" w:rsidP="00105402">
      <w:pPr>
        <w:rPr>
          <w:lang w:eastAsia="ko-KR"/>
        </w:rPr>
      </w:pPr>
      <w:r>
        <w:rPr>
          <w:lang w:eastAsia="ko-KR"/>
        </w:rPr>
        <w:t>{</w:t>
      </w:r>
    </w:p>
    <w:p w14:paraId="1330027F"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("5a1d7c869a807fe55626ecce"),</w:t>
      </w:r>
    </w:p>
    <w:p w14:paraId="33DC70AB"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"Circus </w:t>
      </w:r>
      <w:proofErr w:type="spellStart"/>
      <w:r>
        <w:rPr>
          <w:lang w:eastAsia="ko-KR"/>
        </w:rPr>
        <w:t>Circus</w:t>
      </w:r>
      <w:proofErr w:type="spellEnd"/>
      <w:r>
        <w:rPr>
          <w:lang w:eastAsia="ko-KR"/>
        </w:rPr>
        <w:t xml:space="preserve"> Hotel &amp; Casino Las Vegas",</w:t>
      </w:r>
    </w:p>
    <w:p w14:paraId="2ADB223E"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1140</w:t>
      </w:r>
    </w:p>
    <w:p w14:paraId="33BD815C" w14:textId="77777777" w:rsidR="00105402" w:rsidRDefault="00105402" w:rsidP="00105402">
      <w:pPr>
        <w:rPr>
          <w:lang w:eastAsia="ko-KR"/>
        </w:rPr>
      </w:pPr>
      <w:r>
        <w:rPr>
          <w:lang w:eastAsia="ko-KR"/>
        </w:rPr>
        <w:t>}</w:t>
      </w:r>
    </w:p>
    <w:p w14:paraId="0818824A" w14:textId="77777777" w:rsidR="00105402" w:rsidRDefault="00105402" w:rsidP="00105402">
      <w:pPr>
        <w:rPr>
          <w:lang w:eastAsia="ko-KR"/>
        </w:rPr>
      </w:pPr>
      <w:r>
        <w:rPr>
          <w:lang w:eastAsia="ko-KR"/>
        </w:rPr>
        <w:t>{</w:t>
      </w:r>
    </w:p>
    <w:p w14:paraId="2F4AF885"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("5a1d7c819a807fe55626e836"),</w:t>
      </w:r>
    </w:p>
    <w:p w14:paraId="6A2CE386"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"Planet Hollywood Resort &amp; Casino",</w:t>
      </w:r>
    </w:p>
    <w:p w14:paraId="57218A62"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1114</w:t>
      </w:r>
    </w:p>
    <w:p w14:paraId="3CC6B15C" w14:textId="77777777" w:rsidR="00105402" w:rsidRDefault="00105402" w:rsidP="00105402">
      <w:pPr>
        <w:rPr>
          <w:lang w:eastAsia="ko-KR"/>
        </w:rPr>
      </w:pPr>
      <w:r>
        <w:rPr>
          <w:lang w:eastAsia="ko-KR"/>
        </w:rPr>
        <w:t>}</w:t>
      </w:r>
    </w:p>
    <w:p w14:paraId="2D8EF582" w14:textId="77777777" w:rsidR="00105402" w:rsidRDefault="00105402" w:rsidP="00105402">
      <w:pPr>
        <w:rPr>
          <w:lang w:eastAsia="ko-KR"/>
        </w:rPr>
      </w:pPr>
      <w:r>
        <w:rPr>
          <w:lang w:eastAsia="ko-KR"/>
        </w:rPr>
        <w:t>{</w:t>
      </w:r>
    </w:p>
    <w:p w14:paraId="606D42F5"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("5a1d7ce19a807fe55627740a"),</w:t>
      </w:r>
    </w:p>
    <w:p w14:paraId="5AAE9CD3"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"Circus </w:t>
      </w:r>
      <w:proofErr w:type="spellStart"/>
      <w:r>
        <w:rPr>
          <w:lang w:eastAsia="ko-KR"/>
        </w:rPr>
        <w:t>Circus</w:t>
      </w:r>
      <w:proofErr w:type="spellEnd"/>
      <w:r>
        <w:rPr>
          <w:lang w:eastAsia="ko-KR"/>
        </w:rPr>
        <w:t xml:space="preserve"> Hotel &amp; Casino Las Vegas",</w:t>
      </w:r>
    </w:p>
    <w:p w14:paraId="77C33319"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1103</w:t>
      </w:r>
    </w:p>
    <w:p w14:paraId="168C4E3B" w14:textId="77777777" w:rsidR="00105402" w:rsidRDefault="00105402" w:rsidP="00105402">
      <w:pPr>
        <w:rPr>
          <w:lang w:eastAsia="ko-KR"/>
        </w:rPr>
      </w:pPr>
      <w:r>
        <w:rPr>
          <w:lang w:eastAsia="ko-KR"/>
        </w:rPr>
        <w:t>}</w:t>
      </w:r>
    </w:p>
    <w:p w14:paraId="1FA1E28F" w14:textId="77777777" w:rsidR="00105402" w:rsidRDefault="00105402" w:rsidP="00105402">
      <w:pPr>
        <w:rPr>
          <w:lang w:eastAsia="ko-KR"/>
        </w:rPr>
      </w:pPr>
      <w:r>
        <w:rPr>
          <w:lang w:eastAsia="ko-KR"/>
        </w:rPr>
        <w:t>{</w:t>
      </w:r>
    </w:p>
    <w:p w14:paraId="207D5979"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("5a1d7ce79a807fe556277962"),</w:t>
      </w:r>
    </w:p>
    <w:p w14:paraId="03DE426A"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"Monte Carlo Resort &amp; Casino",</w:t>
      </w:r>
    </w:p>
    <w:p w14:paraId="00A68C9E"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1092</w:t>
      </w:r>
    </w:p>
    <w:p w14:paraId="106D2E0B" w14:textId="77777777" w:rsidR="00105402" w:rsidRDefault="00105402" w:rsidP="00105402">
      <w:pPr>
        <w:rPr>
          <w:lang w:eastAsia="ko-KR"/>
        </w:rPr>
      </w:pPr>
      <w:r>
        <w:rPr>
          <w:lang w:eastAsia="ko-KR"/>
        </w:rPr>
        <w:t>}</w:t>
      </w:r>
    </w:p>
    <w:p w14:paraId="478C08A8" w14:textId="77777777" w:rsidR="00105402" w:rsidRDefault="00105402" w:rsidP="00105402">
      <w:pPr>
        <w:rPr>
          <w:lang w:eastAsia="ko-KR"/>
        </w:rPr>
      </w:pPr>
      <w:r>
        <w:rPr>
          <w:lang w:eastAsia="ko-KR"/>
        </w:rPr>
        <w:t>{</w:t>
      </w:r>
    </w:p>
    <w:p w14:paraId="6234DDE6"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("5a1d7ce09a807fe5562773da"),</w:t>
      </w:r>
    </w:p>
    <w:p w14:paraId="2131A004"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"Planet Hollywood Resort &amp; Casino",</w:t>
      </w:r>
    </w:p>
    <w:p w14:paraId="07D47CAB"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1072</w:t>
      </w:r>
    </w:p>
    <w:p w14:paraId="7DBF5CF9" w14:textId="77777777" w:rsidR="00105402" w:rsidRDefault="00105402" w:rsidP="00105402">
      <w:pPr>
        <w:rPr>
          <w:lang w:eastAsia="ko-KR"/>
        </w:rPr>
      </w:pPr>
      <w:r>
        <w:rPr>
          <w:lang w:eastAsia="ko-KR"/>
        </w:rPr>
        <w:t>}</w:t>
      </w:r>
    </w:p>
    <w:p w14:paraId="315EA6C8" w14:textId="77777777" w:rsidR="00105402" w:rsidRDefault="00105402" w:rsidP="00105402">
      <w:pPr>
        <w:rPr>
          <w:lang w:eastAsia="ko-KR"/>
        </w:rPr>
      </w:pPr>
      <w:r>
        <w:rPr>
          <w:lang w:eastAsia="ko-KR"/>
        </w:rPr>
        <w:t>{</w:t>
      </w:r>
    </w:p>
    <w:p w14:paraId="173116E8"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("5a1d7c799a807fe55626e410"),</w:t>
      </w:r>
    </w:p>
    <w:p w14:paraId="51488A5D"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"Bellagio Las Vegas",</w:t>
      </w:r>
    </w:p>
    <w:p w14:paraId="66F0E195" w14:textId="77777777" w:rsidR="00105402" w:rsidRDefault="00105402" w:rsidP="00105402">
      <w:pPr>
        <w:rPr>
          <w:lang w:eastAsia="ko-KR"/>
        </w:rPr>
      </w:pPr>
      <w:r>
        <w:rPr>
          <w:lang w:eastAsia="ko-KR"/>
        </w:rPr>
        <w:lastRenderedPageBreak/>
        <w:t xml:space="preserve">        "countOverall3less</w:t>
      </w:r>
      <w:proofErr w:type="gramStart"/>
      <w:r>
        <w:rPr>
          <w:lang w:eastAsia="ko-KR"/>
        </w:rPr>
        <w:t>" :</w:t>
      </w:r>
      <w:proofErr w:type="gramEnd"/>
      <w:r>
        <w:rPr>
          <w:lang w:eastAsia="ko-KR"/>
        </w:rPr>
        <w:t xml:space="preserve"> 1006</w:t>
      </w:r>
    </w:p>
    <w:p w14:paraId="420AFC20" w14:textId="77777777" w:rsidR="00105402" w:rsidRDefault="00105402" w:rsidP="00105402">
      <w:pPr>
        <w:rPr>
          <w:lang w:eastAsia="ko-KR"/>
        </w:rPr>
      </w:pPr>
      <w:r>
        <w:rPr>
          <w:lang w:eastAsia="ko-KR"/>
        </w:rPr>
        <w:t>}</w:t>
      </w:r>
    </w:p>
    <w:p w14:paraId="3A774027" w14:textId="77777777" w:rsidR="00105402" w:rsidRDefault="00105402" w:rsidP="00105402">
      <w:pPr>
        <w:rPr>
          <w:lang w:eastAsia="ko-KR"/>
        </w:rPr>
      </w:pPr>
      <w:r>
        <w:rPr>
          <w:lang w:eastAsia="ko-KR"/>
        </w:rPr>
        <w:t>{</w:t>
      </w:r>
    </w:p>
    <w:p w14:paraId="0BE4DA8F"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("5a1d7c609a807fe55626c808"),</w:t>
      </w:r>
    </w:p>
    <w:p w14:paraId="65A150E0"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"Hudson New York",</w:t>
      </w:r>
    </w:p>
    <w:p w14:paraId="78A892AA"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985</w:t>
      </w:r>
    </w:p>
    <w:p w14:paraId="760F762C" w14:textId="77777777" w:rsidR="00105402" w:rsidRDefault="00105402" w:rsidP="00105402">
      <w:pPr>
        <w:rPr>
          <w:lang w:eastAsia="ko-KR"/>
        </w:rPr>
      </w:pPr>
      <w:r>
        <w:rPr>
          <w:lang w:eastAsia="ko-KR"/>
        </w:rPr>
        <w:t>}</w:t>
      </w:r>
    </w:p>
    <w:p w14:paraId="4A355DE9" w14:textId="77777777" w:rsidR="00105402" w:rsidRDefault="00105402" w:rsidP="00105402">
      <w:pPr>
        <w:rPr>
          <w:lang w:eastAsia="ko-KR"/>
        </w:rPr>
      </w:pPr>
      <w:r>
        <w:rPr>
          <w:lang w:eastAsia="ko-KR"/>
        </w:rPr>
        <w:t>{</w:t>
      </w:r>
    </w:p>
    <w:p w14:paraId="7C608B15"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("5a1d7c669a807fe55626ce2c"),</w:t>
      </w:r>
    </w:p>
    <w:p w14:paraId="1EC4A3DC"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"Hudson New York",</w:t>
      </w:r>
    </w:p>
    <w:p w14:paraId="78CEF2E1"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985</w:t>
      </w:r>
    </w:p>
    <w:p w14:paraId="36489847" w14:textId="77777777" w:rsidR="00105402" w:rsidRDefault="00105402" w:rsidP="00105402">
      <w:pPr>
        <w:rPr>
          <w:lang w:eastAsia="ko-KR"/>
        </w:rPr>
      </w:pPr>
      <w:r>
        <w:rPr>
          <w:lang w:eastAsia="ko-KR"/>
        </w:rPr>
        <w:t>}</w:t>
      </w:r>
    </w:p>
    <w:p w14:paraId="1A069D0F" w14:textId="77777777" w:rsidR="00105402" w:rsidRDefault="00105402" w:rsidP="00105402">
      <w:pPr>
        <w:rPr>
          <w:lang w:eastAsia="ko-KR"/>
        </w:rPr>
      </w:pPr>
      <w:r>
        <w:rPr>
          <w:lang w:eastAsia="ko-KR"/>
        </w:rPr>
        <w:t>{</w:t>
      </w:r>
    </w:p>
    <w:p w14:paraId="0AC403F2"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("5a1d7c499a807fe556269f22"),</w:t>
      </w:r>
    </w:p>
    <w:p w14:paraId="1CD816EF"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"Hudson New York",</w:t>
      </w:r>
    </w:p>
    <w:p w14:paraId="28F49542"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978</w:t>
      </w:r>
    </w:p>
    <w:p w14:paraId="4A0ED4ED" w14:textId="77777777" w:rsidR="00105402" w:rsidRDefault="00105402" w:rsidP="00105402">
      <w:pPr>
        <w:rPr>
          <w:lang w:eastAsia="ko-KR"/>
        </w:rPr>
      </w:pPr>
      <w:r>
        <w:rPr>
          <w:lang w:eastAsia="ko-KR"/>
        </w:rPr>
        <w:t>}</w:t>
      </w:r>
    </w:p>
    <w:p w14:paraId="360B5AAB" w14:textId="77777777" w:rsidR="00105402" w:rsidRDefault="00105402" w:rsidP="00105402">
      <w:pPr>
        <w:rPr>
          <w:lang w:eastAsia="ko-KR"/>
        </w:rPr>
      </w:pPr>
      <w:r>
        <w:rPr>
          <w:lang w:eastAsia="ko-KR"/>
        </w:rPr>
        <w:t>{</w:t>
      </w:r>
    </w:p>
    <w:p w14:paraId="6CA23267"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("5a1d7ce09a807fe5562773f2"),</w:t>
      </w:r>
    </w:p>
    <w:p w14:paraId="257482EB"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"Bellagio Las Vegas",</w:t>
      </w:r>
    </w:p>
    <w:p w14:paraId="01CF41A0"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976</w:t>
      </w:r>
    </w:p>
    <w:p w14:paraId="071538D9" w14:textId="77777777" w:rsidR="00105402" w:rsidRDefault="00105402" w:rsidP="00105402">
      <w:pPr>
        <w:rPr>
          <w:lang w:eastAsia="ko-KR"/>
        </w:rPr>
      </w:pPr>
      <w:r>
        <w:rPr>
          <w:lang w:eastAsia="ko-KR"/>
        </w:rPr>
        <w:t>}</w:t>
      </w:r>
    </w:p>
    <w:p w14:paraId="54328645" w14:textId="77777777" w:rsidR="00105402" w:rsidRDefault="00105402" w:rsidP="00105402">
      <w:pPr>
        <w:rPr>
          <w:lang w:eastAsia="ko-KR"/>
        </w:rPr>
      </w:pPr>
      <w:r>
        <w:rPr>
          <w:lang w:eastAsia="ko-KR"/>
        </w:rPr>
        <w:t>{</w:t>
      </w:r>
    </w:p>
    <w:p w14:paraId="3155E0B2"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("5a1d7c839a807fe55626ea7c"),</w:t>
      </w:r>
    </w:p>
    <w:p w14:paraId="4699DCD6"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"Treasure Island - TI Hotel &amp; Casino",</w:t>
      </w:r>
    </w:p>
    <w:p w14:paraId="17B9E539"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920</w:t>
      </w:r>
    </w:p>
    <w:p w14:paraId="519B6943" w14:textId="77777777" w:rsidR="00105402" w:rsidRDefault="00105402" w:rsidP="00105402">
      <w:pPr>
        <w:rPr>
          <w:lang w:eastAsia="ko-KR"/>
        </w:rPr>
      </w:pPr>
      <w:r>
        <w:rPr>
          <w:lang w:eastAsia="ko-KR"/>
        </w:rPr>
        <w:t>}</w:t>
      </w:r>
    </w:p>
    <w:p w14:paraId="522219F6" w14:textId="77777777" w:rsidR="00105402" w:rsidRDefault="00105402" w:rsidP="00105402">
      <w:pPr>
        <w:rPr>
          <w:lang w:eastAsia="ko-KR"/>
        </w:rPr>
      </w:pPr>
      <w:r>
        <w:rPr>
          <w:lang w:eastAsia="ko-KR"/>
        </w:rPr>
        <w:t>{</w:t>
      </w:r>
    </w:p>
    <w:p w14:paraId="014ADE6B" w14:textId="77777777" w:rsidR="00105402" w:rsidRDefault="00105402" w:rsidP="00105402">
      <w:pP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("5a1d7ce39a807fe5562774b2"),</w:t>
      </w:r>
    </w:p>
    <w:p w14:paraId="30435F80" w14:textId="77777777" w:rsidR="00105402" w:rsidRDefault="00105402" w:rsidP="00105402">
      <w:pP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"Treasure Island - TI Hotel &amp; Casino",</w:t>
      </w:r>
    </w:p>
    <w:p w14:paraId="23B386EC" w14:textId="77777777" w:rsidR="00105402" w:rsidRDefault="00105402" w:rsidP="00105402">
      <w:pPr>
        <w:rPr>
          <w:lang w:eastAsia="ko-KR"/>
        </w:rPr>
      </w:pPr>
      <w:r>
        <w:rPr>
          <w:lang w:eastAsia="ko-KR"/>
        </w:rPr>
        <w:t xml:space="preserve">        "countOverall3less</w:t>
      </w:r>
      <w:proofErr w:type="gramStart"/>
      <w:r>
        <w:rPr>
          <w:lang w:eastAsia="ko-KR"/>
        </w:rPr>
        <w:t>" :</w:t>
      </w:r>
      <w:proofErr w:type="gramEnd"/>
      <w:r>
        <w:rPr>
          <w:lang w:eastAsia="ko-KR"/>
        </w:rPr>
        <w:t xml:space="preserve"> 893</w:t>
      </w:r>
    </w:p>
    <w:p w14:paraId="394BCD69" w14:textId="77777777" w:rsidR="00105402" w:rsidRDefault="00105402" w:rsidP="00105402">
      <w:pPr>
        <w:rPr>
          <w:lang w:eastAsia="ko-KR"/>
        </w:rPr>
      </w:pPr>
      <w:r>
        <w:rPr>
          <w:lang w:eastAsia="ko-KR"/>
        </w:rPr>
        <w:t>}</w:t>
      </w:r>
    </w:p>
    <w:p w14:paraId="37C5A565" w14:textId="0DBEC56D" w:rsidR="00105402" w:rsidRDefault="00105402" w:rsidP="00105402">
      <w:pPr>
        <w:rPr>
          <w:lang w:eastAsia="ko-KR"/>
        </w:rPr>
      </w:pPr>
      <w:r>
        <w:rPr>
          <w:lang w:eastAsia="ko-KR"/>
        </w:rPr>
        <w:t>Type "it" for more</w:t>
      </w:r>
    </w:p>
    <w:p w14:paraId="6AA89AD2" w14:textId="61485B47" w:rsidR="00D372F4" w:rsidRDefault="00D372F4" w:rsidP="00105402">
      <w:pPr>
        <w:rPr>
          <w:lang w:eastAsia="ko-KR"/>
        </w:rPr>
      </w:pPr>
    </w:p>
    <w:p w14:paraId="2FE2AFB3" w14:textId="267B3800" w:rsidR="00D372F4" w:rsidRDefault="00D372F4" w:rsidP="00105402">
      <w:pPr>
        <w:rPr>
          <w:lang w:eastAsia="ko-KR"/>
        </w:rPr>
      </w:pPr>
    </w:p>
    <w:p w14:paraId="4C8129A9" w14:textId="7D266A3E" w:rsidR="00D372F4" w:rsidRDefault="00D372F4" w:rsidP="00D372F4">
      <w:pPr>
        <w:rPr>
          <w:b/>
          <w:sz w:val="32"/>
          <w:szCs w:val="32"/>
        </w:rPr>
      </w:pPr>
      <w:r>
        <w:rPr>
          <w:b/>
          <w:sz w:val="32"/>
          <w:szCs w:val="32"/>
          <w:lang w:eastAsia="ko-KR"/>
        </w:rPr>
        <w:t>8</w:t>
      </w:r>
      <w:r w:rsidRPr="00E56B80">
        <w:rPr>
          <w:b/>
          <w:sz w:val="32"/>
          <w:szCs w:val="32"/>
          <w:lang w:eastAsia="ko-KR"/>
        </w:rPr>
        <w:t>.</w:t>
      </w:r>
      <w:r w:rsidRPr="00E56B80">
        <w:rPr>
          <w:b/>
          <w:sz w:val="32"/>
          <w:szCs w:val="32"/>
        </w:rPr>
        <w:t xml:space="preserve"> Number of ratings given out per month</w:t>
      </w:r>
      <w:r>
        <w:rPr>
          <w:b/>
          <w:sz w:val="32"/>
          <w:szCs w:val="32"/>
        </w:rPr>
        <w:t xml:space="preserve"> </w:t>
      </w:r>
      <w:r w:rsidR="00D8564E">
        <w:rPr>
          <w:b/>
          <w:sz w:val="32"/>
          <w:szCs w:val="32"/>
        </w:rPr>
        <w:t>but caring year also.</w:t>
      </w:r>
    </w:p>
    <w:p w14:paraId="0CAE2EDA" w14:textId="77777777" w:rsidR="00D8564E" w:rsidRDefault="00D8564E" w:rsidP="00D8564E">
      <w:pPr>
        <w:rPr>
          <w:lang w:eastAsia="ko-KR"/>
        </w:rPr>
      </w:pPr>
    </w:p>
    <w:p w14:paraId="07181AC9" w14:textId="114805EA" w:rsidR="00D8564E" w:rsidRDefault="00D8564E" w:rsidP="00D8564E">
      <w:pPr>
        <w:rPr>
          <w:lang w:eastAsia="ko-KR"/>
        </w:rPr>
      </w:pPr>
      <w:r w:rsidRPr="00D8564E">
        <w:rPr>
          <w:lang w:eastAsia="ko-KR"/>
        </w:rPr>
        <w:t xml:space="preserve">&gt; </w:t>
      </w:r>
      <w:proofErr w:type="spellStart"/>
      <w:r w:rsidRPr="00D8564E">
        <w:rPr>
          <w:lang w:eastAsia="ko-KR"/>
        </w:rPr>
        <w:t>db.reviews.aggregate</w:t>
      </w:r>
      <w:proofErr w:type="spellEnd"/>
      <w:r w:rsidRPr="00D8564E">
        <w:rPr>
          <w:lang w:eastAsia="ko-KR"/>
        </w:rPr>
        <w:t xml:space="preserve"> ([ {$unwind: "$Reviews"}, {$match : {"</w:t>
      </w:r>
      <w:proofErr w:type="spellStart"/>
      <w:r w:rsidRPr="00D8564E">
        <w:rPr>
          <w:lang w:eastAsia="ko-KR"/>
        </w:rPr>
        <w:t>Reviews.Date</w:t>
      </w:r>
      <w:proofErr w:type="spellEnd"/>
      <w:r w:rsidRPr="00D8564E">
        <w:rPr>
          <w:lang w:eastAsia="ko-KR"/>
        </w:rPr>
        <w:t>" : {"$exists" : true, "$ne" : null}}}, {$group: { _id : { month : {$month: "$</w:t>
      </w:r>
      <w:proofErr w:type="spellStart"/>
      <w:r w:rsidRPr="00D8564E">
        <w:rPr>
          <w:lang w:eastAsia="ko-KR"/>
        </w:rPr>
        <w:t>Reviews.Date</w:t>
      </w:r>
      <w:proofErr w:type="spellEnd"/>
      <w:r w:rsidRPr="00D8564E">
        <w:rPr>
          <w:lang w:eastAsia="ko-KR"/>
        </w:rPr>
        <w:t>"}, year: { $year: "$</w:t>
      </w:r>
      <w:proofErr w:type="spellStart"/>
      <w:r w:rsidRPr="00D8564E">
        <w:rPr>
          <w:lang w:eastAsia="ko-KR"/>
        </w:rPr>
        <w:t>Reviews.Date</w:t>
      </w:r>
      <w:proofErr w:type="spellEnd"/>
      <w:r w:rsidRPr="00D8564E">
        <w:rPr>
          <w:lang w:eastAsia="ko-KR"/>
        </w:rPr>
        <w:t>"}}, count: {$sum : 1}}}, {$sort :{ _id : 1 }} ]).pretty()</w:t>
      </w:r>
    </w:p>
    <w:p w14:paraId="131795A3" w14:textId="0AD44777" w:rsidR="00D8564E" w:rsidRDefault="00D8564E" w:rsidP="00D8564E">
      <w:pPr>
        <w:rPr>
          <w:lang w:eastAsia="ko-KR"/>
        </w:rPr>
      </w:pPr>
    </w:p>
    <w:p w14:paraId="0CC64B05" w14:textId="24FBB8D0" w:rsidR="00D8564E" w:rsidRDefault="00D8564E" w:rsidP="00D8564E">
      <w:pPr>
        <w:rPr>
          <w:lang w:eastAsia="ko-KR"/>
        </w:rPr>
      </w:pPr>
      <w:r>
        <w:rPr>
          <w:lang w:eastAsia="ko-KR"/>
        </w:rPr>
        <w:t>Result:</w:t>
      </w:r>
    </w:p>
    <w:p w14:paraId="67EDD54F" w14:textId="77777777" w:rsidR="00D8564E" w:rsidRPr="00D8564E" w:rsidRDefault="00D8564E" w:rsidP="00D8564E">
      <w:pPr>
        <w:rPr>
          <w:rFonts w:hint="eastAsia"/>
          <w:lang w:eastAsia="ko-KR"/>
        </w:rPr>
      </w:pPr>
    </w:p>
    <w:p w14:paraId="42C83BCE"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2002 }, "count" : 30 }</w:t>
      </w:r>
    </w:p>
    <w:p w14:paraId="16AB1CD0"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2003 }, "count" : 390 }</w:t>
      </w:r>
    </w:p>
    <w:p w14:paraId="3D7D1C46"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2004 }, "count" : 1793 }</w:t>
      </w:r>
    </w:p>
    <w:p w14:paraId="03B27290"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2005 }, "count" : 4401 }</w:t>
      </w:r>
    </w:p>
    <w:p w14:paraId="6FE1BC93" w14:textId="77777777" w:rsidR="00D8564E" w:rsidRPr="00D8564E" w:rsidRDefault="00D8564E" w:rsidP="00D8564E">
      <w:pPr>
        <w:rPr>
          <w:lang w:eastAsia="ko-KR"/>
        </w:rPr>
      </w:pPr>
      <w:proofErr w:type="gramStart"/>
      <w:r w:rsidRPr="00D8564E">
        <w:rPr>
          <w:lang w:eastAsia="ko-KR"/>
        </w:rPr>
        <w:lastRenderedPageBreak/>
        <w:t>{ "</w:t>
      </w:r>
      <w:proofErr w:type="gramEnd"/>
      <w:r w:rsidRPr="00D8564E">
        <w:rPr>
          <w:lang w:eastAsia="ko-KR"/>
        </w:rPr>
        <w:t>_id" : { "month" : 1, "year" : 2006 }, "count" : 6963 }</w:t>
      </w:r>
    </w:p>
    <w:p w14:paraId="420C516F"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2007 }, "count" : 10102 }</w:t>
      </w:r>
    </w:p>
    <w:p w14:paraId="6D9CD6E1"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2008 }, "count" : 15153 }</w:t>
      </w:r>
    </w:p>
    <w:p w14:paraId="34EC617C"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2009 }, "count" : 12127 }</w:t>
      </w:r>
    </w:p>
    <w:p w14:paraId="6B64B3AD"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2010 }, "count" : 17325 }</w:t>
      </w:r>
    </w:p>
    <w:p w14:paraId="114DE7B1"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2011 }, "count" : 23776 }</w:t>
      </w:r>
    </w:p>
    <w:p w14:paraId="74BE1DE1"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1, "year" : 2012 }, "count" : 48986 }</w:t>
      </w:r>
    </w:p>
    <w:p w14:paraId="3C8D43DD"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2002 }, "count" : 22 }</w:t>
      </w:r>
    </w:p>
    <w:p w14:paraId="12714A55"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2003 }, "count" : 377 }</w:t>
      </w:r>
    </w:p>
    <w:p w14:paraId="1F3D5893"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2004 }, "count" : 1749 }</w:t>
      </w:r>
    </w:p>
    <w:p w14:paraId="0F7BD400"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2005 }, "count" : 3776 }</w:t>
      </w:r>
    </w:p>
    <w:p w14:paraId="1C80BA40"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2006 }, "count" : 6044 }</w:t>
      </w:r>
    </w:p>
    <w:p w14:paraId="1175F036"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2007 }, "count" : 8482 }</w:t>
      </w:r>
    </w:p>
    <w:p w14:paraId="748CFB9D"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2008 }, "count" : 13085 }</w:t>
      </w:r>
    </w:p>
    <w:p w14:paraId="5F9DB87C"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2009 }, "count" : 9738 }</w:t>
      </w:r>
    </w:p>
    <w:p w14:paraId="40BB5007" w14:textId="77777777" w:rsidR="00D8564E" w:rsidRPr="00D8564E" w:rsidRDefault="00D8564E" w:rsidP="00D8564E">
      <w:pPr>
        <w:rPr>
          <w:lang w:eastAsia="ko-KR"/>
        </w:rPr>
      </w:pPr>
      <w:proofErr w:type="gramStart"/>
      <w:r w:rsidRPr="00D8564E">
        <w:rPr>
          <w:lang w:eastAsia="ko-KR"/>
        </w:rPr>
        <w:t>{ "</w:t>
      </w:r>
      <w:proofErr w:type="gramEnd"/>
      <w:r w:rsidRPr="00D8564E">
        <w:rPr>
          <w:lang w:eastAsia="ko-KR"/>
        </w:rPr>
        <w:t>_id" : { "month" : 2, "year" : 2010 }, "count" : 16731 }</w:t>
      </w:r>
    </w:p>
    <w:p w14:paraId="45C6B80C" w14:textId="6CF9F45B" w:rsidR="00D8564E" w:rsidRPr="00D8564E" w:rsidRDefault="00D8564E" w:rsidP="00D8564E">
      <w:pPr>
        <w:rPr>
          <w:rFonts w:hint="eastAsia"/>
          <w:lang w:eastAsia="ko-KR"/>
        </w:rPr>
      </w:pPr>
      <w:r w:rsidRPr="00D8564E">
        <w:rPr>
          <w:lang w:eastAsia="ko-KR"/>
        </w:rPr>
        <w:t>Type "it" for more</w:t>
      </w:r>
    </w:p>
    <w:p w14:paraId="602026E6" w14:textId="77777777" w:rsidR="00D372F4" w:rsidRPr="00D372F4" w:rsidRDefault="00D372F4" w:rsidP="00105402">
      <w:pPr>
        <w:rPr>
          <w:rFonts w:hint="eastAsia"/>
          <w:lang w:eastAsia="ko-KR"/>
        </w:rPr>
      </w:pPr>
    </w:p>
    <w:p w14:paraId="5663CC62" w14:textId="0D86E580" w:rsidR="001742CA" w:rsidRPr="00D8564E" w:rsidRDefault="00D8564E" w:rsidP="00DF2ADA">
      <w:pPr>
        <w:pBdr>
          <w:bottom w:val="single" w:sz="6" w:space="1" w:color="auto"/>
        </w:pBdr>
        <w:rPr>
          <w:b/>
          <w:sz w:val="32"/>
          <w:szCs w:val="32"/>
          <w:lang w:eastAsia="ko-KR"/>
        </w:rPr>
      </w:pPr>
      <w:r w:rsidRPr="00D8564E">
        <w:rPr>
          <w:rFonts w:hint="eastAsia"/>
          <w:b/>
          <w:sz w:val="32"/>
          <w:szCs w:val="32"/>
          <w:lang w:eastAsia="ko-KR"/>
        </w:rPr>
        <w:t>9</w:t>
      </w:r>
      <w:r w:rsidRPr="00D8564E">
        <w:rPr>
          <w:b/>
          <w:sz w:val="32"/>
          <w:szCs w:val="32"/>
          <w:lang w:eastAsia="ko-KR"/>
        </w:rPr>
        <w:t>. count number of reviews with the service =5 per hotel &amp; sort</w:t>
      </w:r>
    </w:p>
    <w:p w14:paraId="0E1D927A" w14:textId="31F589C6" w:rsidR="00D8564E" w:rsidRDefault="00D8564E" w:rsidP="00DF2ADA">
      <w:pPr>
        <w:pBdr>
          <w:bottom w:val="single" w:sz="6" w:space="1" w:color="auto"/>
        </w:pBdr>
        <w:rPr>
          <w:lang w:eastAsia="ko-KR"/>
        </w:rPr>
      </w:pPr>
    </w:p>
    <w:p w14:paraId="4AC4582E" w14:textId="70E38EB8" w:rsidR="00D8564E" w:rsidRDefault="00D8564E" w:rsidP="00D8564E">
      <w:pPr>
        <w:pBdr>
          <w:bottom w:val="single" w:sz="6" w:space="1" w:color="auto"/>
        </w:pBdr>
        <w:rPr>
          <w:lang w:eastAsia="ko-KR"/>
        </w:rPr>
      </w:pPr>
      <w:r>
        <w:rPr>
          <w:lang w:eastAsia="ko-KR"/>
        </w:rPr>
        <w:t xml:space="preserve">&gt; </w:t>
      </w:r>
      <w:proofErr w:type="spellStart"/>
      <w:r>
        <w:rPr>
          <w:lang w:eastAsia="ko-KR"/>
        </w:rPr>
        <w:t>db.reviews.aggregate</w:t>
      </w:r>
      <w:proofErr w:type="spellEnd"/>
      <w:r>
        <w:rPr>
          <w:lang w:eastAsia="ko-KR"/>
        </w:rPr>
        <w:t xml:space="preserve"> ( [ {$match : {"</w:t>
      </w:r>
      <w:proofErr w:type="spellStart"/>
      <w:r>
        <w:rPr>
          <w:lang w:eastAsia="ko-KR"/>
        </w:rPr>
        <w:t>HotelInfo.Name</w:t>
      </w:r>
      <w:proofErr w:type="spellEnd"/>
      <w:r>
        <w:rPr>
          <w:lang w:eastAsia="ko-KR"/>
        </w:rPr>
        <w:t>" : {"$exists" : true, "$ne" : null}, "</w:t>
      </w:r>
      <w:proofErr w:type="spellStart"/>
      <w:r>
        <w:rPr>
          <w:lang w:eastAsia="ko-KR"/>
        </w:rPr>
        <w:t>Reviews.Ratings.Service</w:t>
      </w:r>
      <w:proofErr w:type="spellEnd"/>
      <w:r>
        <w:rPr>
          <w:lang w:eastAsia="ko-KR"/>
        </w:rPr>
        <w:t xml:space="preserve">" : {"$eq" :5}}}, {$project: { </w:t>
      </w:r>
      <w:proofErr w:type="spellStart"/>
      <w:r>
        <w:rPr>
          <w:lang w:eastAsia="ko-KR"/>
        </w:rPr>
        <w:t>hotel_name</w:t>
      </w:r>
      <w:proofErr w:type="spellEnd"/>
      <w:r>
        <w:rPr>
          <w:lang w:eastAsia="ko-KR"/>
        </w:rPr>
        <w:t xml:space="preserve"> : "$</w:t>
      </w:r>
      <w:proofErr w:type="spellStart"/>
      <w:r>
        <w:rPr>
          <w:lang w:eastAsia="ko-KR"/>
        </w:rPr>
        <w:t>HotelInfo.Name</w:t>
      </w:r>
      <w:proofErr w:type="spellEnd"/>
      <w:r>
        <w:rPr>
          <w:lang w:eastAsia="ko-KR"/>
        </w:rPr>
        <w:t>", countservice5 : { $size : { $filter: { input : "$</w:t>
      </w:r>
      <w:proofErr w:type="spellStart"/>
      <w:r>
        <w:rPr>
          <w:lang w:eastAsia="ko-KR"/>
        </w:rPr>
        <w:t>Reviews.Ratings.Service</w:t>
      </w:r>
      <w:proofErr w:type="spellEnd"/>
      <w:r>
        <w:rPr>
          <w:lang w:eastAsia="ko-KR"/>
        </w:rPr>
        <w:t xml:space="preserve">", as : "service", </w:t>
      </w:r>
      <w:proofErr w:type="spellStart"/>
      <w:r>
        <w:rPr>
          <w:lang w:eastAsia="ko-KR"/>
        </w:rPr>
        <w:t>cond</w:t>
      </w:r>
      <w:proofErr w:type="spellEnd"/>
      <w:r>
        <w:rPr>
          <w:lang w:eastAsia="ko-KR"/>
        </w:rPr>
        <w:t xml:space="preserve"> : {$eq : ["$$service" , 5]} } } } }}, {$sort : {countservice5: -1}}] ).pretty()</w:t>
      </w:r>
    </w:p>
    <w:p w14:paraId="64E7284B" w14:textId="1301C467" w:rsidR="00D8564E" w:rsidRDefault="00D8564E" w:rsidP="00D8564E">
      <w:pPr>
        <w:pBdr>
          <w:bottom w:val="single" w:sz="6" w:space="1" w:color="auto"/>
        </w:pBdr>
        <w:rPr>
          <w:lang w:eastAsia="ko-KR"/>
        </w:rPr>
      </w:pPr>
    </w:p>
    <w:p w14:paraId="45D86042" w14:textId="7FD24591" w:rsidR="00D8564E" w:rsidRDefault="00D8564E" w:rsidP="00D8564E">
      <w:pPr>
        <w:pBdr>
          <w:bottom w:val="single" w:sz="6" w:space="1" w:color="auto"/>
        </w:pBdr>
        <w:rPr>
          <w:rFonts w:hint="eastAsia"/>
          <w:lang w:eastAsia="ko-KR"/>
        </w:rPr>
      </w:pPr>
      <w:r>
        <w:rPr>
          <w:lang w:eastAsia="ko-KR"/>
        </w:rPr>
        <w:t>Result:</w:t>
      </w:r>
    </w:p>
    <w:p w14:paraId="6977AF0E" w14:textId="77777777" w:rsidR="00D8564E" w:rsidRDefault="00D8564E" w:rsidP="00D8564E">
      <w:pPr>
        <w:pBdr>
          <w:bottom w:val="single" w:sz="6" w:space="1" w:color="auto"/>
        </w:pBdr>
        <w:rPr>
          <w:lang w:eastAsia="ko-KR"/>
        </w:rPr>
      </w:pPr>
      <w:r>
        <w:rPr>
          <w:lang w:eastAsia="ko-KR"/>
        </w:rPr>
        <w:t>{</w:t>
      </w:r>
    </w:p>
    <w:p w14:paraId="2F839DD4"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("5a1d7c799a807fe55626e410"),</w:t>
      </w:r>
    </w:p>
    <w:p w14:paraId="674A9D83"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"Bellagio Las Vegas",</w:t>
      </w:r>
    </w:p>
    <w:p w14:paraId="3489A014"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2426</w:t>
      </w:r>
    </w:p>
    <w:p w14:paraId="1ECEF1EA" w14:textId="77777777" w:rsidR="00D8564E" w:rsidRDefault="00D8564E" w:rsidP="00D8564E">
      <w:pPr>
        <w:pBdr>
          <w:bottom w:val="single" w:sz="6" w:space="1" w:color="auto"/>
        </w:pBdr>
        <w:rPr>
          <w:lang w:eastAsia="ko-KR"/>
        </w:rPr>
      </w:pPr>
      <w:r>
        <w:rPr>
          <w:lang w:eastAsia="ko-KR"/>
        </w:rPr>
        <w:t>}</w:t>
      </w:r>
    </w:p>
    <w:p w14:paraId="04235EE6" w14:textId="77777777" w:rsidR="00D8564E" w:rsidRDefault="00D8564E" w:rsidP="00D8564E">
      <w:pPr>
        <w:pBdr>
          <w:bottom w:val="single" w:sz="6" w:space="1" w:color="auto"/>
        </w:pBdr>
        <w:rPr>
          <w:lang w:eastAsia="ko-KR"/>
        </w:rPr>
      </w:pPr>
      <w:r>
        <w:rPr>
          <w:lang w:eastAsia="ko-KR"/>
        </w:rPr>
        <w:t>{</w:t>
      </w:r>
    </w:p>
    <w:p w14:paraId="5BFC5C91"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("5a1d7ce09a807fe5562773f2"),</w:t>
      </w:r>
    </w:p>
    <w:p w14:paraId="7B781DA9"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"Bellagio Las Vegas",</w:t>
      </w:r>
    </w:p>
    <w:p w14:paraId="4A16C751"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2327</w:t>
      </w:r>
    </w:p>
    <w:p w14:paraId="66E9500E" w14:textId="77777777" w:rsidR="00D8564E" w:rsidRDefault="00D8564E" w:rsidP="00D8564E">
      <w:pPr>
        <w:pBdr>
          <w:bottom w:val="single" w:sz="6" w:space="1" w:color="auto"/>
        </w:pBdr>
        <w:rPr>
          <w:lang w:eastAsia="ko-KR"/>
        </w:rPr>
      </w:pPr>
      <w:r>
        <w:rPr>
          <w:lang w:eastAsia="ko-KR"/>
        </w:rPr>
        <w:t>}</w:t>
      </w:r>
    </w:p>
    <w:p w14:paraId="1FB11CED" w14:textId="77777777" w:rsidR="00D8564E" w:rsidRDefault="00D8564E" w:rsidP="00D8564E">
      <w:pPr>
        <w:pBdr>
          <w:bottom w:val="single" w:sz="6" w:space="1" w:color="auto"/>
        </w:pBdr>
        <w:rPr>
          <w:lang w:eastAsia="ko-KR"/>
        </w:rPr>
      </w:pPr>
      <w:r>
        <w:rPr>
          <w:lang w:eastAsia="ko-KR"/>
        </w:rPr>
        <w:t>{</w:t>
      </w:r>
    </w:p>
    <w:p w14:paraId="68AF82E4"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("5a1d7cb39a807fe556272df0"),</w:t>
      </w:r>
    </w:p>
    <w:p w14:paraId="303D5A04"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"The Royal Playa del Carmen",</w:t>
      </w:r>
    </w:p>
    <w:p w14:paraId="3CB32897"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2294</w:t>
      </w:r>
    </w:p>
    <w:p w14:paraId="4028FA3A" w14:textId="77777777" w:rsidR="00D8564E" w:rsidRDefault="00D8564E" w:rsidP="00D8564E">
      <w:pPr>
        <w:pBdr>
          <w:bottom w:val="single" w:sz="6" w:space="1" w:color="auto"/>
        </w:pBdr>
        <w:rPr>
          <w:lang w:eastAsia="ko-KR"/>
        </w:rPr>
      </w:pPr>
      <w:r>
        <w:rPr>
          <w:lang w:eastAsia="ko-KR"/>
        </w:rPr>
        <w:t>}</w:t>
      </w:r>
    </w:p>
    <w:p w14:paraId="7F1466F2" w14:textId="77777777" w:rsidR="00D8564E" w:rsidRDefault="00D8564E" w:rsidP="00D8564E">
      <w:pPr>
        <w:pBdr>
          <w:bottom w:val="single" w:sz="6" w:space="1" w:color="auto"/>
        </w:pBdr>
        <w:rPr>
          <w:lang w:eastAsia="ko-KR"/>
        </w:rPr>
      </w:pPr>
      <w:r>
        <w:rPr>
          <w:lang w:eastAsia="ko-KR"/>
        </w:rPr>
        <w:t>{</w:t>
      </w:r>
    </w:p>
    <w:p w14:paraId="4CBE56FC"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("5a1d7c159a807fe5562651a0"),</w:t>
      </w:r>
    </w:p>
    <w:p w14:paraId="3D1BF22A"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"Secrets </w:t>
      </w:r>
      <w:proofErr w:type="spellStart"/>
      <w:r>
        <w:rPr>
          <w:lang w:eastAsia="ko-KR"/>
        </w:rPr>
        <w:t>Maroma</w:t>
      </w:r>
      <w:proofErr w:type="spellEnd"/>
      <w:r>
        <w:rPr>
          <w:lang w:eastAsia="ko-KR"/>
        </w:rPr>
        <w:t xml:space="preserve"> Beach Riviera Cancun",</w:t>
      </w:r>
    </w:p>
    <w:p w14:paraId="74260F52"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1996</w:t>
      </w:r>
    </w:p>
    <w:p w14:paraId="7326A35D" w14:textId="77777777" w:rsidR="00D8564E" w:rsidRDefault="00D8564E" w:rsidP="00D8564E">
      <w:pPr>
        <w:pBdr>
          <w:bottom w:val="single" w:sz="6" w:space="1" w:color="auto"/>
        </w:pBdr>
        <w:rPr>
          <w:lang w:eastAsia="ko-KR"/>
        </w:rPr>
      </w:pPr>
      <w:r>
        <w:rPr>
          <w:lang w:eastAsia="ko-KR"/>
        </w:rPr>
        <w:t>}</w:t>
      </w:r>
    </w:p>
    <w:p w14:paraId="2C561A40" w14:textId="77777777" w:rsidR="00D8564E" w:rsidRDefault="00D8564E" w:rsidP="00D8564E">
      <w:pPr>
        <w:pBdr>
          <w:bottom w:val="single" w:sz="6" w:space="1" w:color="auto"/>
        </w:pBdr>
        <w:rPr>
          <w:lang w:eastAsia="ko-KR"/>
        </w:rPr>
      </w:pPr>
      <w:r>
        <w:rPr>
          <w:lang w:eastAsia="ko-KR"/>
        </w:rPr>
        <w:t>{</w:t>
      </w:r>
    </w:p>
    <w:p w14:paraId="7E39DFA4" w14:textId="77777777" w:rsidR="00D8564E" w:rsidRDefault="00D8564E" w:rsidP="00D8564E">
      <w:pPr>
        <w:pBdr>
          <w:bottom w:val="single" w:sz="6" w:space="1" w:color="auto"/>
        </w:pBdr>
        <w:rPr>
          <w:lang w:eastAsia="ko-KR"/>
        </w:rPr>
      </w:pPr>
      <w:r>
        <w:rPr>
          <w:lang w:eastAsia="ko-KR"/>
        </w:rPr>
        <w:lastRenderedPageBreak/>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("5a1d7c7b9a807fe55626e5e4"),</w:t>
      </w:r>
    </w:p>
    <w:p w14:paraId="0D4580FB"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"Signature at MGM Grand",</w:t>
      </w:r>
    </w:p>
    <w:p w14:paraId="3E71CDF6"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1686</w:t>
      </w:r>
    </w:p>
    <w:p w14:paraId="2EF739B9" w14:textId="77777777" w:rsidR="00D8564E" w:rsidRDefault="00D8564E" w:rsidP="00D8564E">
      <w:pPr>
        <w:pBdr>
          <w:bottom w:val="single" w:sz="6" w:space="1" w:color="auto"/>
        </w:pBdr>
        <w:rPr>
          <w:lang w:eastAsia="ko-KR"/>
        </w:rPr>
      </w:pPr>
      <w:r>
        <w:rPr>
          <w:lang w:eastAsia="ko-KR"/>
        </w:rPr>
        <w:t>}</w:t>
      </w:r>
    </w:p>
    <w:p w14:paraId="5D6E4280" w14:textId="77777777" w:rsidR="00D8564E" w:rsidRDefault="00D8564E" w:rsidP="00D8564E">
      <w:pPr>
        <w:pBdr>
          <w:bottom w:val="single" w:sz="6" w:space="1" w:color="auto"/>
        </w:pBdr>
        <w:rPr>
          <w:lang w:eastAsia="ko-KR"/>
        </w:rPr>
      </w:pPr>
      <w:r>
        <w:rPr>
          <w:lang w:eastAsia="ko-KR"/>
        </w:rPr>
        <w:t>{</w:t>
      </w:r>
    </w:p>
    <w:p w14:paraId="69FA0F99"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("5a1d7cc09a807fe556274164"),</w:t>
      </w:r>
    </w:p>
    <w:p w14:paraId="39355E63"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"Signature at MGM Grand",</w:t>
      </w:r>
    </w:p>
    <w:p w14:paraId="4F72D4D4"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1639</w:t>
      </w:r>
    </w:p>
    <w:p w14:paraId="035BB331" w14:textId="77777777" w:rsidR="00D8564E" w:rsidRDefault="00D8564E" w:rsidP="00D8564E">
      <w:pPr>
        <w:pBdr>
          <w:bottom w:val="single" w:sz="6" w:space="1" w:color="auto"/>
        </w:pBdr>
        <w:rPr>
          <w:lang w:eastAsia="ko-KR"/>
        </w:rPr>
      </w:pPr>
      <w:r>
        <w:rPr>
          <w:lang w:eastAsia="ko-KR"/>
        </w:rPr>
        <w:t>}</w:t>
      </w:r>
    </w:p>
    <w:p w14:paraId="6FF62109" w14:textId="77777777" w:rsidR="00D8564E" w:rsidRDefault="00D8564E" w:rsidP="00D8564E">
      <w:pPr>
        <w:pBdr>
          <w:bottom w:val="single" w:sz="6" w:space="1" w:color="auto"/>
        </w:pBdr>
        <w:rPr>
          <w:lang w:eastAsia="ko-KR"/>
        </w:rPr>
      </w:pPr>
      <w:r>
        <w:rPr>
          <w:lang w:eastAsia="ko-KR"/>
        </w:rPr>
        <w:t>{</w:t>
      </w:r>
    </w:p>
    <w:p w14:paraId="505E45FD"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("5a1d7cd09a807fe556276048"),</w:t>
      </w:r>
    </w:p>
    <w:p w14:paraId="4BAFCE28"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"Valentin Imperial Maya",</w:t>
      </w:r>
    </w:p>
    <w:p w14:paraId="3284A6CE"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1609</w:t>
      </w:r>
    </w:p>
    <w:p w14:paraId="25FFF13F" w14:textId="77777777" w:rsidR="00D8564E" w:rsidRDefault="00D8564E" w:rsidP="00D8564E">
      <w:pPr>
        <w:pBdr>
          <w:bottom w:val="single" w:sz="6" w:space="1" w:color="auto"/>
        </w:pBdr>
        <w:rPr>
          <w:lang w:eastAsia="ko-KR"/>
        </w:rPr>
      </w:pPr>
      <w:r>
        <w:rPr>
          <w:lang w:eastAsia="ko-KR"/>
        </w:rPr>
        <w:t>}</w:t>
      </w:r>
    </w:p>
    <w:p w14:paraId="66D6D181" w14:textId="77777777" w:rsidR="00D8564E" w:rsidRDefault="00D8564E" w:rsidP="00D8564E">
      <w:pPr>
        <w:pBdr>
          <w:bottom w:val="single" w:sz="6" w:space="1" w:color="auto"/>
        </w:pBdr>
        <w:rPr>
          <w:lang w:eastAsia="ko-KR"/>
        </w:rPr>
      </w:pPr>
      <w:r>
        <w:rPr>
          <w:lang w:eastAsia="ko-KR"/>
        </w:rPr>
        <w:t>{</w:t>
      </w:r>
    </w:p>
    <w:p w14:paraId="5A3036FA"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("5a1d7c779a807fe55626e2c0"),</w:t>
      </w:r>
    </w:p>
    <w:p w14:paraId="06B9EAFE"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"Venetian Resort Hotel Casino",</w:t>
      </w:r>
    </w:p>
    <w:p w14:paraId="2578C168"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1578</w:t>
      </w:r>
    </w:p>
    <w:p w14:paraId="24A06FED" w14:textId="77777777" w:rsidR="00D8564E" w:rsidRDefault="00D8564E" w:rsidP="00D8564E">
      <w:pPr>
        <w:pBdr>
          <w:bottom w:val="single" w:sz="6" w:space="1" w:color="auto"/>
        </w:pBdr>
        <w:rPr>
          <w:lang w:eastAsia="ko-KR"/>
        </w:rPr>
      </w:pPr>
      <w:r>
        <w:rPr>
          <w:lang w:eastAsia="ko-KR"/>
        </w:rPr>
        <w:t>}</w:t>
      </w:r>
    </w:p>
    <w:p w14:paraId="39F292F7" w14:textId="77777777" w:rsidR="00D8564E" w:rsidRDefault="00D8564E" w:rsidP="00D8564E">
      <w:pPr>
        <w:pBdr>
          <w:bottom w:val="single" w:sz="6" w:space="1" w:color="auto"/>
        </w:pBdr>
        <w:rPr>
          <w:lang w:eastAsia="ko-KR"/>
        </w:rPr>
      </w:pPr>
      <w:r>
        <w:rPr>
          <w:lang w:eastAsia="ko-KR"/>
        </w:rPr>
        <w:t>{</w:t>
      </w:r>
    </w:p>
    <w:p w14:paraId="29FCEC97"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("5a1d7ce79a807fe55627795c"),</w:t>
      </w:r>
    </w:p>
    <w:p w14:paraId="670D350B"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"Venetian Resort Hotel Casino",</w:t>
      </w:r>
    </w:p>
    <w:p w14:paraId="00B8DF2F"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1547</w:t>
      </w:r>
    </w:p>
    <w:p w14:paraId="4F56CF09" w14:textId="77777777" w:rsidR="00D8564E" w:rsidRDefault="00D8564E" w:rsidP="00D8564E">
      <w:pPr>
        <w:pBdr>
          <w:bottom w:val="single" w:sz="6" w:space="1" w:color="auto"/>
        </w:pBdr>
        <w:rPr>
          <w:lang w:eastAsia="ko-KR"/>
        </w:rPr>
      </w:pPr>
      <w:r>
        <w:rPr>
          <w:lang w:eastAsia="ko-KR"/>
        </w:rPr>
        <w:t>}</w:t>
      </w:r>
    </w:p>
    <w:p w14:paraId="5051789E" w14:textId="77777777" w:rsidR="00D8564E" w:rsidRDefault="00D8564E" w:rsidP="00D8564E">
      <w:pPr>
        <w:pBdr>
          <w:bottom w:val="single" w:sz="6" w:space="1" w:color="auto"/>
        </w:pBdr>
        <w:rPr>
          <w:lang w:eastAsia="ko-KR"/>
        </w:rPr>
      </w:pPr>
      <w:r>
        <w:rPr>
          <w:lang w:eastAsia="ko-KR"/>
        </w:rPr>
        <w:t>{</w:t>
      </w:r>
    </w:p>
    <w:p w14:paraId="608D1D5D"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("5a1d7c7b9a807fe55626e506"),</w:t>
      </w:r>
    </w:p>
    <w:p w14:paraId="20AC5C11"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"Wynn Las Vegas",</w:t>
      </w:r>
    </w:p>
    <w:p w14:paraId="0F54C581"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1500</w:t>
      </w:r>
    </w:p>
    <w:p w14:paraId="4229AAB9" w14:textId="77777777" w:rsidR="00D8564E" w:rsidRDefault="00D8564E" w:rsidP="00D8564E">
      <w:pPr>
        <w:pBdr>
          <w:bottom w:val="single" w:sz="6" w:space="1" w:color="auto"/>
        </w:pBdr>
        <w:rPr>
          <w:lang w:eastAsia="ko-KR"/>
        </w:rPr>
      </w:pPr>
      <w:r>
        <w:rPr>
          <w:lang w:eastAsia="ko-KR"/>
        </w:rPr>
        <w:t>}</w:t>
      </w:r>
    </w:p>
    <w:p w14:paraId="53875246" w14:textId="77777777" w:rsidR="00D8564E" w:rsidRDefault="00D8564E" w:rsidP="00D8564E">
      <w:pPr>
        <w:pBdr>
          <w:bottom w:val="single" w:sz="6" w:space="1" w:color="auto"/>
        </w:pBdr>
        <w:rPr>
          <w:lang w:eastAsia="ko-KR"/>
        </w:rPr>
      </w:pPr>
      <w:r>
        <w:rPr>
          <w:lang w:eastAsia="ko-KR"/>
        </w:rPr>
        <w:t>{</w:t>
      </w:r>
    </w:p>
    <w:p w14:paraId="096C23D2"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("5a1d7caf9a807fe55627275a"),</w:t>
      </w:r>
    </w:p>
    <w:p w14:paraId="14A6E158"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"Wynn Las Vegas",</w:t>
      </w:r>
    </w:p>
    <w:p w14:paraId="611FAD55"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1421</w:t>
      </w:r>
    </w:p>
    <w:p w14:paraId="174970D8" w14:textId="77777777" w:rsidR="00D8564E" w:rsidRDefault="00D8564E" w:rsidP="00D8564E">
      <w:pPr>
        <w:pBdr>
          <w:bottom w:val="single" w:sz="6" w:space="1" w:color="auto"/>
        </w:pBdr>
        <w:rPr>
          <w:lang w:eastAsia="ko-KR"/>
        </w:rPr>
      </w:pPr>
      <w:r>
        <w:rPr>
          <w:lang w:eastAsia="ko-KR"/>
        </w:rPr>
        <w:t>}</w:t>
      </w:r>
    </w:p>
    <w:p w14:paraId="777AD593" w14:textId="77777777" w:rsidR="00D8564E" w:rsidRDefault="00D8564E" w:rsidP="00D8564E">
      <w:pPr>
        <w:pBdr>
          <w:bottom w:val="single" w:sz="6" w:space="1" w:color="auto"/>
        </w:pBdr>
        <w:rPr>
          <w:lang w:eastAsia="ko-KR"/>
        </w:rPr>
      </w:pPr>
      <w:r>
        <w:rPr>
          <w:lang w:eastAsia="ko-KR"/>
        </w:rPr>
        <w:t>{</w:t>
      </w:r>
    </w:p>
    <w:p w14:paraId="3E6050B4"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("5a1d7c839a807fe55626e9b6"),</w:t>
      </w:r>
    </w:p>
    <w:p w14:paraId="1004DD3D"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"MGM Grand Hotel and Casino",</w:t>
      </w:r>
    </w:p>
    <w:p w14:paraId="25A82A74"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1296</w:t>
      </w:r>
    </w:p>
    <w:p w14:paraId="3F716DF2" w14:textId="77777777" w:rsidR="00D8564E" w:rsidRDefault="00D8564E" w:rsidP="00D8564E">
      <w:pPr>
        <w:pBdr>
          <w:bottom w:val="single" w:sz="6" w:space="1" w:color="auto"/>
        </w:pBdr>
        <w:rPr>
          <w:lang w:eastAsia="ko-KR"/>
        </w:rPr>
      </w:pPr>
      <w:r>
        <w:rPr>
          <w:lang w:eastAsia="ko-KR"/>
        </w:rPr>
        <w:t>}</w:t>
      </w:r>
    </w:p>
    <w:p w14:paraId="7D93B387" w14:textId="77777777" w:rsidR="00D8564E" w:rsidRDefault="00D8564E" w:rsidP="00D8564E">
      <w:pPr>
        <w:pBdr>
          <w:bottom w:val="single" w:sz="6" w:space="1" w:color="auto"/>
        </w:pBdr>
        <w:rPr>
          <w:lang w:eastAsia="ko-KR"/>
        </w:rPr>
      </w:pPr>
      <w:r>
        <w:rPr>
          <w:lang w:eastAsia="ko-KR"/>
        </w:rPr>
        <w:t>{</w:t>
      </w:r>
    </w:p>
    <w:p w14:paraId="265B4159"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("5a1d7ce29a807fe556277464"),</w:t>
      </w:r>
    </w:p>
    <w:p w14:paraId="15E6BE30"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"MGM Grand Hotel and Casino",</w:t>
      </w:r>
    </w:p>
    <w:p w14:paraId="501AFC85"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1245</w:t>
      </w:r>
    </w:p>
    <w:p w14:paraId="3656664A" w14:textId="77777777" w:rsidR="00D8564E" w:rsidRDefault="00D8564E" w:rsidP="00D8564E">
      <w:pPr>
        <w:pBdr>
          <w:bottom w:val="single" w:sz="6" w:space="1" w:color="auto"/>
        </w:pBdr>
        <w:rPr>
          <w:lang w:eastAsia="ko-KR"/>
        </w:rPr>
      </w:pPr>
      <w:r>
        <w:rPr>
          <w:lang w:eastAsia="ko-KR"/>
        </w:rPr>
        <w:t>}</w:t>
      </w:r>
    </w:p>
    <w:p w14:paraId="2B9EF4E8" w14:textId="77777777" w:rsidR="00D8564E" w:rsidRDefault="00D8564E" w:rsidP="00D8564E">
      <w:pPr>
        <w:pBdr>
          <w:bottom w:val="single" w:sz="6" w:space="1" w:color="auto"/>
        </w:pBdr>
        <w:rPr>
          <w:lang w:eastAsia="ko-KR"/>
        </w:rPr>
      </w:pPr>
      <w:r>
        <w:rPr>
          <w:lang w:eastAsia="ko-KR"/>
        </w:rPr>
        <w:t>{</w:t>
      </w:r>
    </w:p>
    <w:p w14:paraId="0C2641D3"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("5a1d7c9c9a807fe556270ace"),</w:t>
      </w:r>
    </w:p>
    <w:p w14:paraId="32B7F174"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"Secrets Capri Riviera Cancun",</w:t>
      </w:r>
    </w:p>
    <w:p w14:paraId="55B6B2A6"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1209</w:t>
      </w:r>
    </w:p>
    <w:p w14:paraId="5CF07D65" w14:textId="77777777" w:rsidR="00D8564E" w:rsidRDefault="00D8564E" w:rsidP="00D8564E">
      <w:pPr>
        <w:pBdr>
          <w:bottom w:val="single" w:sz="6" w:space="1" w:color="auto"/>
        </w:pBdr>
        <w:rPr>
          <w:lang w:eastAsia="ko-KR"/>
        </w:rPr>
      </w:pPr>
      <w:r>
        <w:rPr>
          <w:lang w:eastAsia="ko-KR"/>
        </w:rPr>
        <w:lastRenderedPageBreak/>
        <w:t>}</w:t>
      </w:r>
    </w:p>
    <w:p w14:paraId="11076589" w14:textId="77777777" w:rsidR="00D8564E" w:rsidRDefault="00D8564E" w:rsidP="00D8564E">
      <w:pPr>
        <w:pBdr>
          <w:bottom w:val="single" w:sz="6" w:space="1" w:color="auto"/>
        </w:pBdr>
        <w:rPr>
          <w:lang w:eastAsia="ko-KR"/>
        </w:rPr>
      </w:pPr>
      <w:r>
        <w:rPr>
          <w:lang w:eastAsia="ko-KR"/>
        </w:rPr>
        <w:t>{</w:t>
      </w:r>
    </w:p>
    <w:p w14:paraId="63CEE414"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("5a1d7c769a807fe55626e218"),</w:t>
      </w:r>
    </w:p>
    <w:p w14:paraId="1310ACA8"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"ARIA Resort &amp; Casino",</w:t>
      </w:r>
    </w:p>
    <w:p w14:paraId="01BC7743"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1194</w:t>
      </w:r>
    </w:p>
    <w:p w14:paraId="3637EABB" w14:textId="77777777" w:rsidR="00D8564E" w:rsidRDefault="00D8564E" w:rsidP="00D8564E">
      <w:pPr>
        <w:pBdr>
          <w:bottom w:val="single" w:sz="6" w:space="1" w:color="auto"/>
        </w:pBdr>
        <w:rPr>
          <w:lang w:eastAsia="ko-KR"/>
        </w:rPr>
      </w:pPr>
      <w:r>
        <w:rPr>
          <w:lang w:eastAsia="ko-KR"/>
        </w:rPr>
        <w:t>}</w:t>
      </w:r>
    </w:p>
    <w:p w14:paraId="1A34D3EA" w14:textId="77777777" w:rsidR="00D8564E" w:rsidRDefault="00D8564E" w:rsidP="00D8564E">
      <w:pPr>
        <w:pBdr>
          <w:bottom w:val="single" w:sz="6" w:space="1" w:color="auto"/>
        </w:pBdr>
        <w:rPr>
          <w:lang w:eastAsia="ko-KR"/>
        </w:rPr>
      </w:pPr>
      <w:r>
        <w:rPr>
          <w:lang w:eastAsia="ko-KR"/>
        </w:rPr>
        <w:t>{</w:t>
      </w:r>
    </w:p>
    <w:p w14:paraId="77B28987"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("5a1d7c889a807fe55626edee"),</w:t>
      </w:r>
    </w:p>
    <w:p w14:paraId="1752F1DD"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t>
      </w:r>
      <w:proofErr w:type="spellStart"/>
      <w:r>
        <w:rPr>
          <w:lang w:eastAsia="ko-KR"/>
        </w:rPr>
        <w:t>Floridays</w:t>
      </w:r>
      <w:proofErr w:type="spellEnd"/>
      <w:r>
        <w:rPr>
          <w:lang w:eastAsia="ko-KR"/>
        </w:rPr>
        <w:t xml:space="preserve"> Resort Orlando",</w:t>
      </w:r>
    </w:p>
    <w:p w14:paraId="64155B76"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1167</w:t>
      </w:r>
    </w:p>
    <w:p w14:paraId="2262B634" w14:textId="77777777" w:rsidR="00D8564E" w:rsidRDefault="00D8564E" w:rsidP="00D8564E">
      <w:pPr>
        <w:pBdr>
          <w:bottom w:val="single" w:sz="6" w:space="1" w:color="auto"/>
        </w:pBdr>
        <w:rPr>
          <w:lang w:eastAsia="ko-KR"/>
        </w:rPr>
      </w:pPr>
      <w:r>
        <w:rPr>
          <w:lang w:eastAsia="ko-KR"/>
        </w:rPr>
        <w:t>}</w:t>
      </w:r>
    </w:p>
    <w:p w14:paraId="3FF4B7CA" w14:textId="77777777" w:rsidR="00D8564E" w:rsidRDefault="00D8564E" w:rsidP="00D8564E">
      <w:pPr>
        <w:pBdr>
          <w:bottom w:val="single" w:sz="6" w:space="1" w:color="auto"/>
        </w:pBdr>
        <w:rPr>
          <w:lang w:eastAsia="ko-KR"/>
        </w:rPr>
      </w:pPr>
      <w:r>
        <w:rPr>
          <w:lang w:eastAsia="ko-KR"/>
        </w:rPr>
        <w:t>{</w:t>
      </w:r>
    </w:p>
    <w:p w14:paraId="2A3BA47D"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("5a1d7c859a807fe55626ebfc"),</w:t>
      </w:r>
    </w:p>
    <w:p w14:paraId="4D221CA9"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t>
      </w:r>
      <w:proofErr w:type="spellStart"/>
      <w:r>
        <w:rPr>
          <w:lang w:eastAsia="ko-KR"/>
        </w:rPr>
        <w:t>Floridays</w:t>
      </w:r>
      <w:proofErr w:type="spellEnd"/>
      <w:r>
        <w:rPr>
          <w:lang w:eastAsia="ko-KR"/>
        </w:rPr>
        <w:t xml:space="preserve"> Resort Orlando",</w:t>
      </w:r>
    </w:p>
    <w:p w14:paraId="30B263A6"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1161</w:t>
      </w:r>
    </w:p>
    <w:p w14:paraId="46A5B27E" w14:textId="77777777" w:rsidR="00D8564E" w:rsidRDefault="00D8564E" w:rsidP="00D8564E">
      <w:pPr>
        <w:pBdr>
          <w:bottom w:val="single" w:sz="6" w:space="1" w:color="auto"/>
        </w:pBdr>
        <w:rPr>
          <w:lang w:eastAsia="ko-KR"/>
        </w:rPr>
      </w:pPr>
      <w:r>
        <w:rPr>
          <w:lang w:eastAsia="ko-KR"/>
        </w:rPr>
        <w:t>}</w:t>
      </w:r>
    </w:p>
    <w:p w14:paraId="5DBD67C9" w14:textId="77777777" w:rsidR="00D8564E" w:rsidRDefault="00D8564E" w:rsidP="00D8564E">
      <w:pPr>
        <w:pBdr>
          <w:bottom w:val="single" w:sz="6" w:space="1" w:color="auto"/>
        </w:pBdr>
        <w:rPr>
          <w:lang w:eastAsia="ko-KR"/>
        </w:rPr>
      </w:pPr>
      <w:r>
        <w:rPr>
          <w:lang w:eastAsia="ko-KR"/>
        </w:rPr>
        <w:t>{</w:t>
      </w:r>
    </w:p>
    <w:p w14:paraId="464365F5"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("5a1d7ce39a807fe556277494"),</w:t>
      </w:r>
    </w:p>
    <w:p w14:paraId="22AB3CFA"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"ARIA Resort &amp; Casino",</w:t>
      </w:r>
    </w:p>
    <w:p w14:paraId="1E4EF58D"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1149</w:t>
      </w:r>
    </w:p>
    <w:p w14:paraId="562ED493" w14:textId="77777777" w:rsidR="00D8564E" w:rsidRDefault="00D8564E" w:rsidP="00D8564E">
      <w:pPr>
        <w:pBdr>
          <w:bottom w:val="single" w:sz="6" w:space="1" w:color="auto"/>
        </w:pBdr>
        <w:rPr>
          <w:lang w:eastAsia="ko-KR"/>
        </w:rPr>
      </w:pPr>
      <w:r>
        <w:rPr>
          <w:lang w:eastAsia="ko-KR"/>
        </w:rPr>
        <w:t>}</w:t>
      </w:r>
    </w:p>
    <w:p w14:paraId="5D9DE7A3" w14:textId="77777777" w:rsidR="00D8564E" w:rsidRDefault="00D8564E" w:rsidP="00D8564E">
      <w:pPr>
        <w:pBdr>
          <w:bottom w:val="single" w:sz="6" w:space="1" w:color="auto"/>
        </w:pBdr>
        <w:rPr>
          <w:lang w:eastAsia="ko-KR"/>
        </w:rPr>
      </w:pPr>
      <w:r>
        <w:rPr>
          <w:lang w:eastAsia="ko-KR"/>
        </w:rPr>
        <w:t>{</w:t>
      </w:r>
    </w:p>
    <w:p w14:paraId="0DCC490F"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("5a1d7c799a807fe55626e350"),</w:t>
      </w:r>
    </w:p>
    <w:p w14:paraId="711B8D0D"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"Tropicana Las Vegas",</w:t>
      </w:r>
    </w:p>
    <w:p w14:paraId="48FF2C4D"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1107</w:t>
      </w:r>
    </w:p>
    <w:p w14:paraId="00535421" w14:textId="77777777" w:rsidR="00D8564E" w:rsidRDefault="00D8564E" w:rsidP="00D8564E">
      <w:pPr>
        <w:pBdr>
          <w:bottom w:val="single" w:sz="6" w:space="1" w:color="auto"/>
        </w:pBdr>
        <w:rPr>
          <w:lang w:eastAsia="ko-KR"/>
        </w:rPr>
      </w:pPr>
      <w:r>
        <w:rPr>
          <w:lang w:eastAsia="ko-KR"/>
        </w:rPr>
        <w:t>}</w:t>
      </w:r>
    </w:p>
    <w:p w14:paraId="17CF1469" w14:textId="77777777" w:rsidR="00D8564E" w:rsidRDefault="00D8564E" w:rsidP="00D8564E">
      <w:pPr>
        <w:pBdr>
          <w:bottom w:val="single" w:sz="6" w:space="1" w:color="auto"/>
        </w:pBdr>
        <w:rPr>
          <w:lang w:eastAsia="ko-KR"/>
        </w:rPr>
      </w:pPr>
      <w:r>
        <w:rPr>
          <w:lang w:eastAsia="ko-KR"/>
        </w:rPr>
        <w:t>{</w:t>
      </w:r>
    </w:p>
    <w:p w14:paraId="7E4ED03E" w14:textId="77777777" w:rsidR="00D8564E" w:rsidRDefault="00D8564E" w:rsidP="00D8564E">
      <w:pPr>
        <w:pBdr>
          <w:bottom w:val="single" w:sz="6" w:space="1" w:color="auto"/>
        </w:pBdr>
        <w:rPr>
          <w:lang w:eastAsia="ko-KR"/>
        </w:rPr>
      </w:pPr>
      <w:r>
        <w:rPr>
          <w:lang w:eastAsia="ko-KR"/>
        </w:rPr>
        <w:t xml:space="preserve">        "_id</w:t>
      </w:r>
      <w:proofErr w:type="gramStart"/>
      <w:r>
        <w:rPr>
          <w:lang w:eastAsia="ko-KR"/>
        </w:rPr>
        <w:t>" :</w:t>
      </w:r>
      <w:proofErr w:type="gramEnd"/>
      <w:r>
        <w:rPr>
          <w:lang w:eastAsia="ko-KR"/>
        </w:rPr>
        <w:t xml:space="preserve"> </w:t>
      </w:r>
      <w:proofErr w:type="spellStart"/>
      <w:r>
        <w:rPr>
          <w:lang w:eastAsia="ko-KR"/>
        </w:rPr>
        <w:t>ObjectId</w:t>
      </w:r>
      <w:proofErr w:type="spellEnd"/>
      <w:r>
        <w:rPr>
          <w:lang w:eastAsia="ko-KR"/>
        </w:rPr>
        <w:t>("5a1d7cc29a807fe55627464a"),</w:t>
      </w:r>
    </w:p>
    <w:p w14:paraId="3097C966" w14:textId="77777777" w:rsidR="00D8564E" w:rsidRDefault="00D8564E" w:rsidP="00D8564E">
      <w:pPr>
        <w:pBdr>
          <w:bottom w:val="single" w:sz="6" w:space="1" w:color="auto"/>
        </w:pBdr>
        <w:rPr>
          <w:lang w:eastAsia="ko-KR"/>
        </w:rPr>
      </w:pPr>
      <w:r>
        <w:rPr>
          <w:lang w:eastAsia="ko-KR"/>
        </w:rPr>
        <w:t xml:space="preserve">        "</w:t>
      </w:r>
      <w:proofErr w:type="spellStart"/>
      <w:r>
        <w:rPr>
          <w:lang w:eastAsia="ko-KR"/>
        </w:rPr>
        <w:t>hotel_name</w:t>
      </w:r>
      <w:proofErr w:type="spellEnd"/>
      <w:proofErr w:type="gramStart"/>
      <w:r>
        <w:rPr>
          <w:lang w:eastAsia="ko-KR"/>
        </w:rPr>
        <w:t>" :</w:t>
      </w:r>
      <w:proofErr w:type="gramEnd"/>
      <w:r>
        <w:rPr>
          <w:lang w:eastAsia="ko-KR"/>
        </w:rPr>
        <w:t xml:space="preserve"> "</w:t>
      </w:r>
      <w:proofErr w:type="spellStart"/>
      <w:r>
        <w:rPr>
          <w:lang w:eastAsia="ko-KR"/>
        </w:rPr>
        <w:t>Floridays</w:t>
      </w:r>
      <w:proofErr w:type="spellEnd"/>
      <w:r>
        <w:rPr>
          <w:lang w:eastAsia="ko-KR"/>
        </w:rPr>
        <w:t xml:space="preserve"> Resort Orlando",</w:t>
      </w:r>
    </w:p>
    <w:p w14:paraId="4A16293E" w14:textId="77777777" w:rsidR="00D8564E" w:rsidRDefault="00D8564E" w:rsidP="00D8564E">
      <w:pPr>
        <w:pBdr>
          <w:bottom w:val="single" w:sz="6" w:space="1" w:color="auto"/>
        </w:pBdr>
        <w:rPr>
          <w:lang w:eastAsia="ko-KR"/>
        </w:rPr>
      </w:pPr>
      <w:r>
        <w:rPr>
          <w:lang w:eastAsia="ko-KR"/>
        </w:rPr>
        <w:t xml:space="preserve">        "countservice5</w:t>
      </w:r>
      <w:proofErr w:type="gramStart"/>
      <w:r>
        <w:rPr>
          <w:lang w:eastAsia="ko-KR"/>
        </w:rPr>
        <w:t>" :</w:t>
      </w:r>
      <w:proofErr w:type="gramEnd"/>
      <w:r>
        <w:rPr>
          <w:lang w:eastAsia="ko-KR"/>
        </w:rPr>
        <w:t xml:space="preserve"> 1104</w:t>
      </w:r>
    </w:p>
    <w:p w14:paraId="4F390B89" w14:textId="77777777" w:rsidR="00D8564E" w:rsidRDefault="00D8564E" w:rsidP="00D8564E">
      <w:pPr>
        <w:pBdr>
          <w:bottom w:val="single" w:sz="6" w:space="1" w:color="auto"/>
        </w:pBdr>
        <w:rPr>
          <w:lang w:eastAsia="ko-KR"/>
        </w:rPr>
      </w:pPr>
      <w:r>
        <w:rPr>
          <w:lang w:eastAsia="ko-KR"/>
        </w:rPr>
        <w:t>}</w:t>
      </w:r>
    </w:p>
    <w:p w14:paraId="33B3459A" w14:textId="5A7C62B5" w:rsidR="00D8564E" w:rsidRDefault="00D8564E" w:rsidP="00D8564E">
      <w:pPr>
        <w:pBdr>
          <w:bottom w:val="single" w:sz="6" w:space="1" w:color="auto"/>
        </w:pBdr>
        <w:rPr>
          <w:rFonts w:hint="eastAsia"/>
          <w:lang w:eastAsia="ko-KR"/>
        </w:rPr>
      </w:pPr>
      <w:r>
        <w:rPr>
          <w:lang w:eastAsia="ko-KR"/>
        </w:rPr>
        <w:t>Type "it" for more</w:t>
      </w:r>
    </w:p>
    <w:p w14:paraId="692E5812" w14:textId="77777777" w:rsidR="00D8564E" w:rsidRPr="00D8564E" w:rsidRDefault="00D8564E" w:rsidP="00DF2ADA">
      <w:pPr>
        <w:pBdr>
          <w:bottom w:val="single" w:sz="6" w:space="1" w:color="auto"/>
        </w:pBdr>
        <w:rPr>
          <w:rFonts w:hint="eastAsia"/>
          <w:lang w:eastAsia="ko-KR"/>
        </w:rPr>
      </w:pPr>
    </w:p>
    <w:p w14:paraId="4E8C17D4" w14:textId="77777777" w:rsidR="00D8564E" w:rsidRDefault="00D8564E" w:rsidP="00DF2ADA">
      <w:pPr>
        <w:pBdr>
          <w:bottom w:val="single" w:sz="6" w:space="1" w:color="auto"/>
        </w:pBdr>
        <w:rPr>
          <w:rFonts w:hint="eastAsia"/>
          <w:lang w:eastAsia="ko-KR"/>
        </w:rPr>
      </w:pPr>
    </w:p>
    <w:p w14:paraId="15CB8424" w14:textId="3B991116" w:rsidR="001742CA" w:rsidRDefault="001742CA" w:rsidP="00DF2ADA">
      <w:pPr>
        <w:rPr>
          <w:lang w:eastAsia="ko-KR"/>
        </w:rPr>
      </w:pPr>
    </w:p>
    <w:p w14:paraId="7A315D6E" w14:textId="3D714051" w:rsidR="001742CA" w:rsidRPr="00BA29FF" w:rsidRDefault="001742CA" w:rsidP="00DF2ADA">
      <w:pPr>
        <w:rPr>
          <w:b/>
          <w:color w:val="FF0000"/>
          <w:sz w:val="44"/>
          <w:szCs w:val="44"/>
          <w:lang w:eastAsia="ko-KR"/>
        </w:rPr>
      </w:pPr>
      <w:r w:rsidRPr="00BA29FF">
        <w:rPr>
          <w:b/>
          <w:color w:val="FF0000"/>
          <w:sz w:val="44"/>
          <w:szCs w:val="44"/>
          <w:lang w:eastAsia="ko-KR"/>
        </w:rPr>
        <w:t>WITH MYSQL</w:t>
      </w:r>
    </w:p>
    <w:p w14:paraId="3CBD2789" w14:textId="3FA290E1" w:rsidR="001742CA" w:rsidRDefault="001742CA" w:rsidP="00DF2ADA">
      <w:pPr>
        <w:rPr>
          <w:lang w:eastAsia="ko-KR"/>
        </w:rPr>
      </w:pPr>
    </w:p>
    <w:p w14:paraId="5A9CE6F9" w14:textId="7AB87D05" w:rsidR="001742CA" w:rsidRDefault="00C72A38" w:rsidP="00DF2ADA">
      <w:pPr>
        <w:rPr>
          <w:lang w:eastAsia="ko-KR"/>
        </w:rPr>
      </w:pPr>
      <w:r>
        <w:rPr>
          <w:rFonts w:hint="eastAsia"/>
          <w:lang w:eastAsia="ko-KR"/>
        </w:rPr>
        <w:t>I</w:t>
      </w:r>
      <w:r>
        <w:rPr>
          <w:lang w:eastAsia="ko-KR"/>
        </w:rPr>
        <w:t xml:space="preserve"> have 3 tables called review, hotel, and author.</w:t>
      </w:r>
    </w:p>
    <w:p w14:paraId="12A13263" w14:textId="77777777" w:rsidR="00C72A38" w:rsidRDefault="00C72A38" w:rsidP="00DF2ADA">
      <w:pPr>
        <w:rPr>
          <w:lang w:eastAsia="ko-KR"/>
        </w:rPr>
      </w:pPr>
    </w:p>
    <w:p w14:paraId="69BEB489" w14:textId="6330CFDE" w:rsidR="00C72A38" w:rsidRDefault="00C72A38" w:rsidP="00DF2ADA">
      <w:pPr>
        <w:rPr>
          <w:lang w:eastAsia="ko-KR"/>
        </w:rPr>
      </w:pPr>
      <w:r>
        <w:rPr>
          <w:lang w:eastAsia="ko-KR"/>
        </w:rPr>
        <w:t>Review</w:t>
      </w:r>
      <w:r>
        <w:rPr>
          <w:rFonts w:hint="eastAsia"/>
          <w:lang w:eastAsia="ko-KR"/>
        </w:rPr>
        <w:t>.</w:t>
      </w:r>
      <w:r>
        <w:rPr>
          <w:lang w:eastAsia="ko-KR"/>
        </w:rPr>
        <w:t>csv</w:t>
      </w:r>
    </w:p>
    <w:p w14:paraId="62A36531" w14:textId="3C206FA0" w:rsidR="00C72A38" w:rsidRDefault="00C72A38" w:rsidP="00DF2ADA">
      <w:pPr>
        <w:rPr>
          <w:lang w:eastAsia="ko-KR"/>
        </w:rPr>
      </w:pPr>
      <w:r>
        <w:rPr>
          <w:noProof/>
        </w:rPr>
        <w:drawing>
          <wp:inline distT="0" distB="0" distL="0" distR="0" wp14:anchorId="43671894" wp14:editId="6526BC3B">
            <wp:extent cx="5334274" cy="8445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4" cy="844593"/>
                    </a:xfrm>
                    <a:prstGeom prst="rect">
                      <a:avLst/>
                    </a:prstGeom>
                  </pic:spPr>
                </pic:pic>
              </a:graphicData>
            </a:graphic>
          </wp:inline>
        </w:drawing>
      </w:r>
    </w:p>
    <w:p w14:paraId="3874168A" w14:textId="35A2EF3C" w:rsidR="00C72A38" w:rsidRDefault="00C72A38" w:rsidP="00DF2ADA">
      <w:pPr>
        <w:rPr>
          <w:lang w:eastAsia="ko-KR"/>
        </w:rPr>
      </w:pPr>
    </w:p>
    <w:p w14:paraId="46C09CED" w14:textId="21C728FD" w:rsidR="00C72A38" w:rsidRDefault="00C72A38" w:rsidP="00DF2ADA">
      <w:pPr>
        <w:rPr>
          <w:lang w:eastAsia="ko-KR"/>
        </w:rPr>
      </w:pPr>
      <w:r>
        <w:rPr>
          <w:lang w:eastAsia="ko-KR"/>
        </w:rPr>
        <w:t>Author.csv</w:t>
      </w:r>
    </w:p>
    <w:p w14:paraId="707C483A" w14:textId="1A1014CE" w:rsidR="00C72A38" w:rsidRDefault="00C72A38" w:rsidP="00DF2ADA">
      <w:pPr>
        <w:rPr>
          <w:lang w:eastAsia="ko-KR"/>
        </w:rPr>
      </w:pPr>
      <w:r>
        <w:rPr>
          <w:noProof/>
        </w:rPr>
        <w:lastRenderedPageBreak/>
        <w:drawing>
          <wp:inline distT="0" distB="0" distL="0" distR="0" wp14:anchorId="763A624E" wp14:editId="38DA4E6F">
            <wp:extent cx="2387723" cy="135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7723" cy="1358970"/>
                    </a:xfrm>
                    <a:prstGeom prst="rect">
                      <a:avLst/>
                    </a:prstGeom>
                  </pic:spPr>
                </pic:pic>
              </a:graphicData>
            </a:graphic>
          </wp:inline>
        </w:drawing>
      </w:r>
    </w:p>
    <w:p w14:paraId="75FACF7E" w14:textId="63715152" w:rsidR="00C72A38" w:rsidRDefault="00C72A38" w:rsidP="00DF2ADA">
      <w:pPr>
        <w:rPr>
          <w:lang w:eastAsia="ko-KR"/>
        </w:rPr>
      </w:pPr>
    </w:p>
    <w:p w14:paraId="0D49A4CA" w14:textId="36D7322E" w:rsidR="00C72A38" w:rsidRDefault="00C72A38" w:rsidP="00DF2ADA">
      <w:pPr>
        <w:rPr>
          <w:lang w:eastAsia="ko-KR"/>
        </w:rPr>
      </w:pPr>
      <w:r>
        <w:rPr>
          <w:lang w:eastAsia="ko-KR"/>
        </w:rPr>
        <w:t>Hotel.csv</w:t>
      </w:r>
    </w:p>
    <w:p w14:paraId="78ACF07D" w14:textId="0DA002C6" w:rsidR="00C72A38" w:rsidRDefault="00C72A38" w:rsidP="00DF2ADA">
      <w:pPr>
        <w:rPr>
          <w:lang w:eastAsia="ko-KR"/>
        </w:rPr>
      </w:pPr>
      <w:r>
        <w:rPr>
          <w:noProof/>
        </w:rPr>
        <w:drawing>
          <wp:inline distT="0" distB="0" distL="0" distR="0" wp14:anchorId="71121B6F" wp14:editId="4A508235">
            <wp:extent cx="5943600" cy="708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08660"/>
                    </a:xfrm>
                    <a:prstGeom prst="rect">
                      <a:avLst/>
                    </a:prstGeom>
                  </pic:spPr>
                </pic:pic>
              </a:graphicData>
            </a:graphic>
          </wp:inline>
        </w:drawing>
      </w:r>
    </w:p>
    <w:p w14:paraId="4E971F66" w14:textId="482C3220" w:rsidR="00C72A38" w:rsidRDefault="00C72A38" w:rsidP="00DF2ADA">
      <w:pPr>
        <w:rPr>
          <w:lang w:eastAsia="ko-KR"/>
        </w:rPr>
      </w:pPr>
    </w:p>
    <w:p w14:paraId="628BC2CD" w14:textId="34E0399C" w:rsidR="00C72A38" w:rsidRDefault="00C72A38" w:rsidP="00DF2ADA">
      <w:pPr>
        <w:rPr>
          <w:lang w:eastAsia="ko-KR"/>
        </w:rPr>
      </w:pPr>
      <w:r>
        <w:rPr>
          <w:rFonts w:hint="eastAsia"/>
          <w:lang w:eastAsia="ko-KR"/>
        </w:rPr>
        <w:t>I</w:t>
      </w:r>
      <w:r>
        <w:rPr>
          <w:lang w:eastAsia="ko-KR"/>
        </w:rPr>
        <w:t xml:space="preserve"> put ‘ACE hotel’ with no reviews on review.csv</w:t>
      </w:r>
    </w:p>
    <w:p w14:paraId="1CEF460A" w14:textId="77777777" w:rsidR="00C72A38" w:rsidRDefault="00C72A38" w:rsidP="00DF2ADA">
      <w:pPr>
        <w:rPr>
          <w:lang w:eastAsia="ko-KR"/>
        </w:rPr>
      </w:pPr>
    </w:p>
    <w:p w14:paraId="33BA2C17" w14:textId="77777777" w:rsidR="001742CA" w:rsidRPr="00D31768" w:rsidRDefault="001742CA" w:rsidP="001742CA">
      <w:pPr>
        <w:rPr>
          <w:b/>
          <w:sz w:val="32"/>
          <w:szCs w:val="32"/>
        </w:rPr>
      </w:pPr>
      <w:r w:rsidRPr="00D31768">
        <w:rPr>
          <w:rFonts w:hint="eastAsia"/>
          <w:b/>
          <w:sz w:val="32"/>
          <w:szCs w:val="32"/>
          <w:lang w:eastAsia="ko-KR"/>
        </w:rPr>
        <w:t>1</w:t>
      </w:r>
      <w:r w:rsidRPr="00D31768">
        <w:rPr>
          <w:b/>
          <w:sz w:val="32"/>
          <w:szCs w:val="32"/>
          <w:lang w:eastAsia="ko-KR"/>
        </w:rPr>
        <w:t>.</w:t>
      </w:r>
      <w:r w:rsidRPr="00D31768">
        <w:rPr>
          <w:b/>
          <w:sz w:val="32"/>
          <w:szCs w:val="32"/>
        </w:rPr>
        <w:t xml:space="preserve"> Find all reviews for a hotel ‘Desert Rose Resort’.</w:t>
      </w:r>
    </w:p>
    <w:p w14:paraId="730472A7" w14:textId="0CAF68A2" w:rsidR="001742CA" w:rsidRPr="001742CA" w:rsidRDefault="001742CA" w:rsidP="00DF2ADA">
      <w:pPr>
        <w:rPr>
          <w:lang w:eastAsia="ko-KR"/>
        </w:rPr>
      </w:pPr>
    </w:p>
    <w:p w14:paraId="4D68875B" w14:textId="77777777" w:rsidR="00FD3B40" w:rsidRDefault="00FD3B40" w:rsidP="00FD3B40">
      <w:pPr>
        <w:rPr>
          <w:lang w:eastAsia="ko-KR"/>
        </w:rPr>
      </w:pPr>
      <w:r>
        <w:rPr>
          <w:lang w:eastAsia="ko-KR"/>
        </w:rPr>
        <w:t xml:space="preserve">select r.* </w:t>
      </w:r>
    </w:p>
    <w:p w14:paraId="3E1D8773" w14:textId="77777777" w:rsidR="00FD3B40" w:rsidRDefault="00FD3B40" w:rsidP="00FD3B40">
      <w:pPr>
        <w:rPr>
          <w:lang w:eastAsia="ko-KR"/>
        </w:rPr>
      </w:pPr>
      <w:r>
        <w:rPr>
          <w:lang w:eastAsia="ko-KR"/>
        </w:rPr>
        <w:t>from review r, hotel h</w:t>
      </w:r>
    </w:p>
    <w:p w14:paraId="404DBAFC" w14:textId="78E04504" w:rsidR="001742CA" w:rsidRDefault="00FD3B40" w:rsidP="00FD3B40">
      <w:pPr>
        <w:rPr>
          <w:lang w:eastAsia="ko-KR"/>
        </w:rPr>
      </w:pPr>
      <w:r>
        <w:rPr>
          <w:lang w:eastAsia="ko-KR"/>
        </w:rPr>
        <w:t xml:space="preserve">where h.name = "Desert Rose Resort" and </w:t>
      </w:r>
      <w:proofErr w:type="spellStart"/>
      <w:r>
        <w:rPr>
          <w:lang w:eastAsia="ko-KR"/>
        </w:rPr>
        <w:t>r.</w:t>
      </w:r>
      <w:r w:rsidR="0036110D">
        <w:rPr>
          <w:lang w:eastAsia="ko-KR"/>
        </w:rPr>
        <w:t>HID</w:t>
      </w:r>
      <w:proofErr w:type="spellEnd"/>
      <w:r>
        <w:rPr>
          <w:lang w:eastAsia="ko-KR"/>
        </w:rPr>
        <w:t xml:space="preserve"> = </w:t>
      </w:r>
      <w:proofErr w:type="spellStart"/>
      <w:r>
        <w:rPr>
          <w:lang w:eastAsia="ko-KR"/>
        </w:rPr>
        <w:t>h.﻿</w:t>
      </w:r>
      <w:r w:rsidR="0036110D">
        <w:rPr>
          <w:lang w:eastAsia="ko-KR"/>
        </w:rPr>
        <w:t>HID</w:t>
      </w:r>
      <w:proofErr w:type="spellEnd"/>
    </w:p>
    <w:p w14:paraId="55B4B1E0" w14:textId="1018BF43" w:rsidR="00FD3B40" w:rsidRDefault="00FD3B40" w:rsidP="00FD3B40">
      <w:pPr>
        <w:rPr>
          <w:lang w:eastAsia="ko-KR"/>
        </w:rPr>
      </w:pPr>
    </w:p>
    <w:p w14:paraId="2D757521" w14:textId="5D985A22" w:rsidR="00FD3B40" w:rsidRDefault="00FD3B40" w:rsidP="00FD3B40">
      <w:pPr>
        <w:rPr>
          <w:lang w:eastAsia="ko-KR"/>
        </w:rPr>
      </w:pPr>
      <w:r>
        <w:rPr>
          <w:rFonts w:hint="eastAsia"/>
          <w:lang w:eastAsia="ko-KR"/>
        </w:rPr>
        <w:t>r</w:t>
      </w:r>
      <w:r>
        <w:rPr>
          <w:lang w:eastAsia="ko-KR"/>
        </w:rPr>
        <w:t>esult</w:t>
      </w:r>
    </w:p>
    <w:p w14:paraId="38C6B281" w14:textId="39BAC4C6" w:rsidR="00FD3B40" w:rsidRDefault="00FD3B40" w:rsidP="00FD3B40">
      <w:pPr>
        <w:rPr>
          <w:lang w:eastAsia="ko-KR"/>
        </w:rPr>
      </w:pPr>
    </w:p>
    <w:p w14:paraId="4D1BA576" w14:textId="3A27A905" w:rsidR="00FD3B40" w:rsidRDefault="0093217C" w:rsidP="00FD3B40">
      <w:pPr>
        <w:rPr>
          <w:lang w:eastAsia="ko-KR"/>
        </w:rPr>
      </w:pPr>
      <w:r>
        <w:rPr>
          <w:noProof/>
        </w:rPr>
        <w:drawing>
          <wp:inline distT="0" distB="0" distL="0" distR="0" wp14:anchorId="42FF1B6A" wp14:editId="3E1B58BA">
            <wp:extent cx="5943600" cy="44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945"/>
                    </a:xfrm>
                    <a:prstGeom prst="rect">
                      <a:avLst/>
                    </a:prstGeom>
                  </pic:spPr>
                </pic:pic>
              </a:graphicData>
            </a:graphic>
          </wp:inline>
        </w:drawing>
      </w:r>
    </w:p>
    <w:p w14:paraId="7F2ADF6F" w14:textId="1648EFCE" w:rsidR="00FD3B40" w:rsidRDefault="00FD3B40" w:rsidP="00FD3B40">
      <w:pPr>
        <w:rPr>
          <w:lang w:eastAsia="ko-KR"/>
        </w:rPr>
      </w:pPr>
    </w:p>
    <w:p w14:paraId="07246025" w14:textId="198928A9" w:rsidR="00FD3B40" w:rsidRDefault="00FD3B40" w:rsidP="00FD3B40">
      <w:pPr>
        <w:rPr>
          <w:lang w:eastAsia="ko-KR"/>
        </w:rPr>
      </w:pPr>
    </w:p>
    <w:p w14:paraId="5D447785" w14:textId="77777777" w:rsidR="00FD3B40" w:rsidRPr="00D31768" w:rsidRDefault="00FD3B40" w:rsidP="00FD3B40">
      <w:pPr>
        <w:rPr>
          <w:b/>
          <w:sz w:val="32"/>
          <w:szCs w:val="32"/>
        </w:rPr>
      </w:pPr>
      <w:r w:rsidRPr="00D31768">
        <w:rPr>
          <w:rFonts w:hint="eastAsia"/>
          <w:b/>
          <w:sz w:val="32"/>
          <w:szCs w:val="32"/>
          <w:lang w:eastAsia="ko-KR"/>
        </w:rPr>
        <w:t>2</w:t>
      </w:r>
      <w:r w:rsidRPr="00D31768">
        <w:rPr>
          <w:b/>
          <w:sz w:val="32"/>
          <w:szCs w:val="32"/>
          <w:lang w:eastAsia="ko-KR"/>
        </w:rPr>
        <w:t>.</w:t>
      </w:r>
      <w:r w:rsidRPr="00D31768">
        <w:rPr>
          <w:b/>
          <w:sz w:val="32"/>
          <w:szCs w:val="32"/>
        </w:rPr>
        <w:t xml:space="preserve"> Number of ratings for each hotel. Sort the results.</w:t>
      </w:r>
    </w:p>
    <w:p w14:paraId="3DE99E3B" w14:textId="26AA2267" w:rsidR="00FD3B40" w:rsidRDefault="00FD3B40" w:rsidP="00FD3B40">
      <w:pPr>
        <w:rPr>
          <w:lang w:eastAsia="ko-KR"/>
        </w:rPr>
      </w:pPr>
    </w:p>
    <w:p w14:paraId="40B0C4D3" w14:textId="77777777" w:rsidR="00FD3B40" w:rsidRDefault="00FD3B40" w:rsidP="00FD3B40">
      <w:pPr>
        <w:rPr>
          <w:lang w:eastAsia="ko-KR"/>
        </w:rPr>
      </w:pPr>
      <w:r>
        <w:rPr>
          <w:lang w:eastAsia="ko-KR"/>
        </w:rPr>
        <w:t xml:space="preserve">select h.name, </w:t>
      </w:r>
      <w:proofErr w:type="gramStart"/>
      <w:r>
        <w:rPr>
          <w:lang w:eastAsia="ko-KR"/>
        </w:rPr>
        <w:t>count(</w:t>
      </w:r>
      <w:proofErr w:type="gramEnd"/>
      <w:r>
        <w:rPr>
          <w:lang w:eastAsia="ko-KR"/>
        </w:rPr>
        <w:t>*) as count</w:t>
      </w:r>
    </w:p>
    <w:p w14:paraId="587BA9A5" w14:textId="77777777" w:rsidR="00FD3B40" w:rsidRDefault="00FD3B40" w:rsidP="00FD3B40">
      <w:pPr>
        <w:rPr>
          <w:lang w:eastAsia="ko-KR"/>
        </w:rPr>
      </w:pPr>
      <w:r>
        <w:rPr>
          <w:lang w:eastAsia="ko-KR"/>
        </w:rPr>
        <w:t>from review r, hotel h</w:t>
      </w:r>
    </w:p>
    <w:p w14:paraId="1B27F45D" w14:textId="67DC7BC2" w:rsidR="00FD3B40" w:rsidRDefault="00FD3B40" w:rsidP="00FD3B40">
      <w:pPr>
        <w:rPr>
          <w:lang w:eastAsia="ko-KR"/>
        </w:rPr>
      </w:pPr>
      <w:r>
        <w:rPr>
          <w:lang w:eastAsia="ko-KR"/>
        </w:rPr>
        <w:t xml:space="preserve">where </w:t>
      </w:r>
      <w:proofErr w:type="spellStart"/>
      <w:r>
        <w:rPr>
          <w:lang w:eastAsia="ko-KR"/>
        </w:rPr>
        <w:t>h.﻿</w:t>
      </w:r>
      <w:r w:rsidR="0036110D">
        <w:rPr>
          <w:lang w:eastAsia="ko-KR"/>
        </w:rPr>
        <w:t>HID</w:t>
      </w:r>
      <w:proofErr w:type="spellEnd"/>
      <w:r>
        <w:rPr>
          <w:lang w:eastAsia="ko-KR"/>
        </w:rPr>
        <w:t xml:space="preserve"> = </w:t>
      </w:r>
      <w:proofErr w:type="spellStart"/>
      <w:r>
        <w:rPr>
          <w:lang w:eastAsia="ko-KR"/>
        </w:rPr>
        <w:t>r.</w:t>
      </w:r>
      <w:r w:rsidR="0036110D">
        <w:rPr>
          <w:lang w:eastAsia="ko-KR"/>
        </w:rPr>
        <w:t>HID</w:t>
      </w:r>
      <w:proofErr w:type="spellEnd"/>
    </w:p>
    <w:p w14:paraId="66D649F5" w14:textId="62975F35" w:rsidR="00FD3B40" w:rsidRDefault="00FD3B40" w:rsidP="00FD3B40">
      <w:pPr>
        <w:rPr>
          <w:lang w:eastAsia="ko-KR"/>
        </w:rPr>
      </w:pPr>
      <w:r>
        <w:rPr>
          <w:lang w:eastAsia="ko-KR"/>
        </w:rPr>
        <w:t xml:space="preserve">group by </w:t>
      </w:r>
      <w:proofErr w:type="spellStart"/>
      <w:r>
        <w:rPr>
          <w:lang w:eastAsia="ko-KR"/>
        </w:rPr>
        <w:t>r.</w:t>
      </w:r>
      <w:r w:rsidR="0036110D">
        <w:rPr>
          <w:lang w:eastAsia="ko-KR"/>
        </w:rPr>
        <w:t>HID</w:t>
      </w:r>
      <w:proofErr w:type="spellEnd"/>
    </w:p>
    <w:p w14:paraId="67F69146" w14:textId="4292DB8B" w:rsidR="00FD3B40" w:rsidRDefault="00FD3B40" w:rsidP="00FD3B40">
      <w:pPr>
        <w:rPr>
          <w:lang w:eastAsia="ko-KR"/>
        </w:rPr>
      </w:pPr>
      <w:r>
        <w:rPr>
          <w:lang w:eastAsia="ko-KR"/>
        </w:rPr>
        <w:t>order by count desc</w:t>
      </w:r>
    </w:p>
    <w:p w14:paraId="16FD3F36" w14:textId="0C6EBAAF" w:rsidR="00FD3B40" w:rsidRDefault="00FD3B40" w:rsidP="00FD3B40">
      <w:pPr>
        <w:rPr>
          <w:lang w:eastAsia="ko-KR"/>
        </w:rPr>
      </w:pPr>
    </w:p>
    <w:p w14:paraId="0EFC8AAB" w14:textId="64CDC643" w:rsidR="00FD3B40" w:rsidRDefault="00FD3B40" w:rsidP="00FD3B40">
      <w:pPr>
        <w:rPr>
          <w:lang w:eastAsia="ko-KR"/>
        </w:rPr>
      </w:pPr>
      <w:r>
        <w:rPr>
          <w:rFonts w:hint="eastAsia"/>
          <w:lang w:eastAsia="ko-KR"/>
        </w:rPr>
        <w:t>r</w:t>
      </w:r>
      <w:r>
        <w:rPr>
          <w:lang w:eastAsia="ko-KR"/>
        </w:rPr>
        <w:t>esult:</w:t>
      </w:r>
    </w:p>
    <w:p w14:paraId="453BE3B6" w14:textId="0CED8525" w:rsidR="00FD3B40" w:rsidRDefault="00FD3B40" w:rsidP="00FD3B40">
      <w:pPr>
        <w:rPr>
          <w:lang w:eastAsia="ko-KR"/>
        </w:rPr>
      </w:pPr>
      <w:r>
        <w:rPr>
          <w:noProof/>
        </w:rPr>
        <w:drawing>
          <wp:inline distT="0" distB="0" distL="0" distR="0" wp14:anchorId="5AE8D00B" wp14:editId="30822C62">
            <wp:extent cx="2819545" cy="9207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545" cy="920797"/>
                    </a:xfrm>
                    <a:prstGeom prst="rect">
                      <a:avLst/>
                    </a:prstGeom>
                  </pic:spPr>
                </pic:pic>
              </a:graphicData>
            </a:graphic>
          </wp:inline>
        </w:drawing>
      </w:r>
    </w:p>
    <w:p w14:paraId="0F19923E" w14:textId="05746EFF" w:rsidR="00FD3B40" w:rsidRDefault="00FD3B40" w:rsidP="00FD3B40">
      <w:pPr>
        <w:rPr>
          <w:lang w:eastAsia="ko-KR"/>
        </w:rPr>
      </w:pPr>
    </w:p>
    <w:p w14:paraId="6F7F62F3" w14:textId="77777777" w:rsidR="00FD3B40" w:rsidRPr="00D31768" w:rsidRDefault="00FD3B40" w:rsidP="00FD3B40">
      <w:pPr>
        <w:rPr>
          <w:b/>
          <w:sz w:val="32"/>
          <w:szCs w:val="32"/>
        </w:rPr>
      </w:pPr>
      <w:r w:rsidRPr="00D31768">
        <w:rPr>
          <w:rFonts w:hint="eastAsia"/>
          <w:b/>
          <w:sz w:val="32"/>
          <w:szCs w:val="32"/>
          <w:lang w:eastAsia="ko-KR"/>
        </w:rPr>
        <w:t>3</w:t>
      </w:r>
      <w:r w:rsidRPr="00D31768">
        <w:rPr>
          <w:b/>
          <w:sz w:val="32"/>
          <w:szCs w:val="32"/>
          <w:lang w:eastAsia="ko-KR"/>
        </w:rPr>
        <w:t>.</w:t>
      </w:r>
      <w:r w:rsidRPr="00D31768">
        <w:rPr>
          <w:b/>
          <w:sz w:val="32"/>
          <w:szCs w:val="32"/>
        </w:rPr>
        <w:t xml:space="preserve"> Average overall ratings for each hotel. Sort the results</w:t>
      </w:r>
    </w:p>
    <w:p w14:paraId="5ED2DFA9" w14:textId="0503E52A" w:rsidR="00FD3B40" w:rsidRDefault="00FD3B40" w:rsidP="00FD3B40">
      <w:pPr>
        <w:rPr>
          <w:lang w:eastAsia="ko-KR"/>
        </w:rPr>
      </w:pPr>
    </w:p>
    <w:p w14:paraId="5C8CAF98" w14:textId="77777777" w:rsidR="00F50D5D" w:rsidRDefault="00F50D5D" w:rsidP="00F50D5D">
      <w:pPr>
        <w:rPr>
          <w:lang w:eastAsia="ko-KR"/>
        </w:rPr>
      </w:pPr>
      <w:r>
        <w:rPr>
          <w:lang w:eastAsia="ko-KR"/>
        </w:rPr>
        <w:t>select h.name, avg(</w:t>
      </w:r>
      <w:proofErr w:type="spellStart"/>
      <w:proofErr w:type="gramStart"/>
      <w:r>
        <w:rPr>
          <w:lang w:eastAsia="ko-KR"/>
        </w:rPr>
        <w:t>r.overall</w:t>
      </w:r>
      <w:proofErr w:type="spellEnd"/>
      <w:proofErr w:type="gramEnd"/>
      <w:r>
        <w:rPr>
          <w:lang w:eastAsia="ko-KR"/>
        </w:rPr>
        <w:t>) as count</w:t>
      </w:r>
    </w:p>
    <w:p w14:paraId="1C395421" w14:textId="77777777" w:rsidR="00F50D5D" w:rsidRDefault="00F50D5D" w:rsidP="00F50D5D">
      <w:pPr>
        <w:rPr>
          <w:lang w:eastAsia="ko-KR"/>
        </w:rPr>
      </w:pPr>
      <w:r>
        <w:rPr>
          <w:lang w:eastAsia="ko-KR"/>
        </w:rPr>
        <w:t>from review r, hotel h</w:t>
      </w:r>
    </w:p>
    <w:p w14:paraId="5E5D3DC5" w14:textId="27CBC3DC" w:rsidR="00F50D5D" w:rsidRDefault="00F50D5D" w:rsidP="00F50D5D">
      <w:pPr>
        <w:rPr>
          <w:lang w:eastAsia="ko-KR"/>
        </w:rPr>
      </w:pPr>
      <w:r>
        <w:rPr>
          <w:lang w:eastAsia="ko-KR"/>
        </w:rPr>
        <w:t xml:space="preserve">where </w:t>
      </w:r>
      <w:proofErr w:type="spellStart"/>
      <w:r>
        <w:rPr>
          <w:lang w:eastAsia="ko-KR"/>
        </w:rPr>
        <w:t>h.﻿</w:t>
      </w:r>
      <w:r w:rsidR="0036110D">
        <w:rPr>
          <w:lang w:eastAsia="ko-KR"/>
        </w:rPr>
        <w:t>HID</w:t>
      </w:r>
      <w:proofErr w:type="spellEnd"/>
      <w:r>
        <w:rPr>
          <w:lang w:eastAsia="ko-KR"/>
        </w:rPr>
        <w:t xml:space="preserve"> = </w:t>
      </w:r>
      <w:proofErr w:type="spellStart"/>
      <w:r>
        <w:rPr>
          <w:lang w:eastAsia="ko-KR"/>
        </w:rPr>
        <w:t>r.</w:t>
      </w:r>
      <w:r w:rsidR="0036110D">
        <w:rPr>
          <w:lang w:eastAsia="ko-KR"/>
        </w:rPr>
        <w:t>HID</w:t>
      </w:r>
      <w:proofErr w:type="spellEnd"/>
    </w:p>
    <w:p w14:paraId="3A1788DB" w14:textId="1BA28D5D" w:rsidR="00F50D5D" w:rsidRDefault="00F50D5D" w:rsidP="00F50D5D">
      <w:pPr>
        <w:rPr>
          <w:lang w:eastAsia="ko-KR"/>
        </w:rPr>
      </w:pPr>
      <w:r>
        <w:rPr>
          <w:lang w:eastAsia="ko-KR"/>
        </w:rPr>
        <w:t xml:space="preserve">group by </w:t>
      </w:r>
      <w:proofErr w:type="spellStart"/>
      <w:r>
        <w:rPr>
          <w:lang w:eastAsia="ko-KR"/>
        </w:rPr>
        <w:t>r.</w:t>
      </w:r>
      <w:r w:rsidR="0036110D">
        <w:rPr>
          <w:lang w:eastAsia="ko-KR"/>
        </w:rPr>
        <w:t>HID</w:t>
      </w:r>
      <w:proofErr w:type="spellEnd"/>
    </w:p>
    <w:p w14:paraId="017B2A7E" w14:textId="3541E9E0" w:rsidR="00FD3B40" w:rsidRDefault="00F50D5D" w:rsidP="00F50D5D">
      <w:pPr>
        <w:rPr>
          <w:lang w:eastAsia="ko-KR"/>
        </w:rPr>
      </w:pPr>
      <w:r>
        <w:rPr>
          <w:lang w:eastAsia="ko-KR"/>
        </w:rPr>
        <w:t>order by count desc</w:t>
      </w:r>
    </w:p>
    <w:p w14:paraId="3CB606D9" w14:textId="2E318FD2" w:rsidR="00F50D5D" w:rsidRDefault="00F50D5D" w:rsidP="00F50D5D">
      <w:pPr>
        <w:rPr>
          <w:lang w:eastAsia="ko-KR"/>
        </w:rPr>
      </w:pPr>
    </w:p>
    <w:p w14:paraId="3E672EBA" w14:textId="083B6050" w:rsidR="00F50D5D" w:rsidRDefault="00F50D5D" w:rsidP="00F50D5D">
      <w:pPr>
        <w:rPr>
          <w:lang w:eastAsia="ko-KR"/>
        </w:rPr>
      </w:pPr>
      <w:r>
        <w:rPr>
          <w:noProof/>
        </w:rPr>
        <w:drawing>
          <wp:inline distT="0" distB="0" distL="0" distR="0" wp14:anchorId="68EA87FF" wp14:editId="08701E8D">
            <wp:extent cx="2838596" cy="787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596" cy="787440"/>
                    </a:xfrm>
                    <a:prstGeom prst="rect">
                      <a:avLst/>
                    </a:prstGeom>
                  </pic:spPr>
                </pic:pic>
              </a:graphicData>
            </a:graphic>
          </wp:inline>
        </w:drawing>
      </w:r>
    </w:p>
    <w:p w14:paraId="15EE3FBD" w14:textId="77777777" w:rsidR="00FD3B40" w:rsidRDefault="00FD3B40" w:rsidP="00FD3B40">
      <w:pPr>
        <w:rPr>
          <w:lang w:eastAsia="ko-KR"/>
        </w:rPr>
      </w:pPr>
    </w:p>
    <w:p w14:paraId="25119B8B" w14:textId="2F88F35F" w:rsidR="001742CA" w:rsidRDefault="001742CA" w:rsidP="00DF2ADA">
      <w:pPr>
        <w:rPr>
          <w:lang w:eastAsia="ko-KR"/>
        </w:rPr>
      </w:pPr>
    </w:p>
    <w:p w14:paraId="33ED5A9E" w14:textId="7D81F83E" w:rsidR="001742CA" w:rsidRDefault="001742CA" w:rsidP="00DF2ADA">
      <w:pPr>
        <w:rPr>
          <w:lang w:eastAsia="ko-KR"/>
        </w:rPr>
      </w:pPr>
    </w:p>
    <w:p w14:paraId="0A906301" w14:textId="170CEA98" w:rsidR="00ED2BFB" w:rsidRPr="00ED2BFB" w:rsidRDefault="00ED2BFB" w:rsidP="00ED2BFB">
      <w:pPr>
        <w:rPr>
          <w:b/>
          <w:color w:val="000000" w:themeColor="text1"/>
          <w:sz w:val="32"/>
          <w:szCs w:val="32"/>
          <w:lang w:eastAsia="ko-KR"/>
        </w:rPr>
      </w:pPr>
      <w:r w:rsidRPr="00ED2BFB">
        <w:rPr>
          <w:rFonts w:hint="eastAsia"/>
          <w:b/>
          <w:color w:val="000000" w:themeColor="text1"/>
          <w:sz w:val="32"/>
          <w:szCs w:val="32"/>
          <w:lang w:eastAsia="ko-KR"/>
        </w:rPr>
        <w:t>4</w:t>
      </w:r>
      <w:r w:rsidRPr="00ED2BFB">
        <w:rPr>
          <w:b/>
          <w:color w:val="000000" w:themeColor="text1"/>
          <w:sz w:val="32"/>
          <w:szCs w:val="32"/>
          <w:lang w:eastAsia="ko-KR"/>
        </w:rPr>
        <w:t xml:space="preserve">. </w:t>
      </w:r>
      <w:r w:rsidRPr="00ED2BFB">
        <w:rPr>
          <w:b/>
          <w:color w:val="000000" w:themeColor="text1"/>
          <w:sz w:val="32"/>
          <w:szCs w:val="32"/>
        </w:rPr>
        <w:t xml:space="preserve">Show hotels with number of 5.0 overall ratings that they </w:t>
      </w:r>
      <w:proofErr w:type="spellStart"/>
      <w:r w:rsidRPr="00ED2BFB">
        <w:rPr>
          <w:b/>
          <w:color w:val="000000" w:themeColor="text1"/>
          <w:sz w:val="32"/>
          <w:szCs w:val="32"/>
        </w:rPr>
        <w:t>recieved</w:t>
      </w:r>
      <w:proofErr w:type="spellEnd"/>
      <w:r w:rsidRPr="00ED2BFB">
        <w:rPr>
          <w:b/>
          <w:color w:val="000000" w:themeColor="text1"/>
          <w:sz w:val="32"/>
          <w:szCs w:val="32"/>
        </w:rPr>
        <w:t>.</w:t>
      </w:r>
    </w:p>
    <w:p w14:paraId="2C684926" w14:textId="37CB0D46" w:rsidR="00ED2BFB" w:rsidRDefault="00ED2BFB" w:rsidP="00DF2ADA">
      <w:pPr>
        <w:rPr>
          <w:lang w:eastAsia="ko-KR"/>
        </w:rPr>
      </w:pPr>
    </w:p>
    <w:p w14:paraId="5FB45CAC" w14:textId="77777777" w:rsidR="00B82359" w:rsidRDefault="00B82359" w:rsidP="00B82359">
      <w:pPr>
        <w:rPr>
          <w:lang w:eastAsia="ko-KR"/>
        </w:rPr>
      </w:pPr>
      <w:r>
        <w:rPr>
          <w:lang w:eastAsia="ko-KR"/>
        </w:rPr>
        <w:t xml:space="preserve">select h1.name, </w:t>
      </w:r>
      <w:proofErr w:type="gramStart"/>
      <w:r>
        <w:rPr>
          <w:lang w:eastAsia="ko-KR"/>
        </w:rPr>
        <w:t>coalesce(</w:t>
      </w:r>
      <w:proofErr w:type="spellStart"/>
      <w:proofErr w:type="gramEnd"/>
      <w:r>
        <w:rPr>
          <w:lang w:eastAsia="ko-KR"/>
        </w:rPr>
        <w:t>A.count</w:t>
      </w:r>
      <w:proofErr w:type="spellEnd"/>
      <w:r>
        <w:rPr>
          <w:lang w:eastAsia="ko-KR"/>
        </w:rPr>
        <w:t>, 0) as count</w:t>
      </w:r>
    </w:p>
    <w:p w14:paraId="25541DB5" w14:textId="77777777" w:rsidR="00B82359" w:rsidRDefault="00B82359" w:rsidP="00B82359">
      <w:pPr>
        <w:rPr>
          <w:lang w:eastAsia="ko-KR"/>
        </w:rPr>
      </w:pPr>
      <w:r>
        <w:rPr>
          <w:lang w:eastAsia="ko-KR"/>
        </w:rPr>
        <w:t>from hotel h1</w:t>
      </w:r>
    </w:p>
    <w:p w14:paraId="27047FD3" w14:textId="77777777" w:rsidR="00B82359" w:rsidRDefault="00B82359" w:rsidP="00B82359">
      <w:pPr>
        <w:rPr>
          <w:lang w:eastAsia="ko-KR"/>
        </w:rPr>
      </w:pPr>
      <w:r>
        <w:rPr>
          <w:lang w:eastAsia="ko-KR"/>
        </w:rPr>
        <w:t>left join (select h.name, count(</w:t>
      </w:r>
      <w:proofErr w:type="spellStart"/>
      <w:r>
        <w:rPr>
          <w:lang w:eastAsia="ko-KR"/>
        </w:rPr>
        <w:t>r.RID</w:t>
      </w:r>
      <w:proofErr w:type="spellEnd"/>
      <w:r>
        <w:rPr>
          <w:lang w:eastAsia="ko-KR"/>
        </w:rPr>
        <w:t xml:space="preserve">) as count, </w:t>
      </w:r>
      <w:proofErr w:type="spellStart"/>
      <w:r>
        <w:rPr>
          <w:lang w:eastAsia="ko-KR"/>
        </w:rPr>
        <w:t>h.HID</w:t>
      </w:r>
      <w:proofErr w:type="spellEnd"/>
    </w:p>
    <w:p w14:paraId="72A877AC" w14:textId="77777777" w:rsidR="00B82359" w:rsidRDefault="00B82359" w:rsidP="00B82359">
      <w:pPr>
        <w:rPr>
          <w:lang w:eastAsia="ko-KR"/>
        </w:rPr>
      </w:pPr>
      <w:r>
        <w:rPr>
          <w:lang w:eastAsia="ko-KR"/>
        </w:rPr>
        <w:tab/>
      </w:r>
      <w:r>
        <w:rPr>
          <w:lang w:eastAsia="ko-KR"/>
        </w:rPr>
        <w:tab/>
      </w:r>
      <w:r>
        <w:rPr>
          <w:lang w:eastAsia="ko-KR"/>
        </w:rPr>
        <w:tab/>
        <w:t>from hotel h</w:t>
      </w:r>
    </w:p>
    <w:p w14:paraId="44040043" w14:textId="77777777" w:rsidR="00B82359" w:rsidRDefault="00B82359" w:rsidP="00B82359">
      <w:pPr>
        <w:rPr>
          <w:lang w:eastAsia="ko-KR"/>
        </w:rPr>
      </w:pPr>
      <w:r>
        <w:rPr>
          <w:lang w:eastAsia="ko-KR"/>
        </w:rPr>
        <w:tab/>
      </w:r>
      <w:r>
        <w:rPr>
          <w:lang w:eastAsia="ko-KR"/>
        </w:rPr>
        <w:tab/>
      </w:r>
      <w:r>
        <w:rPr>
          <w:lang w:eastAsia="ko-KR"/>
        </w:rPr>
        <w:tab/>
        <w:t xml:space="preserve">left join review r on </w:t>
      </w:r>
      <w:proofErr w:type="spellStart"/>
      <w:r>
        <w:rPr>
          <w:lang w:eastAsia="ko-KR"/>
        </w:rPr>
        <w:t>r.HID</w:t>
      </w:r>
      <w:proofErr w:type="spellEnd"/>
      <w:r>
        <w:rPr>
          <w:lang w:eastAsia="ko-KR"/>
        </w:rPr>
        <w:t xml:space="preserve"> = </w:t>
      </w:r>
      <w:proofErr w:type="spellStart"/>
      <w:r>
        <w:rPr>
          <w:lang w:eastAsia="ko-KR"/>
        </w:rPr>
        <w:t>h.HID</w:t>
      </w:r>
      <w:proofErr w:type="spellEnd"/>
      <w:r>
        <w:rPr>
          <w:lang w:eastAsia="ko-KR"/>
        </w:rPr>
        <w:t xml:space="preserve"> and </w:t>
      </w:r>
      <w:proofErr w:type="spellStart"/>
      <w:proofErr w:type="gramStart"/>
      <w:r>
        <w:rPr>
          <w:lang w:eastAsia="ko-KR"/>
        </w:rPr>
        <w:t>r.overall</w:t>
      </w:r>
      <w:proofErr w:type="spellEnd"/>
      <w:proofErr w:type="gramEnd"/>
      <w:r>
        <w:rPr>
          <w:lang w:eastAsia="ko-KR"/>
        </w:rPr>
        <w:t xml:space="preserve"> = 5</w:t>
      </w:r>
    </w:p>
    <w:p w14:paraId="688AF110" w14:textId="77777777" w:rsidR="00B82359" w:rsidRDefault="00B82359" w:rsidP="00B82359">
      <w:pPr>
        <w:rPr>
          <w:lang w:eastAsia="ko-KR"/>
        </w:rPr>
      </w:pPr>
      <w:r>
        <w:rPr>
          <w:lang w:eastAsia="ko-KR"/>
        </w:rPr>
        <w:tab/>
      </w:r>
      <w:r>
        <w:rPr>
          <w:lang w:eastAsia="ko-KR"/>
        </w:rPr>
        <w:tab/>
      </w:r>
      <w:r>
        <w:rPr>
          <w:lang w:eastAsia="ko-KR"/>
        </w:rPr>
        <w:tab/>
        <w:t xml:space="preserve">group by </w:t>
      </w:r>
      <w:proofErr w:type="spellStart"/>
      <w:r>
        <w:rPr>
          <w:lang w:eastAsia="ko-KR"/>
        </w:rPr>
        <w:t>r.HID</w:t>
      </w:r>
      <w:proofErr w:type="spellEnd"/>
      <w:r>
        <w:rPr>
          <w:lang w:eastAsia="ko-KR"/>
        </w:rPr>
        <w:t xml:space="preserve">) as A </w:t>
      </w:r>
    </w:p>
    <w:p w14:paraId="354EF424" w14:textId="77777777" w:rsidR="00B82359" w:rsidRDefault="00B82359" w:rsidP="00B82359">
      <w:pPr>
        <w:rPr>
          <w:lang w:eastAsia="ko-KR"/>
        </w:rPr>
      </w:pPr>
      <w:r>
        <w:rPr>
          <w:lang w:eastAsia="ko-KR"/>
        </w:rPr>
        <w:t>on A.HID = h1.HID</w:t>
      </w:r>
    </w:p>
    <w:p w14:paraId="3A827E6F" w14:textId="54578360" w:rsidR="00B82359" w:rsidRDefault="00B82359" w:rsidP="00B82359">
      <w:pPr>
        <w:rPr>
          <w:lang w:eastAsia="ko-KR"/>
        </w:rPr>
      </w:pPr>
      <w:r>
        <w:rPr>
          <w:lang w:eastAsia="ko-KR"/>
        </w:rPr>
        <w:t>order by count desc</w:t>
      </w:r>
    </w:p>
    <w:p w14:paraId="3C57CDB8" w14:textId="77777777" w:rsidR="00B82359" w:rsidRPr="00B82359" w:rsidRDefault="00B82359" w:rsidP="00B82359">
      <w:pPr>
        <w:rPr>
          <w:rFonts w:hint="eastAsia"/>
          <w:lang w:eastAsia="ko-KR"/>
        </w:rPr>
      </w:pPr>
    </w:p>
    <w:p w14:paraId="62C16449" w14:textId="34A444E5" w:rsidR="0036110D" w:rsidRDefault="0036110D" w:rsidP="00ED2BFB">
      <w:pPr>
        <w:rPr>
          <w:lang w:eastAsia="ko-KR"/>
        </w:rPr>
      </w:pPr>
      <w:r>
        <w:rPr>
          <w:rFonts w:hint="eastAsia"/>
          <w:lang w:eastAsia="ko-KR"/>
        </w:rPr>
        <w:t>r</w:t>
      </w:r>
      <w:r>
        <w:rPr>
          <w:lang w:eastAsia="ko-KR"/>
        </w:rPr>
        <w:t>esult:</w:t>
      </w:r>
    </w:p>
    <w:p w14:paraId="4B683D92" w14:textId="2AFB1E6F" w:rsidR="0036110D" w:rsidRDefault="00B82359" w:rsidP="00ED2BFB">
      <w:pPr>
        <w:rPr>
          <w:lang w:eastAsia="ko-KR"/>
        </w:rPr>
      </w:pPr>
      <w:r>
        <w:rPr>
          <w:noProof/>
        </w:rPr>
        <w:drawing>
          <wp:inline distT="0" distB="0" distL="0" distR="0" wp14:anchorId="7ECB617C" wp14:editId="5B67D818">
            <wp:extent cx="2787793" cy="9334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7793" cy="933498"/>
                    </a:xfrm>
                    <a:prstGeom prst="rect">
                      <a:avLst/>
                    </a:prstGeom>
                  </pic:spPr>
                </pic:pic>
              </a:graphicData>
            </a:graphic>
          </wp:inline>
        </w:drawing>
      </w:r>
    </w:p>
    <w:p w14:paraId="4FA3CB67" w14:textId="0BB4EA55" w:rsidR="0036110D" w:rsidRDefault="0036110D" w:rsidP="00ED2BFB">
      <w:pPr>
        <w:rPr>
          <w:lang w:eastAsia="ko-KR"/>
        </w:rPr>
      </w:pPr>
    </w:p>
    <w:p w14:paraId="368E653E" w14:textId="7422BBE4" w:rsidR="0036110D" w:rsidRDefault="0036110D" w:rsidP="00ED2BFB">
      <w:pPr>
        <w:rPr>
          <w:lang w:eastAsia="ko-KR"/>
        </w:rPr>
      </w:pPr>
    </w:p>
    <w:p w14:paraId="738F0E6A" w14:textId="06BDC82E" w:rsidR="0036110D" w:rsidRDefault="0036110D" w:rsidP="00ED2BFB">
      <w:pPr>
        <w:rPr>
          <w:b/>
          <w:sz w:val="32"/>
          <w:szCs w:val="32"/>
        </w:rPr>
      </w:pPr>
      <w:r w:rsidRPr="00E56B80">
        <w:rPr>
          <w:b/>
          <w:sz w:val="32"/>
          <w:szCs w:val="32"/>
          <w:lang w:eastAsia="ko-KR"/>
        </w:rPr>
        <w:t>5.</w:t>
      </w:r>
      <w:r w:rsidRPr="00E56B80">
        <w:rPr>
          <w:b/>
          <w:sz w:val="32"/>
          <w:szCs w:val="32"/>
        </w:rPr>
        <w:t xml:space="preserve"> Number of ratings given out per month/day of week.</w:t>
      </w:r>
    </w:p>
    <w:p w14:paraId="39B54E33" w14:textId="7B85CAEC" w:rsidR="0036110D" w:rsidRDefault="0036110D" w:rsidP="00ED2BFB">
      <w:pPr>
        <w:rPr>
          <w:lang w:eastAsia="ko-KR"/>
        </w:rPr>
      </w:pPr>
    </w:p>
    <w:p w14:paraId="56C6BC1D" w14:textId="0351D825" w:rsidR="0036110D" w:rsidRDefault="0036110D" w:rsidP="0036110D">
      <w:pPr>
        <w:pStyle w:val="ListParagraph"/>
        <w:numPr>
          <w:ilvl w:val="0"/>
          <w:numId w:val="26"/>
        </w:numPr>
        <w:ind w:leftChars="0"/>
        <w:rPr>
          <w:lang w:eastAsia="ko-KR"/>
        </w:rPr>
      </w:pPr>
      <w:r>
        <w:rPr>
          <w:lang w:eastAsia="ko-KR"/>
        </w:rPr>
        <w:t>Per month</w:t>
      </w:r>
    </w:p>
    <w:p w14:paraId="5C1E299C" w14:textId="77777777" w:rsidR="0036110D" w:rsidRDefault="0036110D" w:rsidP="0036110D">
      <w:pPr>
        <w:pStyle w:val="ListParagraph"/>
        <w:ind w:left="880"/>
        <w:rPr>
          <w:lang w:eastAsia="ko-KR"/>
        </w:rPr>
      </w:pPr>
      <w:r>
        <w:rPr>
          <w:lang w:eastAsia="ko-KR"/>
        </w:rPr>
        <w:t>select month(</w:t>
      </w:r>
      <w:proofErr w:type="spellStart"/>
      <w:proofErr w:type="gramStart"/>
      <w:r>
        <w:rPr>
          <w:lang w:eastAsia="ko-KR"/>
        </w:rPr>
        <w:t>r.date</w:t>
      </w:r>
      <w:proofErr w:type="spellEnd"/>
      <w:proofErr w:type="gramEnd"/>
      <w:r>
        <w:rPr>
          <w:lang w:eastAsia="ko-KR"/>
        </w:rPr>
        <w:t xml:space="preserve">) as month, count(*) as </w:t>
      </w:r>
      <w:proofErr w:type="spellStart"/>
      <w:r>
        <w:rPr>
          <w:lang w:eastAsia="ko-KR"/>
        </w:rPr>
        <w:t>reviewCount</w:t>
      </w:r>
      <w:proofErr w:type="spellEnd"/>
    </w:p>
    <w:p w14:paraId="0C2F377E" w14:textId="77777777" w:rsidR="0036110D" w:rsidRDefault="0036110D" w:rsidP="0036110D">
      <w:pPr>
        <w:pStyle w:val="ListParagraph"/>
        <w:ind w:left="880"/>
        <w:rPr>
          <w:lang w:eastAsia="ko-KR"/>
        </w:rPr>
      </w:pPr>
      <w:r>
        <w:rPr>
          <w:lang w:eastAsia="ko-KR"/>
        </w:rPr>
        <w:t>from review r</w:t>
      </w:r>
    </w:p>
    <w:p w14:paraId="0A708CE2" w14:textId="77777777" w:rsidR="0036110D" w:rsidRDefault="0036110D" w:rsidP="0036110D">
      <w:pPr>
        <w:pStyle w:val="ListParagraph"/>
        <w:ind w:left="880"/>
        <w:rPr>
          <w:lang w:eastAsia="ko-KR"/>
        </w:rPr>
      </w:pPr>
      <w:r>
        <w:rPr>
          <w:lang w:eastAsia="ko-KR"/>
        </w:rPr>
        <w:t>group by month</w:t>
      </w:r>
    </w:p>
    <w:p w14:paraId="75DDA575" w14:textId="2014720C" w:rsidR="0036110D" w:rsidRDefault="0036110D" w:rsidP="0036110D">
      <w:pPr>
        <w:pStyle w:val="ListParagraph"/>
        <w:ind w:leftChars="0" w:left="760"/>
        <w:rPr>
          <w:lang w:eastAsia="ko-KR"/>
        </w:rPr>
      </w:pPr>
      <w:r>
        <w:rPr>
          <w:lang w:eastAsia="ko-KR"/>
        </w:rPr>
        <w:t>order by month</w:t>
      </w:r>
    </w:p>
    <w:p w14:paraId="4B67F3BA" w14:textId="6DFDF757" w:rsidR="0036110D" w:rsidRDefault="0036110D" w:rsidP="0036110D">
      <w:pPr>
        <w:pStyle w:val="ListParagraph"/>
        <w:ind w:leftChars="0" w:left="760"/>
        <w:rPr>
          <w:lang w:eastAsia="ko-KR"/>
        </w:rPr>
      </w:pPr>
    </w:p>
    <w:p w14:paraId="4306BD77" w14:textId="2E18513C" w:rsidR="0036110D" w:rsidRDefault="0036110D" w:rsidP="0036110D">
      <w:pPr>
        <w:pStyle w:val="ListParagraph"/>
        <w:ind w:leftChars="0" w:left="760"/>
        <w:rPr>
          <w:lang w:eastAsia="ko-KR"/>
        </w:rPr>
      </w:pPr>
      <w:r>
        <w:rPr>
          <w:rFonts w:hint="eastAsia"/>
          <w:lang w:eastAsia="ko-KR"/>
        </w:rPr>
        <w:t>r</w:t>
      </w:r>
      <w:r>
        <w:rPr>
          <w:lang w:eastAsia="ko-KR"/>
        </w:rPr>
        <w:t>esult:</w:t>
      </w:r>
    </w:p>
    <w:p w14:paraId="75F14528" w14:textId="6F46CFE0" w:rsidR="0036110D" w:rsidRDefault="0036110D" w:rsidP="0036110D">
      <w:pPr>
        <w:pStyle w:val="ListParagraph"/>
        <w:ind w:leftChars="0" w:left="760"/>
        <w:rPr>
          <w:lang w:eastAsia="ko-KR"/>
        </w:rPr>
      </w:pPr>
      <w:r>
        <w:rPr>
          <w:noProof/>
        </w:rPr>
        <w:lastRenderedPageBreak/>
        <w:drawing>
          <wp:inline distT="0" distB="0" distL="0" distR="0" wp14:anchorId="0AA1BBE4" wp14:editId="79B1C283">
            <wp:extent cx="1505027" cy="79379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5027" cy="793791"/>
                    </a:xfrm>
                    <a:prstGeom prst="rect">
                      <a:avLst/>
                    </a:prstGeom>
                  </pic:spPr>
                </pic:pic>
              </a:graphicData>
            </a:graphic>
          </wp:inline>
        </w:drawing>
      </w:r>
    </w:p>
    <w:p w14:paraId="00AE9D74" w14:textId="2700E0AD" w:rsidR="0036110D" w:rsidRDefault="0036110D" w:rsidP="0036110D">
      <w:pPr>
        <w:pStyle w:val="ListParagraph"/>
        <w:numPr>
          <w:ilvl w:val="0"/>
          <w:numId w:val="26"/>
        </w:numPr>
        <w:ind w:leftChars="0"/>
        <w:rPr>
          <w:lang w:eastAsia="ko-KR"/>
        </w:rPr>
      </w:pPr>
      <w:r>
        <w:rPr>
          <w:lang w:eastAsia="ko-KR"/>
        </w:rPr>
        <w:t>Day of week</w:t>
      </w:r>
    </w:p>
    <w:p w14:paraId="67B82496" w14:textId="77777777" w:rsidR="0036110D" w:rsidRDefault="0036110D" w:rsidP="0036110D">
      <w:pPr>
        <w:rPr>
          <w:lang w:eastAsia="ko-KR"/>
        </w:rPr>
      </w:pPr>
    </w:p>
    <w:p w14:paraId="2F750D97" w14:textId="77777777" w:rsidR="0036110D" w:rsidRDefault="0036110D" w:rsidP="0036110D">
      <w:pPr>
        <w:pStyle w:val="ListParagraph"/>
        <w:ind w:left="880"/>
        <w:rPr>
          <w:lang w:eastAsia="ko-KR"/>
        </w:rPr>
      </w:pPr>
      <w:r>
        <w:rPr>
          <w:lang w:eastAsia="ko-KR"/>
        </w:rPr>
        <w:t xml:space="preserve">select </w:t>
      </w:r>
      <w:proofErr w:type="spellStart"/>
      <w:r>
        <w:rPr>
          <w:lang w:eastAsia="ko-KR"/>
        </w:rPr>
        <w:t>dayOfweek</w:t>
      </w:r>
      <w:proofErr w:type="spellEnd"/>
      <w:r>
        <w:rPr>
          <w:lang w:eastAsia="ko-KR"/>
        </w:rPr>
        <w:t>(</w:t>
      </w:r>
      <w:proofErr w:type="spellStart"/>
      <w:proofErr w:type="gramStart"/>
      <w:r>
        <w:rPr>
          <w:lang w:eastAsia="ko-KR"/>
        </w:rPr>
        <w:t>r.date</w:t>
      </w:r>
      <w:proofErr w:type="spellEnd"/>
      <w:proofErr w:type="gramEnd"/>
      <w:r>
        <w:rPr>
          <w:lang w:eastAsia="ko-KR"/>
        </w:rPr>
        <w:t xml:space="preserve">) as </w:t>
      </w:r>
      <w:proofErr w:type="spellStart"/>
      <w:r>
        <w:rPr>
          <w:lang w:eastAsia="ko-KR"/>
        </w:rPr>
        <w:t>dayOfWeek</w:t>
      </w:r>
      <w:proofErr w:type="spellEnd"/>
      <w:r>
        <w:rPr>
          <w:lang w:eastAsia="ko-KR"/>
        </w:rPr>
        <w:t xml:space="preserve">, count(*) as </w:t>
      </w:r>
      <w:proofErr w:type="spellStart"/>
      <w:r>
        <w:rPr>
          <w:lang w:eastAsia="ko-KR"/>
        </w:rPr>
        <w:t>reviewCount</w:t>
      </w:r>
      <w:proofErr w:type="spellEnd"/>
    </w:p>
    <w:p w14:paraId="389728D5" w14:textId="77777777" w:rsidR="0036110D" w:rsidRDefault="0036110D" w:rsidP="0036110D">
      <w:pPr>
        <w:pStyle w:val="ListParagraph"/>
        <w:ind w:left="880"/>
        <w:rPr>
          <w:lang w:eastAsia="ko-KR"/>
        </w:rPr>
      </w:pPr>
      <w:r>
        <w:rPr>
          <w:lang w:eastAsia="ko-KR"/>
        </w:rPr>
        <w:t>from review r</w:t>
      </w:r>
    </w:p>
    <w:p w14:paraId="1A063817" w14:textId="77777777" w:rsidR="0036110D" w:rsidRDefault="0036110D" w:rsidP="0036110D">
      <w:pPr>
        <w:pStyle w:val="ListParagraph"/>
        <w:ind w:left="880"/>
        <w:rPr>
          <w:lang w:eastAsia="ko-KR"/>
        </w:rPr>
      </w:pPr>
      <w:r>
        <w:rPr>
          <w:lang w:eastAsia="ko-KR"/>
        </w:rPr>
        <w:t xml:space="preserve">group by </w:t>
      </w:r>
      <w:proofErr w:type="spellStart"/>
      <w:r>
        <w:rPr>
          <w:lang w:eastAsia="ko-KR"/>
        </w:rPr>
        <w:t>dayOfWeek</w:t>
      </w:r>
      <w:proofErr w:type="spellEnd"/>
    </w:p>
    <w:p w14:paraId="78A190F7" w14:textId="4F68E21C" w:rsidR="0036110D" w:rsidRDefault="0036110D" w:rsidP="0036110D">
      <w:pPr>
        <w:pStyle w:val="ListParagraph"/>
        <w:ind w:leftChars="0" w:left="760"/>
        <w:rPr>
          <w:lang w:eastAsia="ko-KR"/>
        </w:rPr>
      </w:pPr>
      <w:r>
        <w:rPr>
          <w:lang w:eastAsia="ko-KR"/>
        </w:rPr>
        <w:t xml:space="preserve">order by </w:t>
      </w:r>
      <w:proofErr w:type="spellStart"/>
      <w:r>
        <w:rPr>
          <w:lang w:eastAsia="ko-KR"/>
        </w:rPr>
        <w:t>dayOfWeek</w:t>
      </w:r>
      <w:proofErr w:type="spellEnd"/>
    </w:p>
    <w:p w14:paraId="05B7384C" w14:textId="60F77334" w:rsidR="0036110D" w:rsidRDefault="0036110D" w:rsidP="0036110D">
      <w:pPr>
        <w:pStyle w:val="ListParagraph"/>
        <w:ind w:leftChars="0" w:left="760"/>
        <w:rPr>
          <w:lang w:eastAsia="ko-KR"/>
        </w:rPr>
      </w:pPr>
    </w:p>
    <w:p w14:paraId="100B898E" w14:textId="1C22803B" w:rsidR="0036110D" w:rsidRDefault="0036110D" w:rsidP="0036110D">
      <w:pPr>
        <w:pStyle w:val="ListParagraph"/>
        <w:ind w:leftChars="0" w:left="760"/>
        <w:rPr>
          <w:lang w:eastAsia="ko-KR"/>
        </w:rPr>
      </w:pPr>
      <w:r>
        <w:rPr>
          <w:rFonts w:hint="eastAsia"/>
          <w:lang w:eastAsia="ko-KR"/>
        </w:rPr>
        <w:t>r</w:t>
      </w:r>
      <w:r>
        <w:rPr>
          <w:lang w:eastAsia="ko-KR"/>
        </w:rPr>
        <w:t>esult:</w:t>
      </w:r>
    </w:p>
    <w:p w14:paraId="729E232F" w14:textId="176C34C6" w:rsidR="0036110D" w:rsidRDefault="0036110D" w:rsidP="0036110D">
      <w:pPr>
        <w:pStyle w:val="ListParagraph"/>
        <w:ind w:leftChars="0" w:left="760"/>
        <w:rPr>
          <w:lang w:eastAsia="ko-KR"/>
        </w:rPr>
      </w:pPr>
      <w:r>
        <w:rPr>
          <w:noProof/>
        </w:rPr>
        <w:drawing>
          <wp:inline distT="0" distB="0" distL="0" distR="0" wp14:anchorId="2A618FEB" wp14:editId="7BDAE410">
            <wp:extent cx="1797142" cy="939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7142" cy="939848"/>
                    </a:xfrm>
                    <a:prstGeom prst="rect">
                      <a:avLst/>
                    </a:prstGeom>
                  </pic:spPr>
                </pic:pic>
              </a:graphicData>
            </a:graphic>
          </wp:inline>
        </w:drawing>
      </w:r>
    </w:p>
    <w:p w14:paraId="6D4A5885" w14:textId="7643931A" w:rsidR="0036110D" w:rsidRDefault="0036110D" w:rsidP="0036110D">
      <w:pPr>
        <w:rPr>
          <w:lang w:eastAsia="ko-KR"/>
        </w:rPr>
      </w:pPr>
    </w:p>
    <w:p w14:paraId="196F37F8" w14:textId="5AC2F1BE" w:rsidR="0036110D" w:rsidRDefault="0036110D" w:rsidP="0036110D">
      <w:pPr>
        <w:rPr>
          <w:lang w:eastAsia="ko-KR"/>
        </w:rPr>
      </w:pPr>
    </w:p>
    <w:p w14:paraId="1E0D5CC6" w14:textId="77777777" w:rsidR="0036110D" w:rsidRPr="00E56B80" w:rsidRDefault="0036110D" w:rsidP="0036110D">
      <w:pPr>
        <w:rPr>
          <w:lang w:eastAsia="ko-KR"/>
        </w:rPr>
      </w:pPr>
      <w:r>
        <w:rPr>
          <w:b/>
          <w:sz w:val="32"/>
          <w:szCs w:val="32"/>
          <w:lang w:eastAsia="ko-KR"/>
        </w:rPr>
        <w:t>6</w:t>
      </w:r>
      <w:r w:rsidRPr="00E56B80">
        <w:rPr>
          <w:b/>
          <w:sz w:val="32"/>
          <w:szCs w:val="32"/>
          <w:lang w:eastAsia="ko-KR"/>
        </w:rPr>
        <w:t>.</w:t>
      </w:r>
      <w:r w:rsidRPr="00E56B80">
        <w:rPr>
          <w:b/>
          <w:sz w:val="32"/>
          <w:szCs w:val="32"/>
        </w:rPr>
        <w:t xml:space="preserve"> </w:t>
      </w:r>
      <w:r w:rsidRPr="00EA1185">
        <w:rPr>
          <w:b/>
          <w:sz w:val="32"/>
          <w:szCs w:val="32"/>
        </w:rPr>
        <w:t>Number of reviews per author.</w:t>
      </w:r>
    </w:p>
    <w:p w14:paraId="03C0FF43" w14:textId="01ACCA96" w:rsidR="0036110D" w:rsidRDefault="0036110D" w:rsidP="0036110D">
      <w:pPr>
        <w:rPr>
          <w:lang w:eastAsia="ko-KR"/>
        </w:rPr>
      </w:pPr>
    </w:p>
    <w:p w14:paraId="14875503" w14:textId="77777777" w:rsidR="00DA57CF" w:rsidRDefault="00DA57CF" w:rsidP="00DA57CF">
      <w:pPr>
        <w:rPr>
          <w:lang w:eastAsia="ko-KR"/>
        </w:rPr>
      </w:pPr>
      <w:r>
        <w:rPr>
          <w:lang w:eastAsia="ko-KR"/>
        </w:rPr>
        <w:t xml:space="preserve">select </w:t>
      </w:r>
      <w:proofErr w:type="spellStart"/>
      <w:proofErr w:type="gramStart"/>
      <w:r>
        <w:rPr>
          <w:lang w:eastAsia="ko-KR"/>
        </w:rPr>
        <w:t>r.author</w:t>
      </w:r>
      <w:proofErr w:type="spellEnd"/>
      <w:proofErr w:type="gramEnd"/>
      <w:r>
        <w:rPr>
          <w:lang w:eastAsia="ko-KR"/>
        </w:rPr>
        <w:t xml:space="preserve">, count(*) as </w:t>
      </w:r>
      <w:proofErr w:type="spellStart"/>
      <w:r>
        <w:rPr>
          <w:lang w:eastAsia="ko-KR"/>
        </w:rPr>
        <w:t>reviewCount</w:t>
      </w:r>
      <w:proofErr w:type="spellEnd"/>
    </w:p>
    <w:p w14:paraId="26D5143B" w14:textId="77777777" w:rsidR="00DA57CF" w:rsidRDefault="00DA57CF" w:rsidP="00DA57CF">
      <w:pPr>
        <w:rPr>
          <w:lang w:eastAsia="ko-KR"/>
        </w:rPr>
      </w:pPr>
      <w:r>
        <w:rPr>
          <w:lang w:eastAsia="ko-KR"/>
        </w:rPr>
        <w:t>from review r, author</w:t>
      </w:r>
    </w:p>
    <w:p w14:paraId="5775E17E" w14:textId="77777777" w:rsidR="00DA57CF" w:rsidRDefault="00DA57CF" w:rsidP="00DA57CF">
      <w:pPr>
        <w:rPr>
          <w:lang w:eastAsia="ko-KR"/>
        </w:rPr>
      </w:pPr>
      <w:r>
        <w:rPr>
          <w:lang w:eastAsia="ko-KR"/>
        </w:rPr>
        <w:t xml:space="preserve">where </w:t>
      </w:r>
      <w:proofErr w:type="spellStart"/>
      <w:proofErr w:type="gramStart"/>
      <w:r>
        <w:rPr>
          <w:lang w:eastAsia="ko-KR"/>
        </w:rPr>
        <w:t>r.author</w:t>
      </w:r>
      <w:proofErr w:type="spellEnd"/>
      <w:proofErr w:type="gramEnd"/>
      <w:r>
        <w:rPr>
          <w:lang w:eastAsia="ko-KR"/>
        </w:rPr>
        <w:t xml:space="preserve"> = </w:t>
      </w:r>
      <w:proofErr w:type="spellStart"/>
      <w:r>
        <w:rPr>
          <w:lang w:eastAsia="ko-KR"/>
        </w:rPr>
        <w:t>author.﻿author</w:t>
      </w:r>
      <w:proofErr w:type="spellEnd"/>
    </w:p>
    <w:p w14:paraId="6058723E" w14:textId="77777777" w:rsidR="00DA57CF" w:rsidRDefault="00DA57CF" w:rsidP="00DA57CF">
      <w:pPr>
        <w:rPr>
          <w:lang w:eastAsia="ko-KR"/>
        </w:rPr>
      </w:pPr>
      <w:r>
        <w:rPr>
          <w:lang w:eastAsia="ko-KR"/>
        </w:rPr>
        <w:t xml:space="preserve">group by </w:t>
      </w:r>
      <w:proofErr w:type="spellStart"/>
      <w:proofErr w:type="gramStart"/>
      <w:r>
        <w:rPr>
          <w:lang w:eastAsia="ko-KR"/>
        </w:rPr>
        <w:t>r.author</w:t>
      </w:r>
      <w:proofErr w:type="spellEnd"/>
      <w:proofErr w:type="gramEnd"/>
    </w:p>
    <w:p w14:paraId="342B4AE2" w14:textId="3D190070" w:rsidR="0036110D" w:rsidRDefault="00DA57CF" w:rsidP="00DA57CF">
      <w:pPr>
        <w:rPr>
          <w:lang w:eastAsia="ko-KR"/>
        </w:rPr>
      </w:pPr>
      <w:r>
        <w:rPr>
          <w:lang w:eastAsia="ko-KR"/>
        </w:rPr>
        <w:t xml:space="preserve">order by </w:t>
      </w:r>
      <w:proofErr w:type="spellStart"/>
      <w:r>
        <w:rPr>
          <w:lang w:eastAsia="ko-KR"/>
        </w:rPr>
        <w:t>reviewCount</w:t>
      </w:r>
      <w:proofErr w:type="spellEnd"/>
      <w:r>
        <w:rPr>
          <w:lang w:eastAsia="ko-KR"/>
        </w:rPr>
        <w:t xml:space="preserve"> desc</w:t>
      </w:r>
    </w:p>
    <w:p w14:paraId="03329D6F" w14:textId="77777777" w:rsidR="00DA57CF" w:rsidRDefault="00DA57CF" w:rsidP="00DA57CF">
      <w:pPr>
        <w:rPr>
          <w:lang w:eastAsia="ko-KR"/>
        </w:rPr>
      </w:pPr>
    </w:p>
    <w:p w14:paraId="0A1B1970" w14:textId="51CF0A11" w:rsidR="0036110D" w:rsidRDefault="0036110D" w:rsidP="0036110D">
      <w:pPr>
        <w:rPr>
          <w:lang w:eastAsia="ko-KR"/>
        </w:rPr>
      </w:pPr>
      <w:r>
        <w:rPr>
          <w:rFonts w:hint="eastAsia"/>
          <w:lang w:eastAsia="ko-KR"/>
        </w:rPr>
        <w:t>r</w:t>
      </w:r>
      <w:r>
        <w:rPr>
          <w:lang w:eastAsia="ko-KR"/>
        </w:rPr>
        <w:t>esult:</w:t>
      </w:r>
    </w:p>
    <w:p w14:paraId="6AADE3CB" w14:textId="6EAB6719" w:rsidR="0036110D" w:rsidRDefault="0036110D" w:rsidP="0036110D">
      <w:pPr>
        <w:rPr>
          <w:lang w:eastAsia="ko-KR"/>
        </w:rPr>
      </w:pPr>
      <w:r>
        <w:rPr>
          <w:noProof/>
        </w:rPr>
        <w:drawing>
          <wp:inline distT="0" distB="0" distL="0" distR="0" wp14:anchorId="409F29FC" wp14:editId="351A84C9">
            <wp:extent cx="1784442" cy="93349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4442" cy="933498"/>
                    </a:xfrm>
                    <a:prstGeom prst="rect">
                      <a:avLst/>
                    </a:prstGeom>
                  </pic:spPr>
                </pic:pic>
              </a:graphicData>
            </a:graphic>
          </wp:inline>
        </w:drawing>
      </w:r>
    </w:p>
    <w:p w14:paraId="3FE71967" w14:textId="5F4E7DA8" w:rsidR="0036110D" w:rsidRDefault="0036110D" w:rsidP="0036110D">
      <w:pPr>
        <w:rPr>
          <w:lang w:eastAsia="ko-KR"/>
        </w:rPr>
      </w:pPr>
    </w:p>
    <w:p w14:paraId="293593E1" w14:textId="77777777" w:rsidR="00105402" w:rsidRPr="00105402" w:rsidRDefault="00105402" w:rsidP="00105402">
      <w:pPr>
        <w:rPr>
          <w:b/>
          <w:sz w:val="32"/>
          <w:szCs w:val="32"/>
          <w:lang w:eastAsia="ko-KR"/>
        </w:rPr>
      </w:pPr>
      <w:r w:rsidRPr="00105402">
        <w:rPr>
          <w:rFonts w:hint="eastAsia"/>
          <w:b/>
          <w:sz w:val="32"/>
          <w:szCs w:val="32"/>
          <w:lang w:eastAsia="ko-KR"/>
        </w:rPr>
        <w:t>7</w:t>
      </w:r>
      <w:r w:rsidRPr="00105402">
        <w:rPr>
          <w:b/>
          <w:sz w:val="32"/>
          <w:szCs w:val="32"/>
          <w:lang w:eastAsia="ko-KR"/>
        </w:rPr>
        <w:t xml:space="preserve">. </w:t>
      </w:r>
      <w:r w:rsidRPr="00105402">
        <w:rPr>
          <w:rFonts w:hint="eastAsia"/>
          <w:b/>
          <w:sz w:val="32"/>
          <w:szCs w:val="32"/>
          <w:lang w:eastAsia="ko-KR"/>
        </w:rPr>
        <w:t>c</w:t>
      </w:r>
      <w:r w:rsidRPr="00105402">
        <w:rPr>
          <w:b/>
          <w:sz w:val="32"/>
          <w:szCs w:val="32"/>
          <w:lang w:eastAsia="ko-KR"/>
        </w:rPr>
        <w:t>ount number of overall rating that is less than equal to 3 per hotel</w:t>
      </w:r>
      <w:r>
        <w:rPr>
          <w:b/>
          <w:sz w:val="32"/>
          <w:szCs w:val="32"/>
          <w:lang w:eastAsia="ko-KR"/>
        </w:rPr>
        <w:t xml:space="preserve"> &amp; sort</w:t>
      </w:r>
    </w:p>
    <w:p w14:paraId="61377FFA" w14:textId="0776F476" w:rsidR="00105402" w:rsidRDefault="00105402" w:rsidP="0036110D">
      <w:pPr>
        <w:rPr>
          <w:lang w:eastAsia="ko-KR"/>
        </w:rPr>
      </w:pPr>
    </w:p>
    <w:p w14:paraId="56075B0D" w14:textId="77777777" w:rsidR="00D8564E" w:rsidRDefault="00D8564E" w:rsidP="00D8564E">
      <w:pPr>
        <w:rPr>
          <w:lang w:eastAsia="ko-KR"/>
        </w:rPr>
      </w:pPr>
      <w:r>
        <w:rPr>
          <w:lang w:eastAsia="ko-KR"/>
        </w:rPr>
        <w:t xml:space="preserve">select h1.name, </w:t>
      </w:r>
      <w:proofErr w:type="gramStart"/>
      <w:r>
        <w:rPr>
          <w:lang w:eastAsia="ko-KR"/>
        </w:rPr>
        <w:t>coalesce(</w:t>
      </w:r>
      <w:proofErr w:type="spellStart"/>
      <w:proofErr w:type="gramEnd"/>
      <w:r>
        <w:rPr>
          <w:lang w:eastAsia="ko-KR"/>
        </w:rPr>
        <w:t>A.count</w:t>
      </w:r>
      <w:proofErr w:type="spellEnd"/>
      <w:r>
        <w:rPr>
          <w:lang w:eastAsia="ko-KR"/>
        </w:rPr>
        <w:t>, 0) as count</w:t>
      </w:r>
    </w:p>
    <w:p w14:paraId="733CF6D5" w14:textId="77777777" w:rsidR="00D8564E" w:rsidRDefault="00D8564E" w:rsidP="00D8564E">
      <w:pPr>
        <w:rPr>
          <w:lang w:eastAsia="ko-KR"/>
        </w:rPr>
      </w:pPr>
      <w:r>
        <w:rPr>
          <w:lang w:eastAsia="ko-KR"/>
        </w:rPr>
        <w:t>from hotel h1</w:t>
      </w:r>
    </w:p>
    <w:p w14:paraId="04D645EA" w14:textId="77777777" w:rsidR="00D8564E" w:rsidRDefault="00D8564E" w:rsidP="00D8564E">
      <w:pPr>
        <w:rPr>
          <w:lang w:eastAsia="ko-KR"/>
        </w:rPr>
      </w:pPr>
      <w:r>
        <w:rPr>
          <w:lang w:eastAsia="ko-KR"/>
        </w:rPr>
        <w:t>left join (select h.name, count(</w:t>
      </w:r>
      <w:proofErr w:type="spellStart"/>
      <w:r>
        <w:rPr>
          <w:lang w:eastAsia="ko-KR"/>
        </w:rPr>
        <w:t>r.RID</w:t>
      </w:r>
      <w:proofErr w:type="spellEnd"/>
      <w:r>
        <w:rPr>
          <w:lang w:eastAsia="ko-KR"/>
        </w:rPr>
        <w:t xml:space="preserve">) as </w:t>
      </w:r>
      <w:proofErr w:type="gramStart"/>
      <w:r>
        <w:rPr>
          <w:lang w:eastAsia="ko-KR"/>
        </w:rPr>
        <w:t>count ,</w:t>
      </w:r>
      <w:proofErr w:type="gramEnd"/>
      <w:r>
        <w:rPr>
          <w:lang w:eastAsia="ko-KR"/>
        </w:rPr>
        <w:t xml:space="preserve"> </w:t>
      </w:r>
      <w:proofErr w:type="spellStart"/>
      <w:r>
        <w:rPr>
          <w:lang w:eastAsia="ko-KR"/>
        </w:rPr>
        <w:t>h.HID</w:t>
      </w:r>
      <w:proofErr w:type="spellEnd"/>
    </w:p>
    <w:p w14:paraId="2B44D14A" w14:textId="77777777" w:rsidR="00D8564E" w:rsidRDefault="00D8564E" w:rsidP="00D8564E">
      <w:pPr>
        <w:rPr>
          <w:lang w:eastAsia="ko-KR"/>
        </w:rPr>
      </w:pPr>
      <w:r>
        <w:rPr>
          <w:lang w:eastAsia="ko-KR"/>
        </w:rPr>
        <w:tab/>
      </w:r>
      <w:r>
        <w:rPr>
          <w:lang w:eastAsia="ko-KR"/>
        </w:rPr>
        <w:tab/>
      </w:r>
      <w:r>
        <w:rPr>
          <w:lang w:eastAsia="ko-KR"/>
        </w:rPr>
        <w:tab/>
        <w:t>from hotel h</w:t>
      </w:r>
    </w:p>
    <w:p w14:paraId="0A1DCEF7" w14:textId="77777777" w:rsidR="00D8564E" w:rsidRDefault="00D8564E" w:rsidP="00D8564E">
      <w:pPr>
        <w:rPr>
          <w:lang w:eastAsia="ko-KR"/>
        </w:rPr>
      </w:pPr>
      <w:r>
        <w:rPr>
          <w:lang w:eastAsia="ko-KR"/>
        </w:rPr>
        <w:tab/>
      </w:r>
      <w:r>
        <w:rPr>
          <w:lang w:eastAsia="ko-KR"/>
        </w:rPr>
        <w:tab/>
      </w:r>
      <w:r>
        <w:rPr>
          <w:lang w:eastAsia="ko-KR"/>
        </w:rPr>
        <w:tab/>
        <w:t xml:space="preserve">left join review r on </w:t>
      </w:r>
      <w:proofErr w:type="spellStart"/>
      <w:r>
        <w:rPr>
          <w:lang w:eastAsia="ko-KR"/>
        </w:rPr>
        <w:t>r.HID</w:t>
      </w:r>
      <w:proofErr w:type="spellEnd"/>
      <w:r>
        <w:rPr>
          <w:lang w:eastAsia="ko-KR"/>
        </w:rPr>
        <w:t xml:space="preserve"> = </w:t>
      </w:r>
      <w:proofErr w:type="spellStart"/>
      <w:r>
        <w:rPr>
          <w:lang w:eastAsia="ko-KR"/>
        </w:rPr>
        <w:t>h.HID</w:t>
      </w:r>
      <w:proofErr w:type="spellEnd"/>
      <w:r>
        <w:rPr>
          <w:lang w:eastAsia="ko-KR"/>
        </w:rPr>
        <w:t xml:space="preserve"> and </w:t>
      </w:r>
      <w:proofErr w:type="spellStart"/>
      <w:proofErr w:type="gramStart"/>
      <w:r>
        <w:rPr>
          <w:lang w:eastAsia="ko-KR"/>
        </w:rPr>
        <w:t>r.overall</w:t>
      </w:r>
      <w:proofErr w:type="spellEnd"/>
      <w:proofErr w:type="gramEnd"/>
      <w:r>
        <w:rPr>
          <w:lang w:eastAsia="ko-KR"/>
        </w:rPr>
        <w:t xml:space="preserve"> &lt;= 3</w:t>
      </w:r>
    </w:p>
    <w:p w14:paraId="34998D5B" w14:textId="77777777" w:rsidR="00D8564E" w:rsidRDefault="00D8564E" w:rsidP="00D8564E">
      <w:pPr>
        <w:rPr>
          <w:lang w:eastAsia="ko-KR"/>
        </w:rPr>
      </w:pPr>
      <w:r>
        <w:rPr>
          <w:lang w:eastAsia="ko-KR"/>
        </w:rPr>
        <w:tab/>
      </w:r>
      <w:r>
        <w:rPr>
          <w:lang w:eastAsia="ko-KR"/>
        </w:rPr>
        <w:tab/>
      </w:r>
      <w:r>
        <w:rPr>
          <w:lang w:eastAsia="ko-KR"/>
        </w:rPr>
        <w:tab/>
        <w:t xml:space="preserve">group by </w:t>
      </w:r>
      <w:proofErr w:type="spellStart"/>
      <w:r>
        <w:rPr>
          <w:lang w:eastAsia="ko-KR"/>
        </w:rPr>
        <w:t>r.HID</w:t>
      </w:r>
      <w:proofErr w:type="spellEnd"/>
      <w:r>
        <w:rPr>
          <w:lang w:eastAsia="ko-KR"/>
        </w:rPr>
        <w:t xml:space="preserve">) as A </w:t>
      </w:r>
    </w:p>
    <w:p w14:paraId="01D0BBAC" w14:textId="77777777" w:rsidR="00D8564E" w:rsidRDefault="00D8564E" w:rsidP="00D8564E">
      <w:pPr>
        <w:rPr>
          <w:lang w:eastAsia="ko-KR"/>
        </w:rPr>
      </w:pPr>
      <w:r>
        <w:rPr>
          <w:lang w:eastAsia="ko-KR"/>
        </w:rPr>
        <w:t>on A.HID = h1.HID</w:t>
      </w:r>
    </w:p>
    <w:p w14:paraId="7BE222D0" w14:textId="3FBC6045" w:rsidR="00D372F4" w:rsidRDefault="00D8564E" w:rsidP="00D8564E">
      <w:pPr>
        <w:rPr>
          <w:lang w:eastAsia="ko-KR"/>
        </w:rPr>
      </w:pPr>
      <w:r>
        <w:rPr>
          <w:lang w:eastAsia="ko-KR"/>
        </w:rPr>
        <w:t>order by count desc;</w:t>
      </w:r>
    </w:p>
    <w:p w14:paraId="1AD4A944" w14:textId="5368A601" w:rsidR="00D372F4" w:rsidRDefault="00D8564E" w:rsidP="00D372F4">
      <w:pPr>
        <w:rPr>
          <w:lang w:eastAsia="ko-KR"/>
        </w:rPr>
      </w:pPr>
      <w:r>
        <w:rPr>
          <w:noProof/>
        </w:rPr>
        <w:lastRenderedPageBreak/>
        <w:drawing>
          <wp:inline distT="0" distB="0" distL="0" distR="0" wp14:anchorId="70B55D09" wp14:editId="78BF18F4">
            <wp:extent cx="2787793" cy="9525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7793" cy="952549"/>
                    </a:xfrm>
                    <a:prstGeom prst="rect">
                      <a:avLst/>
                    </a:prstGeom>
                  </pic:spPr>
                </pic:pic>
              </a:graphicData>
            </a:graphic>
          </wp:inline>
        </w:drawing>
      </w:r>
    </w:p>
    <w:p w14:paraId="3EE9AC6D" w14:textId="77777777" w:rsidR="00D8564E" w:rsidRDefault="00D8564E" w:rsidP="00D372F4">
      <w:pPr>
        <w:rPr>
          <w:rFonts w:hint="eastAsia"/>
          <w:lang w:eastAsia="ko-KR"/>
        </w:rPr>
      </w:pPr>
      <w:bookmarkStart w:id="0" w:name="_GoBack"/>
      <w:bookmarkEnd w:id="0"/>
    </w:p>
    <w:p w14:paraId="23AC79C6" w14:textId="77777777" w:rsidR="00D8564E" w:rsidRDefault="00D8564E" w:rsidP="00D8564E">
      <w:pPr>
        <w:rPr>
          <w:b/>
          <w:sz w:val="32"/>
          <w:szCs w:val="32"/>
        </w:rPr>
      </w:pPr>
      <w:r>
        <w:rPr>
          <w:b/>
          <w:sz w:val="32"/>
          <w:szCs w:val="32"/>
          <w:lang w:eastAsia="ko-KR"/>
        </w:rPr>
        <w:t>8</w:t>
      </w:r>
      <w:r w:rsidRPr="00E56B80">
        <w:rPr>
          <w:b/>
          <w:sz w:val="32"/>
          <w:szCs w:val="32"/>
          <w:lang w:eastAsia="ko-KR"/>
        </w:rPr>
        <w:t>.</w:t>
      </w:r>
      <w:r w:rsidRPr="00E56B80">
        <w:rPr>
          <w:b/>
          <w:sz w:val="32"/>
          <w:szCs w:val="32"/>
        </w:rPr>
        <w:t xml:space="preserve"> Number of ratings given out per month</w:t>
      </w:r>
      <w:r>
        <w:rPr>
          <w:b/>
          <w:sz w:val="32"/>
          <w:szCs w:val="32"/>
        </w:rPr>
        <w:t xml:space="preserve"> but caring year also.</w:t>
      </w:r>
    </w:p>
    <w:p w14:paraId="1C98B9FA" w14:textId="2A235CE6" w:rsidR="00D8564E" w:rsidRPr="00D8564E" w:rsidRDefault="00D8564E" w:rsidP="0036110D">
      <w:pPr>
        <w:pBdr>
          <w:bottom w:val="single" w:sz="6" w:space="1" w:color="auto"/>
        </w:pBdr>
        <w:rPr>
          <w:lang w:eastAsia="ko-KR"/>
        </w:rPr>
      </w:pPr>
    </w:p>
    <w:p w14:paraId="369BF199" w14:textId="77777777" w:rsidR="00D8564E" w:rsidRDefault="00D8564E" w:rsidP="00D8564E">
      <w:pPr>
        <w:pBdr>
          <w:bottom w:val="single" w:sz="6" w:space="1" w:color="auto"/>
        </w:pBdr>
        <w:rPr>
          <w:lang w:eastAsia="ko-KR"/>
        </w:rPr>
      </w:pPr>
      <w:r>
        <w:rPr>
          <w:lang w:eastAsia="ko-KR"/>
        </w:rPr>
        <w:t>select month(</w:t>
      </w:r>
      <w:proofErr w:type="spellStart"/>
      <w:proofErr w:type="gramStart"/>
      <w:r>
        <w:rPr>
          <w:lang w:eastAsia="ko-KR"/>
        </w:rPr>
        <w:t>r.date</w:t>
      </w:r>
      <w:proofErr w:type="spellEnd"/>
      <w:proofErr w:type="gramEnd"/>
      <w:r>
        <w:rPr>
          <w:lang w:eastAsia="ko-KR"/>
        </w:rPr>
        <w:t>) as month, year(</w:t>
      </w:r>
      <w:proofErr w:type="spellStart"/>
      <w:r>
        <w:rPr>
          <w:lang w:eastAsia="ko-KR"/>
        </w:rPr>
        <w:t>r.date</w:t>
      </w:r>
      <w:proofErr w:type="spellEnd"/>
      <w:r>
        <w:rPr>
          <w:lang w:eastAsia="ko-KR"/>
        </w:rPr>
        <w:t xml:space="preserve">) as year, count(*) as </w:t>
      </w:r>
      <w:proofErr w:type="spellStart"/>
      <w:r>
        <w:rPr>
          <w:lang w:eastAsia="ko-KR"/>
        </w:rPr>
        <w:t>reviewCount</w:t>
      </w:r>
      <w:proofErr w:type="spellEnd"/>
    </w:p>
    <w:p w14:paraId="17903EFF" w14:textId="77777777" w:rsidR="00D8564E" w:rsidRDefault="00D8564E" w:rsidP="00D8564E">
      <w:pPr>
        <w:pBdr>
          <w:bottom w:val="single" w:sz="6" w:space="1" w:color="auto"/>
        </w:pBdr>
        <w:rPr>
          <w:lang w:eastAsia="ko-KR"/>
        </w:rPr>
      </w:pPr>
      <w:r>
        <w:rPr>
          <w:lang w:eastAsia="ko-KR"/>
        </w:rPr>
        <w:t>from review r</w:t>
      </w:r>
    </w:p>
    <w:p w14:paraId="13CD69E5" w14:textId="77777777" w:rsidR="00D8564E" w:rsidRDefault="00D8564E" w:rsidP="00D8564E">
      <w:pPr>
        <w:pBdr>
          <w:bottom w:val="single" w:sz="6" w:space="1" w:color="auto"/>
        </w:pBdr>
        <w:rPr>
          <w:lang w:eastAsia="ko-KR"/>
        </w:rPr>
      </w:pPr>
      <w:r>
        <w:rPr>
          <w:lang w:eastAsia="ko-KR"/>
        </w:rPr>
        <w:t>group by month, year</w:t>
      </w:r>
    </w:p>
    <w:p w14:paraId="29AFBC6C" w14:textId="03B5A7B9" w:rsidR="00D8564E" w:rsidRDefault="00D8564E" w:rsidP="00D8564E">
      <w:pPr>
        <w:pBdr>
          <w:bottom w:val="single" w:sz="6" w:space="1" w:color="auto"/>
        </w:pBdr>
        <w:rPr>
          <w:lang w:eastAsia="ko-KR"/>
        </w:rPr>
      </w:pPr>
      <w:r>
        <w:rPr>
          <w:lang w:eastAsia="ko-KR"/>
        </w:rPr>
        <w:t>order by month, year;</w:t>
      </w:r>
    </w:p>
    <w:p w14:paraId="6AF01356" w14:textId="1722ADC0" w:rsidR="00D8564E" w:rsidRDefault="00D8564E" w:rsidP="00D8564E">
      <w:pPr>
        <w:pBdr>
          <w:bottom w:val="single" w:sz="6" w:space="1" w:color="auto"/>
        </w:pBdr>
        <w:rPr>
          <w:lang w:eastAsia="ko-KR"/>
        </w:rPr>
      </w:pPr>
    </w:p>
    <w:p w14:paraId="28705A9F" w14:textId="6234A52D" w:rsidR="00D8564E" w:rsidRDefault="00D8564E" w:rsidP="00D8564E">
      <w:pPr>
        <w:pBdr>
          <w:bottom w:val="single" w:sz="6" w:space="1" w:color="auto"/>
        </w:pBdr>
        <w:rPr>
          <w:lang w:eastAsia="ko-KR"/>
        </w:rPr>
      </w:pPr>
      <w:r>
        <w:rPr>
          <w:noProof/>
        </w:rPr>
        <w:drawing>
          <wp:inline distT="0" distB="0" distL="0" distR="0" wp14:anchorId="2F444E2B" wp14:editId="6A7798B1">
            <wp:extent cx="1866996" cy="7493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96" cy="749339"/>
                    </a:xfrm>
                    <a:prstGeom prst="rect">
                      <a:avLst/>
                    </a:prstGeom>
                  </pic:spPr>
                </pic:pic>
              </a:graphicData>
            </a:graphic>
          </wp:inline>
        </w:drawing>
      </w:r>
    </w:p>
    <w:p w14:paraId="18B1A67D" w14:textId="1520902A" w:rsidR="00D8564E" w:rsidRDefault="00D8564E" w:rsidP="00D8564E">
      <w:pPr>
        <w:pBdr>
          <w:bottom w:val="single" w:sz="6" w:space="1" w:color="auto"/>
        </w:pBdr>
        <w:rPr>
          <w:lang w:eastAsia="ko-KR"/>
        </w:rPr>
      </w:pPr>
    </w:p>
    <w:p w14:paraId="5741EA53" w14:textId="77777777" w:rsidR="00D8564E" w:rsidRPr="00D8564E" w:rsidRDefault="00D8564E" w:rsidP="00D8564E">
      <w:pPr>
        <w:pBdr>
          <w:bottom w:val="single" w:sz="6" w:space="1" w:color="auto"/>
        </w:pBdr>
        <w:rPr>
          <w:b/>
          <w:sz w:val="32"/>
          <w:szCs w:val="32"/>
          <w:lang w:eastAsia="ko-KR"/>
        </w:rPr>
      </w:pPr>
      <w:r w:rsidRPr="00D8564E">
        <w:rPr>
          <w:rFonts w:hint="eastAsia"/>
          <w:b/>
          <w:sz w:val="32"/>
          <w:szCs w:val="32"/>
          <w:lang w:eastAsia="ko-KR"/>
        </w:rPr>
        <w:t>9</w:t>
      </w:r>
      <w:r w:rsidRPr="00D8564E">
        <w:rPr>
          <w:b/>
          <w:sz w:val="32"/>
          <w:szCs w:val="32"/>
          <w:lang w:eastAsia="ko-KR"/>
        </w:rPr>
        <w:t>. count number of reviews with the service =5 per hotel &amp; sort</w:t>
      </w:r>
    </w:p>
    <w:p w14:paraId="1D4766DD" w14:textId="3781AAB9" w:rsidR="00D8564E" w:rsidRDefault="00D8564E" w:rsidP="00D8564E">
      <w:pPr>
        <w:pBdr>
          <w:bottom w:val="single" w:sz="6" w:space="1" w:color="auto"/>
        </w:pBdr>
        <w:rPr>
          <w:lang w:eastAsia="ko-KR"/>
        </w:rPr>
      </w:pPr>
    </w:p>
    <w:p w14:paraId="10D04B48" w14:textId="77777777" w:rsidR="00B82359" w:rsidRDefault="00B82359" w:rsidP="00B82359">
      <w:pPr>
        <w:pBdr>
          <w:bottom w:val="single" w:sz="6" w:space="1" w:color="auto"/>
        </w:pBdr>
        <w:rPr>
          <w:lang w:eastAsia="ko-KR"/>
        </w:rPr>
      </w:pPr>
      <w:r>
        <w:rPr>
          <w:lang w:eastAsia="ko-KR"/>
        </w:rPr>
        <w:t xml:space="preserve">select h1.name, </w:t>
      </w:r>
      <w:proofErr w:type="gramStart"/>
      <w:r>
        <w:rPr>
          <w:lang w:eastAsia="ko-KR"/>
        </w:rPr>
        <w:t>coalesce(</w:t>
      </w:r>
      <w:proofErr w:type="spellStart"/>
      <w:proofErr w:type="gramEnd"/>
      <w:r>
        <w:rPr>
          <w:lang w:eastAsia="ko-KR"/>
        </w:rPr>
        <w:t>A.count</w:t>
      </w:r>
      <w:proofErr w:type="spellEnd"/>
      <w:r>
        <w:rPr>
          <w:lang w:eastAsia="ko-KR"/>
        </w:rPr>
        <w:t>, 0) as count</w:t>
      </w:r>
    </w:p>
    <w:p w14:paraId="21E4B19F" w14:textId="77777777" w:rsidR="00B82359" w:rsidRDefault="00B82359" w:rsidP="00B82359">
      <w:pPr>
        <w:pBdr>
          <w:bottom w:val="single" w:sz="6" w:space="1" w:color="auto"/>
        </w:pBdr>
        <w:rPr>
          <w:lang w:eastAsia="ko-KR"/>
        </w:rPr>
      </w:pPr>
      <w:r>
        <w:rPr>
          <w:lang w:eastAsia="ko-KR"/>
        </w:rPr>
        <w:t>from hotel h1</w:t>
      </w:r>
    </w:p>
    <w:p w14:paraId="5D7ED788" w14:textId="77777777" w:rsidR="00B82359" w:rsidRDefault="00B82359" w:rsidP="00B82359">
      <w:pPr>
        <w:pBdr>
          <w:bottom w:val="single" w:sz="6" w:space="1" w:color="auto"/>
        </w:pBdr>
        <w:rPr>
          <w:lang w:eastAsia="ko-KR"/>
        </w:rPr>
      </w:pPr>
      <w:r>
        <w:rPr>
          <w:lang w:eastAsia="ko-KR"/>
        </w:rPr>
        <w:t>left join (select h.name, count(</w:t>
      </w:r>
      <w:proofErr w:type="spellStart"/>
      <w:r>
        <w:rPr>
          <w:lang w:eastAsia="ko-KR"/>
        </w:rPr>
        <w:t>r.RID</w:t>
      </w:r>
      <w:proofErr w:type="spellEnd"/>
      <w:r>
        <w:rPr>
          <w:lang w:eastAsia="ko-KR"/>
        </w:rPr>
        <w:t xml:space="preserve">) as count, </w:t>
      </w:r>
      <w:proofErr w:type="spellStart"/>
      <w:r>
        <w:rPr>
          <w:lang w:eastAsia="ko-KR"/>
        </w:rPr>
        <w:t>h.HID</w:t>
      </w:r>
      <w:proofErr w:type="spellEnd"/>
    </w:p>
    <w:p w14:paraId="661F7424" w14:textId="77777777" w:rsidR="00B82359" w:rsidRDefault="00B82359" w:rsidP="00B82359">
      <w:pPr>
        <w:pBdr>
          <w:bottom w:val="single" w:sz="6" w:space="1" w:color="auto"/>
        </w:pBdr>
        <w:rPr>
          <w:lang w:eastAsia="ko-KR"/>
        </w:rPr>
      </w:pPr>
      <w:r>
        <w:rPr>
          <w:lang w:eastAsia="ko-KR"/>
        </w:rPr>
        <w:tab/>
      </w:r>
      <w:r>
        <w:rPr>
          <w:lang w:eastAsia="ko-KR"/>
        </w:rPr>
        <w:tab/>
      </w:r>
      <w:r>
        <w:rPr>
          <w:lang w:eastAsia="ko-KR"/>
        </w:rPr>
        <w:tab/>
        <w:t>from hotel h</w:t>
      </w:r>
    </w:p>
    <w:p w14:paraId="5FB76CF5" w14:textId="77777777" w:rsidR="00B82359" w:rsidRDefault="00B82359" w:rsidP="00B82359">
      <w:pPr>
        <w:pBdr>
          <w:bottom w:val="single" w:sz="6" w:space="1" w:color="auto"/>
        </w:pBdr>
        <w:rPr>
          <w:lang w:eastAsia="ko-KR"/>
        </w:rPr>
      </w:pPr>
      <w:r>
        <w:rPr>
          <w:lang w:eastAsia="ko-KR"/>
        </w:rPr>
        <w:tab/>
      </w:r>
      <w:r>
        <w:rPr>
          <w:lang w:eastAsia="ko-KR"/>
        </w:rPr>
        <w:tab/>
      </w:r>
      <w:r>
        <w:rPr>
          <w:lang w:eastAsia="ko-KR"/>
        </w:rPr>
        <w:tab/>
        <w:t xml:space="preserve">left join review r on </w:t>
      </w:r>
      <w:proofErr w:type="spellStart"/>
      <w:r>
        <w:rPr>
          <w:lang w:eastAsia="ko-KR"/>
        </w:rPr>
        <w:t>r.HID</w:t>
      </w:r>
      <w:proofErr w:type="spellEnd"/>
      <w:r>
        <w:rPr>
          <w:lang w:eastAsia="ko-KR"/>
        </w:rPr>
        <w:t xml:space="preserve"> = </w:t>
      </w:r>
      <w:proofErr w:type="spellStart"/>
      <w:r>
        <w:rPr>
          <w:lang w:eastAsia="ko-KR"/>
        </w:rPr>
        <w:t>h.HID</w:t>
      </w:r>
      <w:proofErr w:type="spellEnd"/>
      <w:r>
        <w:rPr>
          <w:lang w:eastAsia="ko-KR"/>
        </w:rPr>
        <w:t xml:space="preserve"> and </w:t>
      </w:r>
      <w:proofErr w:type="spellStart"/>
      <w:proofErr w:type="gramStart"/>
      <w:r>
        <w:rPr>
          <w:lang w:eastAsia="ko-KR"/>
        </w:rPr>
        <w:t>r.service</w:t>
      </w:r>
      <w:proofErr w:type="spellEnd"/>
      <w:proofErr w:type="gramEnd"/>
      <w:r>
        <w:rPr>
          <w:lang w:eastAsia="ko-KR"/>
        </w:rPr>
        <w:t xml:space="preserve"> = 5</w:t>
      </w:r>
    </w:p>
    <w:p w14:paraId="1ADBD1B7" w14:textId="77777777" w:rsidR="00B82359" w:rsidRDefault="00B82359" w:rsidP="00B82359">
      <w:pPr>
        <w:pBdr>
          <w:bottom w:val="single" w:sz="6" w:space="1" w:color="auto"/>
        </w:pBdr>
        <w:rPr>
          <w:lang w:eastAsia="ko-KR"/>
        </w:rPr>
      </w:pPr>
      <w:r>
        <w:rPr>
          <w:lang w:eastAsia="ko-KR"/>
        </w:rPr>
        <w:tab/>
      </w:r>
      <w:r>
        <w:rPr>
          <w:lang w:eastAsia="ko-KR"/>
        </w:rPr>
        <w:tab/>
      </w:r>
      <w:r>
        <w:rPr>
          <w:lang w:eastAsia="ko-KR"/>
        </w:rPr>
        <w:tab/>
        <w:t xml:space="preserve">group by </w:t>
      </w:r>
      <w:proofErr w:type="spellStart"/>
      <w:r>
        <w:rPr>
          <w:lang w:eastAsia="ko-KR"/>
        </w:rPr>
        <w:t>r.HID</w:t>
      </w:r>
      <w:proofErr w:type="spellEnd"/>
      <w:r>
        <w:rPr>
          <w:lang w:eastAsia="ko-KR"/>
        </w:rPr>
        <w:t xml:space="preserve">) as A </w:t>
      </w:r>
    </w:p>
    <w:p w14:paraId="7E0923BB" w14:textId="77777777" w:rsidR="00B82359" w:rsidRDefault="00B82359" w:rsidP="00B82359">
      <w:pPr>
        <w:pBdr>
          <w:bottom w:val="single" w:sz="6" w:space="1" w:color="auto"/>
        </w:pBdr>
        <w:rPr>
          <w:lang w:eastAsia="ko-KR"/>
        </w:rPr>
      </w:pPr>
      <w:r>
        <w:rPr>
          <w:lang w:eastAsia="ko-KR"/>
        </w:rPr>
        <w:t>on A.HID = h1.HID</w:t>
      </w:r>
    </w:p>
    <w:p w14:paraId="17B831B4" w14:textId="60E95926" w:rsidR="00D8564E" w:rsidRDefault="00B82359" w:rsidP="00B82359">
      <w:pPr>
        <w:pBdr>
          <w:bottom w:val="single" w:sz="6" w:space="1" w:color="auto"/>
        </w:pBdr>
        <w:rPr>
          <w:lang w:eastAsia="ko-KR"/>
        </w:rPr>
      </w:pPr>
      <w:r>
        <w:rPr>
          <w:lang w:eastAsia="ko-KR"/>
        </w:rPr>
        <w:t>order by count desc;</w:t>
      </w:r>
    </w:p>
    <w:p w14:paraId="730DE1C4" w14:textId="77777777" w:rsidR="00B82359" w:rsidRDefault="00B82359" w:rsidP="00B82359">
      <w:pPr>
        <w:pBdr>
          <w:bottom w:val="single" w:sz="6" w:space="1" w:color="auto"/>
        </w:pBdr>
        <w:rPr>
          <w:rFonts w:hint="eastAsia"/>
          <w:lang w:eastAsia="ko-KR"/>
        </w:rPr>
      </w:pPr>
    </w:p>
    <w:p w14:paraId="7A1C637C" w14:textId="78D43B7F" w:rsidR="00D8564E" w:rsidRDefault="00D8564E" w:rsidP="00D8564E">
      <w:pPr>
        <w:pBdr>
          <w:bottom w:val="single" w:sz="6" w:space="1" w:color="auto"/>
        </w:pBdr>
        <w:rPr>
          <w:rFonts w:hint="eastAsia"/>
          <w:lang w:eastAsia="ko-KR"/>
        </w:rPr>
      </w:pPr>
      <w:r>
        <w:rPr>
          <w:rFonts w:hint="eastAsia"/>
          <w:lang w:eastAsia="ko-KR"/>
        </w:rPr>
        <w:t>r</w:t>
      </w:r>
      <w:r>
        <w:rPr>
          <w:lang w:eastAsia="ko-KR"/>
        </w:rPr>
        <w:t>esult:</w:t>
      </w:r>
    </w:p>
    <w:p w14:paraId="088618D5" w14:textId="30DA1D9C" w:rsidR="00D8564E" w:rsidRPr="00D8564E" w:rsidRDefault="00B82359" w:rsidP="00D8564E">
      <w:pPr>
        <w:pBdr>
          <w:bottom w:val="single" w:sz="6" w:space="1" w:color="auto"/>
        </w:pBdr>
        <w:rPr>
          <w:rFonts w:hint="eastAsia"/>
          <w:lang w:eastAsia="ko-KR"/>
        </w:rPr>
      </w:pPr>
      <w:r>
        <w:rPr>
          <w:noProof/>
        </w:rPr>
        <w:drawing>
          <wp:inline distT="0" distB="0" distL="0" distR="0" wp14:anchorId="030ABAA9" wp14:editId="4DA793B3">
            <wp:extent cx="2781443" cy="9525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443" cy="952549"/>
                    </a:xfrm>
                    <a:prstGeom prst="rect">
                      <a:avLst/>
                    </a:prstGeom>
                  </pic:spPr>
                </pic:pic>
              </a:graphicData>
            </a:graphic>
          </wp:inline>
        </w:drawing>
      </w:r>
    </w:p>
    <w:p w14:paraId="1ED20B51" w14:textId="77777777" w:rsidR="00D8564E" w:rsidRDefault="00D8564E" w:rsidP="00D8564E">
      <w:pPr>
        <w:pBdr>
          <w:bottom w:val="single" w:sz="6" w:space="1" w:color="auto"/>
        </w:pBdr>
        <w:rPr>
          <w:rFonts w:hint="eastAsia"/>
          <w:lang w:eastAsia="ko-KR"/>
        </w:rPr>
      </w:pPr>
    </w:p>
    <w:p w14:paraId="25660A1D" w14:textId="569EB4D4" w:rsidR="00A54FE0" w:rsidRDefault="00A54FE0" w:rsidP="0036110D">
      <w:pPr>
        <w:rPr>
          <w:lang w:eastAsia="ko-KR"/>
        </w:rPr>
      </w:pPr>
    </w:p>
    <w:p w14:paraId="218C0EFF" w14:textId="4434D4E5" w:rsidR="00A54FE0" w:rsidRPr="00A54FE0" w:rsidRDefault="00A54FE0" w:rsidP="0036110D">
      <w:pPr>
        <w:rPr>
          <w:b/>
          <w:sz w:val="32"/>
          <w:szCs w:val="32"/>
          <w:lang w:eastAsia="ko-KR"/>
        </w:rPr>
      </w:pPr>
      <w:r w:rsidRPr="00A54FE0">
        <w:rPr>
          <w:b/>
          <w:sz w:val="32"/>
          <w:szCs w:val="32"/>
          <w:lang w:eastAsia="ko-KR"/>
        </w:rPr>
        <w:t>Conclusion:</w:t>
      </w:r>
    </w:p>
    <w:p w14:paraId="39D83D1E" w14:textId="37AD7F44" w:rsidR="00A54FE0" w:rsidRDefault="00A54FE0" w:rsidP="0036110D">
      <w:pPr>
        <w:rPr>
          <w:lang w:eastAsia="ko-KR"/>
        </w:rPr>
      </w:pPr>
    </w:p>
    <w:p w14:paraId="15F8259A" w14:textId="4BED852E" w:rsidR="00A54FE0" w:rsidRDefault="00A54FE0" w:rsidP="0036110D">
      <w:pPr>
        <w:rPr>
          <w:lang w:eastAsia="ko-KR"/>
        </w:rPr>
      </w:pPr>
      <w:r>
        <w:rPr>
          <w:lang w:eastAsia="ko-KR"/>
        </w:rPr>
        <w:t xml:space="preserve">Since I did not export the whole </w:t>
      </w:r>
      <w:r w:rsidR="00132C20">
        <w:rPr>
          <w:lang w:eastAsia="ko-KR"/>
        </w:rPr>
        <w:t>json data into csv</w:t>
      </w:r>
      <w:r>
        <w:rPr>
          <w:lang w:eastAsia="ko-KR"/>
        </w:rPr>
        <w:t>, I cannot talk about my experience of performance between mongoDB and mySQL</w:t>
      </w:r>
      <w:r w:rsidR="00132C20">
        <w:rPr>
          <w:lang w:eastAsia="ko-KR"/>
        </w:rPr>
        <w:t xml:space="preserve"> because the performance time is dependent on size of my data.</w:t>
      </w:r>
    </w:p>
    <w:p w14:paraId="176CD1C1" w14:textId="1072D3CF" w:rsidR="00A54FE0" w:rsidRDefault="00A54FE0" w:rsidP="005C7D03">
      <w:pPr>
        <w:ind w:firstLine="720"/>
        <w:rPr>
          <w:lang w:eastAsia="ko-KR"/>
        </w:rPr>
      </w:pPr>
      <w:r>
        <w:rPr>
          <w:rFonts w:hint="eastAsia"/>
          <w:lang w:eastAsia="ko-KR"/>
        </w:rPr>
        <w:t>H</w:t>
      </w:r>
      <w:r>
        <w:rPr>
          <w:lang w:eastAsia="ko-KR"/>
        </w:rPr>
        <w:t xml:space="preserve">owever, there is a big difference between mongoDB and mySQL in using data. </w:t>
      </w:r>
      <w:r>
        <w:rPr>
          <w:rFonts w:hint="eastAsia"/>
          <w:lang w:eastAsia="ko-KR"/>
        </w:rPr>
        <w:t>I</w:t>
      </w:r>
      <w:r>
        <w:rPr>
          <w:lang w:eastAsia="ko-KR"/>
        </w:rPr>
        <w:t>n mongoDB, we only need one file to import to my database. Our review object is nested object which seems like less user friendly than mySQL table, but the good thing is I don’t have to care about dividing it into several tables as mySQL need.</w:t>
      </w:r>
    </w:p>
    <w:p w14:paraId="3EEEFF57" w14:textId="17460648" w:rsidR="005C7D03" w:rsidRPr="00DE5CF4" w:rsidRDefault="00A54FE0" w:rsidP="005C7D03">
      <w:pPr>
        <w:ind w:firstLine="720"/>
        <w:rPr>
          <w:color w:val="000000" w:themeColor="text1"/>
          <w:lang w:eastAsia="ko-KR"/>
        </w:rPr>
      </w:pPr>
      <w:r>
        <w:rPr>
          <w:lang w:eastAsia="ko-KR"/>
        </w:rPr>
        <w:lastRenderedPageBreak/>
        <w:t>Also</w:t>
      </w:r>
      <w:r w:rsidR="00FE7D8C">
        <w:rPr>
          <w:lang w:eastAsia="ko-KR"/>
        </w:rPr>
        <w:t>,</w:t>
      </w:r>
      <w:r>
        <w:rPr>
          <w:lang w:eastAsia="ko-KR"/>
        </w:rPr>
        <w:t xml:space="preserve"> for query</w:t>
      </w:r>
      <w:r w:rsidR="00FE7D8C">
        <w:rPr>
          <w:lang w:eastAsia="ko-KR"/>
        </w:rPr>
        <w:t>-</w:t>
      </w:r>
      <w:r>
        <w:rPr>
          <w:lang w:eastAsia="ko-KR"/>
        </w:rPr>
        <w:t xml:space="preserve">wise, I think mySQL query is </w:t>
      </w:r>
      <w:r w:rsidR="003324DD">
        <w:rPr>
          <w:lang w:eastAsia="ko-KR"/>
        </w:rPr>
        <w:t>easier</w:t>
      </w:r>
      <w:r>
        <w:rPr>
          <w:lang w:eastAsia="ko-KR"/>
        </w:rPr>
        <w:t xml:space="preserve"> to understand, but mongoDB is more straight-forward because it doesn’t have bunch of different tables</w:t>
      </w:r>
      <w:r w:rsidRPr="00DE5CF4">
        <w:rPr>
          <w:color w:val="000000" w:themeColor="text1"/>
          <w:lang w:eastAsia="ko-KR"/>
        </w:rPr>
        <w:t xml:space="preserve">. </w:t>
      </w:r>
      <w:r w:rsidR="005C7D03">
        <w:rPr>
          <w:color w:val="000000" w:themeColor="text1"/>
          <w:lang w:eastAsia="ko-KR"/>
        </w:rPr>
        <w:t>Also, for</w:t>
      </w:r>
      <w:r w:rsidRPr="00DE5CF4">
        <w:rPr>
          <w:color w:val="000000" w:themeColor="text1"/>
          <w:lang w:eastAsia="ko-KR"/>
        </w:rPr>
        <w:t xml:space="preserve"> pattern 4, mySQL need to use left join twice to present all the hotels name but mongoDB doesn’t</w:t>
      </w:r>
      <w:r w:rsidR="005C7D03">
        <w:rPr>
          <w:color w:val="000000" w:themeColor="text1"/>
          <w:lang w:eastAsia="ko-KR"/>
        </w:rPr>
        <w:t>. But</w:t>
      </w:r>
      <w:r w:rsidR="00871ACD">
        <w:rPr>
          <w:color w:val="000000" w:themeColor="text1"/>
          <w:lang w:eastAsia="ko-KR"/>
        </w:rPr>
        <w:t xml:space="preserve">, </w:t>
      </w:r>
      <w:r w:rsidR="005C7D03">
        <w:rPr>
          <w:color w:val="000000" w:themeColor="text1"/>
          <w:lang w:eastAsia="ko-KR"/>
        </w:rPr>
        <w:t>since we learn and use mySQL syntax more in class, I feel mySQL is</w:t>
      </w:r>
      <w:r w:rsidR="00871ACD">
        <w:rPr>
          <w:color w:val="000000" w:themeColor="text1"/>
          <w:lang w:eastAsia="ko-KR"/>
        </w:rPr>
        <w:t xml:space="preserve"> easier to use for me. </w:t>
      </w:r>
    </w:p>
    <w:p w14:paraId="59A64AD4" w14:textId="5B917C48" w:rsidR="00E7716A" w:rsidRPr="00DE5CF4" w:rsidRDefault="00E7716A" w:rsidP="0036110D">
      <w:pPr>
        <w:rPr>
          <w:color w:val="000000" w:themeColor="text1"/>
          <w:lang w:eastAsia="ko-KR"/>
        </w:rPr>
      </w:pPr>
    </w:p>
    <w:p w14:paraId="7759CB1E" w14:textId="4AD22C7E" w:rsidR="00E7716A" w:rsidRDefault="00E7716A" w:rsidP="0036110D">
      <w:pPr>
        <w:rPr>
          <w:lang w:eastAsia="ko-KR"/>
        </w:rPr>
      </w:pPr>
    </w:p>
    <w:p w14:paraId="7C01BB81" w14:textId="69834CFB" w:rsidR="00E7716A" w:rsidRDefault="00E7716A" w:rsidP="0036110D">
      <w:pPr>
        <w:rPr>
          <w:lang w:eastAsia="ko-KR"/>
        </w:rPr>
      </w:pPr>
    </w:p>
    <w:p w14:paraId="3DF3F3FE" w14:textId="793E75D0" w:rsidR="00E7716A" w:rsidRPr="0036110D" w:rsidRDefault="00E7716A" w:rsidP="0036110D">
      <w:pPr>
        <w:rPr>
          <w:lang w:eastAsia="ko-KR"/>
        </w:rPr>
      </w:pPr>
    </w:p>
    <w:sectPr w:rsidR="00E7716A" w:rsidRPr="0036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1013BC"/>
    <w:multiLevelType w:val="hybridMultilevel"/>
    <w:tmpl w:val="E65E47E6"/>
    <w:lvl w:ilvl="0" w:tplc="1B4CA73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DA2B15"/>
    <w:multiLevelType w:val="hybridMultilevel"/>
    <w:tmpl w:val="6C28D7D8"/>
    <w:lvl w:ilvl="0" w:tplc="CDB40BAE">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9B4059"/>
    <w:multiLevelType w:val="hybridMultilevel"/>
    <w:tmpl w:val="3690BEF4"/>
    <w:lvl w:ilvl="0" w:tplc="91944CD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5"/>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F2"/>
    <w:rsid w:val="00105402"/>
    <w:rsid w:val="00112CA1"/>
    <w:rsid w:val="00113286"/>
    <w:rsid w:val="00132C20"/>
    <w:rsid w:val="00134189"/>
    <w:rsid w:val="001742CA"/>
    <w:rsid w:val="00260C90"/>
    <w:rsid w:val="002A13E6"/>
    <w:rsid w:val="0030707F"/>
    <w:rsid w:val="003324DD"/>
    <w:rsid w:val="0036110D"/>
    <w:rsid w:val="00365977"/>
    <w:rsid w:val="003D1843"/>
    <w:rsid w:val="00410FD7"/>
    <w:rsid w:val="00413487"/>
    <w:rsid w:val="0042044E"/>
    <w:rsid w:val="00504A23"/>
    <w:rsid w:val="00552B92"/>
    <w:rsid w:val="005C7D03"/>
    <w:rsid w:val="005F411E"/>
    <w:rsid w:val="006129CC"/>
    <w:rsid w:val="006257F2"/>
    <w:rsid w:val="00645252"/>
    <w:rsid w:val="006D3D74"/>
    <w:rsid w:val="00720C0D"/>
    <w:rsid w:val="00724FDC"/>
    <w:rsid w:val="00757219"/>
    <w:rsid w:val="007B31FF"/>
    <w:rsid w:val="0083569A"/>
    <w:rsid w:val="00871ACD"/>
    <w:rsid w:val="0091454D"/>
    <w:rsid w:val="0093217C"/>
    <w:rsid w:val="009839A9"/>
    <w:rsid w:val="00984F16"/>
    <w:rsid w:val="00A54FE0"/>
    <w:rsid w:val="00A9204E"/>
    <w:rsid w:val="00AC0762"/>
    <w:rsid w:val="00B22DFA"/>
    <w:rsid w:val="00B82359"/>
    <w:rsid w:val="00BA023C"/>
    <w:rsid w:val="00BA29FF"/>
    <w:rsid w:val="00C50B80"/>
    <w:rsid w:val="00C72A38"/>
    <w:rsid w:val="00CD2B8D"/>
    <w:rsid w:val="00CE273F"/>
    <w:rsid w:val="00D31768"/>
    <w:rsid w:val="00D333A6"/>
    <w:rsid w:val="00D372F4"/>
    <w:rsid w:val="00D5461D"/>
    <w:rsid w:val="00D8564E"/>
    <w:rsid w:val="00DA57CF"/>
    <w:rsid w:val="00DE5CF4"/>
    <w:rsid w:val="00DF2ADA"/>
    <w:rsid w:val="00E16B09"/>
    <w:rsid w:val="00E56B80"/>
    <w:rsid w:val="00E7716A"/>
    <w:rsid w:val="00EA1185"/>
    <w:rsid w:val="00ED2BFB"/>
    <w:rsid w:val="00ED6D07"/>
    <w:rsid w:val="00F22110"/>
    <w:rsid w:val="00F50D5D"/>
    <w:rsid w:val="00F54EFF"/>
    <w:rsid w:val="00FD3B40"/>
    <w:rsid w:val="00FE7D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DC84"/>
  <w15:chartTrackingRefBased/>
  <w15:docId w15:val="{B9936157-39B9-4008-AE79-4432F100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54EFF"/>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lin\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3777</TotalTime>
  <Pages>23</Pages>
  <Words>4981</Words>
  <Characters>28396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yelin</dc:creator>
  <cp:keywords/>
  <dc:description/>
  <cp:lastModifiedBy>yelin shin</cp:lastModifiedBy>
  <cp:revision>26</cp:revision>
  <cp:lastPrinted>2018-12-12T23:57:00Z</cp:lastPrinted>
  <dcterms:created xsi:type="dcterms:W3CDTF">2018-12-05T23:57:00Z</dcterms:created>
  <dcterms:modified xsi:type="dcterms:W3CDTF">2018-12-12T23:58:00Z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